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50"/>
          <w:szCs w:val="50"/>
        </w:rPr>
        <w:jc w:val="center"/>
        <w:spacing w:lineRule="exact" w:line="560"/>
        <w:ind w:left="468" w:right="491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50"/>
          <w:szCs w:val="50"/>
        </w:rPr>
        <w:t>Gi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50"/>
          <w:szCs w:val="50"/>
        </w:rPr>
        <w:t>ả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50"/>
          <w:szCs w:val="50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50"/>
          <w:szCs w:val="50"/>
        </w:rPr>
        <w:t>th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50"/>
          <w:szCs w:val="50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50"/>
          <w:szCs w:val="50"/>
        </w:rPr>
        <w:t>ật</w:t>
      </w:r>
      <w:r>
        <w:rPr>
          <w:rFonts w:cs="Times New Roman" w:hAnsi="Times New Roman" w:eastAsia="Times New Roman" w:ascii="Times New Roman"/>
          <w:b/>
          <w:spacing w:val="-10"/>
          <w:w w:val="100"/>
          <w:position w:val="-1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50"/>
          <w:szCs w:val="50"/>
        </w:rPr>
        <w:t>đ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50"/>
          <w:szCs w:val="50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50"/>
          <w:szCs w:val="50"/>
        </w:rPr>
        <w:t>ề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50"/>
          <w:szCs w:val="50"/>
        </w:rPr>
        <w:t>u</w:t>
      </w:r>
      <w:r>
        <w:rPr>
          <w:rFonts w:cs="Times New Roman" w:hAnsi="Times New Roman" w:eastAsia="Times New Roman" w:ascii="Times New Roman"/>
          <w:b/>
          <w:spacing w:val="-7"/>
          <w:w w:val="100"/>
          <w:position w:val="-1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50"/>
          <w:szCs w:val="50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50"/>
          <w:szCs w:val="50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50"/>
          <w:szCs w:val="50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50"/>
          <w:szCs w:val="50"/>
        </w:rPr>
        <w:t>ể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50"/>
          <w:szCs w:val="50"/>
        </w:rPr>
        <w:t>n</w:t>
      </w:r>
      <w:r>
        <w:rPr>
          <w:rFonts w:cs="Times New Roman" w:hAnsi="Times New Roman" w:eastAsia="Times New Roman" w:ascii="Times New Roman"/>
          <w:b/>
          <w:spacing w:val="-10"/>
          <w:w w:val="100"/>
          <w:position w:val="-1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50"/>
          <w:szCs w:val="50"/>
        </w:rPr>
        <w:t>robot</w:t>
      </w:r>
      <w:r>
        <w:rPr>
          <w:rFonts w:cs="Times New Roman" w:hAnsi="Times New Roman" w:eastAsia="Times New Roman" w:ascii="Times New Roman"/>
          <w:b/>
          <w:spacing w:val="-12"/>
          <w:w w:val="100"/>
          <w:position w:val="-1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50"/>
          <w:szCs w:val="50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50"/>
          <w:szCs w:val="50"/>
        </w:rPr>
        <w:t>mni</w:t>
      </w:r>
      <w:r>
        <w:rPr>
          <w:rFonts w:cs="Times New Roman" w:hAnsi="Times New Roman" w:eastAsia="Times New Roman" w:ascii="Times New Roman"/>
          <w:b/>
          <w:spacing w:val="-9"/>
          <w:w w:val="100"/>
          <w:position w:val="-1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50"/>
          <w:szCs w:val="50"/>
        </w:rPr>
        <w:t>4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50"/>
          <w:szCs w:val="5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50"/>
          <w:szCs w:val="50"/>
        </w:rPr>
        <w:t>bá</w:t>
      </w:r>
      <w:r>
        <w:rPr>
          <w:rFonts w:cs="Times New Roman" w:hAnsi="Times New Roman" w:eastAsia="Times New Roman" w:ascii="Times New Roman"/>
          <w:b/>
          <w:spacing w:val="1"/>
          <w:w w:val="99"/>
          <w:position w:val="-1"/>
          <w:sz w:val="50"/>
          <w:szCs w:val="50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99"/>
          <w:position w:val="-1"/>
          <w:sz w:val="50"/>
          <w:szCs w:val="50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50"/>
          <w:szCs w:val="5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ind w:left="2154" w:right="2177"/>
        <w:sectPr>
          <w:pgMar w:header="715" w:footer="1186" w:top="900" w:bottom="280" w:left="1280" w:right="1260"/>
          <w:headerReference w:type="default" r:id="rId3"/>
          <w:footerReference w:type="default" r:id="rId4"/>
          <w:pgSz w:w="12240" w:h="15840"/>
        </w:sectPr>
      </w:pPr>
      <w:r>
        <w:pict>
          <v:group style="position:absolute;margin-left:72pt;margin-top:-335.213pt;width:468pt;height:368.9pt;mso-position-horizontal-relative:page;mso-position-vertical-relative:paragraph;z-index:-1349" coordorigin="1440,-6704" coordsize="9360,7378">
            <v:shape type="#_x0000_t75" style="position:absolute;left:2820;top:-4318;width:6595;height:4992">
              <v:imagedata o:title="" r:id="rId5"/>
            </v:shape>
            <v:shape type="#_x0000_t75" style="position:absolute;left:1440;top:-6705;width:9360;height:6647">
              <v:imagedata o:title="" r:id="rId6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AutoRC1-</w:t>
      </w:r>
      <w:r>
        <w:rPr>
          <w:rFonts w:cs="Times New Roman" w:hAnsi="Times New Roman" w:eastAsia="Times New Roman" w:ascii="Times New Roman"/>
          <w:b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Robot</w:t>
      </w:r>
      <w:r>
        <w:rPr>
          <w:rFonts w:cs="Times New Roman" w:hAnsi="Times New Roman" w:eastAsia="Times New Roman" w:ascii="Times New Roman"/>
          <w:b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b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b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ủa</w:t>
      </w:r>
      <w:r>
        <w:rPr>
          <w:rFonts w:cs="Times New Roman" w:hAnsi="Times New Roman" w:eastAsia="Times New Roman" w:ascii="Times New Roman"/>
          <w:b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độ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RC1-</w:t>
      </w:r>
      <w:r>
        <w:rPr>
          <w:rFonts w:cs="Times New Roman" w:hAnsi="Times New Roman" w:eastAsia="Times New Roman" w:ascii="Times New Roman"/>
          <w:b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9"/>
          <w:sz w:val="26"/>
          <w:szCs w:val="26"/>
        </w:rPr>
        <w:t>2013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  <w:ind w:left="160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0"/>
      </w:pP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b/>
          <w:spacing w:val="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ộ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ng,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ụ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êu</w:t>
      </w:r>
      <w:r>
        <w:rPr>
          <w:rFonts w:cs="Times New Roman" w:hAnsi="Times New Roman" w:eastAsia="Times New Roman" w:ascii="Times New Roman"/>
          <w:b/>
          <w:spacing w:val="-2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0"/>
      </w:pP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obot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</w:t>
      </w:r>
      <w:r>
        <w:rPr>
          <w:rFonts w:cs="Times New Roman" w:hAnsi="Times New Roman" w:eastAsia="Times New Roman" w:ascii="Times New Roman"/>
          <w:spacing w:val="-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</w:t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0"/>
      </w:pP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III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</w:t>
      </w:r>
      <w:r>
        <w:rPr>
          <w:rFonts w:cs="Times New Roman" w:hAnsi="Times New Roman" w:eastAsia="Times New Roman" w:ascii="Times New Roman"/>
          <w:b/>
          <w:spacing w:val="5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ánh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6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</w:t>
      </w:r>
      <w:r>
        <w:rPr>
          <w:rFonts w:cs="Times New Roman" w:hAnsi="Times New Roman" w:eastAsia="Times New Roman" w:ascii="Times New Roman"/>
          <w:spacing w:val="-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3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0"/>
      </w:pP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b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So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sánh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ữ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3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ánh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và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bá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-3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4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0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spacing w:val="4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Sơ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đ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ồ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ấ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rúc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ủ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ro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ot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ni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bá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-16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5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0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</w:t>
      </w:r>
      <w:r>
        <w:rPr>
          <w:rFonts w:cs="Times New Roman" w:hAnsi="Times New Roman" w:eastAsia="Times New Roman" w:ascii="Times New Roman"/>
          <w:b/>
          <w:spacing w:val="1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Đ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ề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ể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rob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4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bá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ni</w:t>
      </w:r>
      <w:r>
        <w:rPr>
          <w:rFonts w:cs="Times New Roman" w:hAnsi="Times New Roman" w:eastAsia="Times New Roman" w:ascii="Times New Roman"/>
          <w:b/>
          <w:spacing w:val="-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</w:t>
      </w:r>
      <w:r>
        <w:rPr>
          <w:rFonts w:cs="Times New Roman" w:hAnsi="Times New Roman" w:eastAsia="Times New Roman" w:ascii="Times New Roman"/>
          <w:spacing w:val="-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81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1.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b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Đ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ầ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vào</w:t>
      </w:r>
      <w:r>
        <w:rPr>
          <w:rFonts w:cs="Times New Roman" w:hAnsi="Times New Roman" w:eastAsia="Times New Roman" w:ascii="Times New Roman"/>
          <w:b/>
          <w:spacing w:val="-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............</w:t>
      </w:r>
      <w:r>
        <w:rPr>
          <w:rFonts w:cs="Times New Roman" w:hAnsi="Times New Roman" w:eastAsia="Times New Roman" w:ascii="Times New Roman"/>
          <w:spacing w:val="-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81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b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Đ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ầ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5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...............</w:t>
      </w:r>
      <w:r>
        <w:rPr>
          <w:rFonts w:cs="Times New Roman" w:hAnsi="Times New Roman" w:eastAsia="Times New Roman" w:ascii="Times New Roman"/>
          <w:spacing w:val="-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6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81"/>
      </w:pPr>
      <w:r>
        <w:pict>
          <v:shape type="#_x0000_t75" style="position:absolute;margin-left:141pt;margin-top:9.87953pt;width:329.75pt;height:249.6pt;mso-position-horizontal-relative:page;mso-position-vertical-relative:paragraph;z-index:-1348">
            <v:imagedata o:title="" r:id="rId7"/>
          </v:shape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b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ể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ệ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cô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ứ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-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7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381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b/>
          <w:spacing w:val="5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ư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ơng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ì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nh</w:t>
      </w:r>
      <w:r>
        <w:rPr>
          <w:rFonts w:cs="Times New Roman" w:hAnsi="Times New Roman" w:eastAsia="Times New Roman" w:ascii="Times New Roman"/>
          <w:b/>
          <w:spacing w:val="-34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10</w:t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tabs>
          <w:tab w:pos="820" w:val="left"/>
          <w:tab w:pos="1040" w:val="left"/>
        </w:tabs>
        <w:jc w:val="both"/>
        <w:spacing w:lineRule="auto" w:line="371"/>
        <w:ind w:left="600" w:right="150" w:hanging="218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5.</w:t>
        <w:tab/>
        <w:tab/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ệ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ỉ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1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</w:t>
      </w:r>
      <w:r>
        <w:rPr>
          <w:rFonts w:cs="Times New Roman" w:hAnsi="Times New Roman" w:eastAsia="Times New Roman" w:ascii="Times New Roman"/>
          <w:spacing w:val="-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a)</w:t>
        <w:tab/>
        <w:tab/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ệ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ỉ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ều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uay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đ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ộ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ng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cơ</w:t>
      </w:r>
      <w:r>
        <w:rPr>
          <w:rFonts w:cs="Times New Roman" w:hAnsi="Times New Roman" w:eastAsia="Times New Roman" w:ascii="Times New Roman"/>
          <w:b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-2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12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b)</w:t>
        <w:tab/>
        <w:tab/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ệ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ch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ỉ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á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ị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ớ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ấ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</w:t>
      </w:r>
      <w:r>
        <w:rPr>
          <w:rFonts w:cs="Times New Roman" w:hAnsi="Times New Roman" w:eastAsia="Times New Roman" w:ascii="Times New Roman"/>
          <w:spacing w:val="-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12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5"/>
        <w:ind w:left="160"/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</w:t>
      </w:r>
      <w:r>
        <w:rPr>
          <w:rFonts w:cs="Times New Roman" w:hAnsi="Times New Roman" w:eastAsia="Times New Roman" w:ascii="Times New Roman"/>
          <w:b/>
          <w:spacing w:val="3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ế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q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ả</w:t>
      </w:r>
      <w:r>
        <w:rPr>
          <w:rFonts w:cs="Times New Roman" w:hAnsi="Times New Roman" w:eastAsia="Times New Roman" w:ascii="Times New Roman"/>
          <w:b/>
          <w:spacing w:val="-38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...........</w:t>
      </w:r>
      <w:r>
        <w:rPr>
          <w:rFonts w:cs="Times New Roman" w:hAnsi="Times New Roman" w:eastAsia="Times New Roman" w:ascii="Times New Roman"/>
          <w:spacing w:val="-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13</w:t>
      </w:r>
    </w:p>
    <w:p>
      <w:pPr>
        <w:rPr>
          <w:sz w:val="13"/>
          <w:szCs w:val="13"/>
        </w:rPr>
        <w:jc w:val="left"/>
        <w:spacing w:before="8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60"/>
        <w:sectPr>
          <w:pgMar w:header="715" w:footer="1186" w:top="900" w:bottom="280" w:left="1280" w:right="1260"/>
          <w:pgSz w:w="12240" w:h="15840"/>
        </w:sectPr>
      </w:pP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V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     </w:t>
      </w:r>
      <w:r>
        <w:rPr>
          <w:rFonts w:cs="Times New Roman" w:hAnsi="Times New Roman" w:eastAsia="Times New Roman" w:ascii="Times New Roman"/>
          <w:b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ài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ệ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ham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ả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b/>
          <w:spacing w:val="-17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...............................................................................................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....................</w:t>
      </w:r>
      <w:r>
        <w:rPr>
          <w:rFonts w:cs="Times New Roman" w:hAnsi="Times New Roman" w:eastAsia="Times New Roman" w:ascii="Times New Roman"/>
          <w:spacing w:val="-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14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9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520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I-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      </w:t>
      </w:r>
      <w:r>
        <w:rPr>
          <w:rFonts w:cs="Times New Roman" w:hAnsi="Times New Roman" w:eastAsia="Times New Roman" w:ascii="Times New Roman"/>
          <w:b/>
          <w:spacing w:val="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du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g,</w:t>
      </w:r>
      <w:r>
        <w:rPr>
          <w:rFonts w:cs="Times New Roman" w:hAnsi="Times New Roman" w:eastAsia="Times New Roman" w:ascii="Times New Roman"/>
          <w:b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ụ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b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iêu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6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Bài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sơ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bộ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robot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4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ni,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ấu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trúc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obot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6"/>
        <w:ind w:left="16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omni,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pháp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cơ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auto" w:line="276"/>
        <w:ind w:left="160" w:right="32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Ngoài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ài,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cơ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obot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đa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h.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Ngoài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ra,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kĩ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khác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pad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2,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ặc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dò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ne,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ọ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siêu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SP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…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ạp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hơn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before="10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520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II-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    </w:t>
      </w:r>
      <w:r>
        <w:rPr>
          <w:rFonts w:cs="Times New Roman" w:hAnsi="Times New Roman" w:eastAsia="Times New Roman" w:ascii="Times New Roman"/>
          <w:b/>
          <w:spacing w:val="3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Robot</w:t>
      </w:r>
      <w:r>
        <w:rPr>
          <w:rFonts w:cs="Times New Roman" w:hAnsi="Times New Roman" w:eastAsia="Times New Roman" w:ascii="Times New Roman"/>
          <w:b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mni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auto" w:line="275"/>
        <w:ind w:left="160" w:right="504"/>
      </w:pPr>
      <w:r>
        <w:pict>
          <v:group style="position:absolute;margin-left:141pt;margin-top:8.26672pt;width:329.75pt;height:319.53pt;mso-position-horizontal-relative:page;mso-position-vertical-relative:paragraph;z-index:-1347" coordorigin="2820,165" coordsize="6595,6391">
            <v:shape type="#_x0000_t75" style="position:absolute;left:2820;top:165;width:6595;height:4992">
              <v:imagedata o:title="" r:id="rId8"/>
            </v:shape>
            <v:shape type="#_x0000_t75" style="position:absolute;left:4215;top:3158;width:3803;height:3398">
              <v:imagedata o:title="" r:id="rId9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Robot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ử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ụ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bánh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kì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nào,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ở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kì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góc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ần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auto" w:line="276"/>
        <w:ind w:left="160" w:right="395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Nhìn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g,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đó,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ồng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ĩa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do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ặ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ẳ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ọ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ặ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ẳ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ồ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theo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x,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xo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z,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bánh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cơ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điề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vì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ỗ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cơ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khả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do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(tr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hơn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h,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thì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ctor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bánh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ve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tor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tính,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ói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há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ẽ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nhau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do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3)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255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Hình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1.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năng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bot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mni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520"/>
        <w:sectPr>
          <w:pgMar w:header="715" w:footer="1186" w:top="900" w:bottom="280" w:left="1280" w:right="1260"/>
          <w:pgSz w:w="12240" w:h="15840"/>
        </w:sectPr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III-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Bánh</w:t>
      </w:r>
      <w:r>
        <w:rPr>
          <w:rFonts w:cs="Times New Roman" w:hAnsi="Times New Roman" w:eastAsia="Times New Roman" w:ascii="Times New Roman"/>
          <w:b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mni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auto" w:line="275"/>
        <w:ind w:left="160" w:right="327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robot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ng,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ử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bánh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đặ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t.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ồ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con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ục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ông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óc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bánh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đó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ển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song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song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3240"/>
      </w:pPr>
      <w:r>
        <w:pict>
          <v:group style="position:absolute;margin-left:141pt;margin-top:149.04pt;width:329.75pt;height:373.46pt;mso-position-horizontal-relative:page;mso-position-vertical-relative:page;z-index:-1346" coordorigin="2820,2981" coordsize="6595,7469">
            <v:shape type="#_x0000_t75" style="position:absolute;left:2820;top:5458;width:6595;height:4992">
              <v:imagedata o:title="" r:id="rId10"/>
            </v:shape>
            <v:shape type="#_x0000_t75" style="position:absolute;left:3713;top:2980;width:4815;height:3275">
              <v:imagedata o:title="" r:id="rId11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Hình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2.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520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IV-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b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So</w:t>
      </w:r>
      <w:r>
        <w:rPr>
          <w:rFonts w:cs="Times New Roman" w:hAnsi="Times New Roman" w:eastAsia="Times New Roman" w:ascii="Times New Roman"/>
          <w:b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sánh</w:t>
      </w:r>
      <w:r>
        <w:rPr>
          <w:rFonts w:cs="Times New Roman" w:hAnsi="Times New Roman" w:eastAsia="Times New Roman" w:ascii="Times New Roman"/>
          <w:b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gi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b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mni</w:t>
      </w:r>
      <w:r>
        <w:rPr>
          <w:rFonts w:cs="Times New Roman" w:hAnsi="Times New Roman" w:eastAsia="Times New Roman" w:ascii="Times New Roman"/>
          <w:b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b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ánh</w:t>
      </w:r>
      <w:r>
        <w:rPr>
          <w:rFonts w:cs="Times New Roman" w:hAnsi="Times New Roman" w:eastAsia="Times New Roman" w:ascii="Times New Roman"/>
          <w:b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b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4</w:t>
      </w:r>
      <w:r>
        <w:rPr>
          <w:rFonts w:cs="Times New Roman" w:hAnsi="Times New Roman" w:eastAsia="Times New Roman" w:ascii="Times New Roman"/>
          <w:b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bánh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3"/>
          <w:szCs w:val="3"/>
        </w:rPr>
        <w:jc w:val="left"/>
        <w:spacing w:before="9" w:lineRule="exact" w:line="20"/>
      </w:pPr>
      <w:r>
        <w:rPr>
          <w:sz w:val="3"/>
          <w:szCs w:val="3"/>
        </w:rPr>
      </w:r>
    </w:p>
    <w:tbl>
      <w:tblPr>
        <w:tblW w:w="0" w:type="auto"/>
        <w:tblLook w:val="01E0"/>
        <w:jc w:val="left"/>
        <w:tblInd w:w="112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10" w:hRule="exact"/>
        </w:trPr>
        <w:tc>
          <w:tcPr>
            <w:tcW w:w="2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/>
        </w:tc>
        <w:tc>
          <w:tcPr>
            <w:tcW w:w="2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lineRule="exact" w:line="28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3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bánh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lineRule="exact" w:line="28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4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bánh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</w:tr>
      <w:tr>
        <w:trPr>
          <w:trHeight w:val="2103" w:hRule="exact"/>
        </w:trPr>
        <w:tc>
          <w:tcPr>
            <w:tcW w:w="2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lineRule="exact" w:line="28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Ưu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đi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6"/>
                <w:szCs w:val="26"/>
              </w:rPr>
              <w:t>ể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2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lineRule="exact" w:line="28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3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bánh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đố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6"/>
                <w:szCs w:val="26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ẳ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6"/>
                <w:szCs w:val="26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à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1"/>
              <w:ind w:left="102" w:right="23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không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ần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ơ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cấu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đ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ặ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bi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ệ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nào,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ễ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ơng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thí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v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ớ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các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6"/>
                <w:szCs w:val="26"/>
              </w:rPr>
              <w:t>đ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ị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hình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6"/>
                <w:szCs w:val="2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ồ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gh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ề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1"/>
              <w:ind w:left="102" w:right="408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3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bánh-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3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6"/>
                <w:szCs w:val="26"/>
              </w:rPr>
              <w:t>đ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ộng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ơ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-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3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encoder-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3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d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rive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6"/>
                <w:szCs w:val="26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-&gt;</w:t>
            </w:r>
            <w:r>
              <w:rPr>
                <w:rFonts w:cs="Times New Roman" w:hAnsi="Times New Roman" w:eastAsia="Times New Roman" w:ascii="Times New Roman"/>
                <w:spacing w:val="-9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r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ẻ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ền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hơn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lineRule="exact" w:line="28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Hi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ệ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su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6"/>
                <w:szCs w:val="26"/>
              </w:rPr>
              <w:t>ấ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có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2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bánh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có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6"/>
                <w:szCs w:val="26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ể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ch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6"/>
                <w:szCs w:val="26"/>
              </w:rPr>
              <w:t>ạ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-10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ở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lineRule="exact" w:line="28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100%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6"/>
                <w:szCs w:val="2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ệ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su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ấ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</w:t>
            </w:r>
          </w:p>
        </w:tc>
      </w:tr>
      <w:tr>
        <w:trPr>
          <w:trHeight w:val="1505" w:hRule="exact"/>
        </w:trPr>
        <w:tc>
          <w:tcPr>
            <w:tcW w:w="28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lineRule="exact" w:line="28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Nh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ợc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đi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6"/>
                <w:szCs w:val="26"/>
              </w:rPr>
              <w:t>ể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28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lineRule="exact" w:line="28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Hi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ệ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su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ấ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k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hông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o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do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1"/>
              <w:ind w:left="102" w:right="91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không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ể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ó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nh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6"/>
                <w:szCs w:val="2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ều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hơn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6"/>
                <w:szCs w:val="26"/>
              </w:rPr>
              <w:t>m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ộ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bánh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6"/>
                <w:szCs w:val="26"/>
              </w:rPr>
              <w:t>n</w:t>
            </w:r>
            <w:r>
              <w:rPr>
                <w:rFonts w:cs="Times New Roman" w:hAnsi="Times New Roman" w:eastAsia="Times New Roman" w:ascii="Times New Roman"/>
                <w:spacing w:val="3"/>
                <w:w w:val="100"/>
                <w:sz w:val="26"/>
                <w:szCs w:val="26"/>
              </w:rPr>
              <w:t>ằ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cù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ph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6"/>
                <w:szCs w:val="26"/>
              </w:rPr>
              <w:t>ư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ơng</w:t>
            </w:r>
            <w:r>
              <w:rPr>
                <w:rFonts w:cs="Times New Roman" w:hAnsi="Times New Roman" w:eastAsia="Times New Roman" w:ascii="Times New Roman"/>
                <w:spacing w:val="-8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vớ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ch</w:t>
            </w:r>
            <w:r>
              <w:rPr>
                <w:rFonts w:cs="Times New Roman" w:hAnsi="Times New Roman" w:eastAsia="Times New Roman" w:ascii="Times New Roman"/>
                <w:spacing w:val="5"/>
                <w:w w:val="100"/>
                <w:sz w:val="26"/>
                <w:szCs w:val="26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y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ển</w:t>
            </w:r>
            <w:r>
              <w:rPr>
                <w:rFonts w:cs="Times New Roman" w:hAnsi="Times New Roman" w:eastAsia="Times New Roman" w:ascii="Times New Roman"/>
                <w:spacing w:val="-6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đ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ộ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ng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  <w:tc>
          <w:tcPr>
            <w:tcW w:w="28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lineRule="exact" w:line="28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ần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cơ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6"/>
                <w:szCs w:val="26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ấ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ự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l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6"/>
                <w:szCs w:val="26"/>
              </w:rPr>
              <w:t>ự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a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để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ữ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1"/>
              <w:ind w:left="102" w:right="156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4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bánh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6"/>
                <w:szCs w:val="26"/>
              </w:rPr>
              <w:t>đ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ồ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ph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ẳ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n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g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,</w:t>
            </w:r>
            <w:r>
              <w:rPr>
                <w:rFonts w:cs="Times New Roman" w:hAnsi="Times New Roman" w:eastAsia="Times New Roman" w:ascii="Times New Roman"/>
                <w:spacing w:val="-7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l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à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ấ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u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trúc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ro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b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ot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th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ê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m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lineRule="exact" w:line="280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ph</w:t>
            </w:r>
            <w:r>
              <w:rPr>
                <w:rFonts w:cs="Times New Roman" w:hAnsi="Times New Roman" w:eastAsia="Times New Roman" w:ascii="Times New Roman"/>
                <w:spacing w:val="1"/>
                <w:w w:val="100"/>
                <w:sz w:val="26"/>
                <w:szCs w:val="26"/>
              </w:rPr>
              <w:t>ứ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c</w:t>
            </w:r>
            <w:r>
              <w:rPr>
                <w:rFonts w:cs="Times New Roman" w:hAnsi="Times New Roman" w:eastAsia="Times New Roman" w:ascii="Times New Roman"/>
                <w:spacing w:val="-5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ạ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p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  <w:p>
            <w:pPr>
              <w:rPr>
                <w:rFonts w:cs="Times New Roman" w:hAnsi="Times New Roman" w:eastAsia="Times New Roman" w:ascii="Times New Roman"/>
                <w:sz w:val="26"/>
                <w:szCs w:val="26"/>
              </w:rPr>
              <w:jc w:val="left"/>
              <w:spacing w:before="1"/>
              <w:ind w:left="102"/>
            </w:pP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Đắ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</w:t>
            </w:r>
            <w:r>
              <w:rPr>
                <w:rFonts w:cs="Times New Roman" w:hAnsi="Times New Roman" w:eastAsia="Times New Roman" w:ascii="Times New Roman"/>
                <w:spacing w:val="-3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ti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ền</w:t>
            </w:r>
            <w:r>
              <w:rPr>
                <w:rFonts w:cs="Times New Roman" w:hAnsi="Times New Roman" w:eastAsia="Times New Roman" w:ascii="Times New Roman"/>
                <w:spacing w:val="-2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ơn</w:t>
            </w:r>
            <w:r>
              <w:rPr>
                <w:rFonts w:cs="Times New Roman" w:hAnsi="Times New Roman" w:eastAsia="Times New Roman" w:ascii="Times New Roman"/>
                <w:spacing w:val="-4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3</w:t>
            </w:r>
            <w:r>
              <w:rPr>
                <w:rFonts w:cs="Times New Roman" w:hAnsi="Times New Roman" w:eastAsia="Times New Roman" w:ascii="Times New Roman"/>
                <w:spacing w:val="-1"/>
                <w:w w:val="100"/>
                <w:sz w:val="26"/>
                <w:szCs w:val="26"/>
              </w:rPr>
              <w:t> 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bá</w:t>
            </w:r>
            <w:r>
              <w:rPr>
                <w:rFonts w:cs="Times New Roman" w:hAnsi="Times New Roman" w:eastAsia="Times New Roman" w:ascii="Times New Roman"/>
                <w:spacing w:val="2"/>
                <w:w w:val="100"/>
                <w:sz w:val="26"/>
                <w:szCs w:val="26"/>
              </w:rPr>
              <w:t>n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  <w:t>h</w:t>
            </w:r>
            <w:r>
              <w:rPr>
                <w:rFonts w:cs="Times New Roman" w:hAnsi="Times New Roman" w:eastAsia="Times New Roman" w:ascii="Times New Roman"/>
                <w:spacing w:val="0"/>
                <w:w w:val="100"/>
                <w:sz w:val="26"/>
                <w:szCs w:val="26"/>
              </w:rPr>
            </w:r>
          </w:p>
        </w:tc>
      </w:tr>
    </w:tbl>
    <w:p>
      <w:pPr>
        <w:sectPr>
          <w:pgMar w:header="715" w:footer="1186" w:top="900" w:bottom="280" w:left="1280" w:right="1220"/>
          <w:pgSz w:w="12240" w:h="15840"/>
        </w:sectPr>
      </w:pP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2455"/>
      </w:pPr>
      <w:r>
        <w:pict>
          <v:shape style="position:absolute;margin-left:437.12pt;margin-top:86.3999pt;width:5.38498pt;height:10.3715pt;mso-position-horizontal-relative:page;mso-position-vertical-relative:paragraph;z-index:-1344;rotation:44" type="#_x0000_t136" fillcolor="#000000" stroked="f">
            <o:extrusion v:ext="view" autorotationcenter="t"/>
            <v:textpath style="font-family:&amp;quot;Times New Roman&amp;quot;;font-size:10pt;v-text-kern:t;mso-text-shadow:auto" string="2"/>
            <w10:wrap type="none"/>
          </v:shape>
        </w:pict>
      </w:r>
      <w:r>
        <w:pict>
          <v:shape style="position:absolute;margin-left:201.676pt;margin-top:124.458pt;width:22.2652pt;height:10.3919pt;mso-position-horizontal-relative:page;mso-position-vertical-relative:paragraph;z-index:-1342;rotation:44" type="#_x0000_t136" fillcolor="#000000" stroked="f">
            <o:extrusion v:ext="view" autorotationcenter="t"/>
            <v:textpath style="font-family:&amp;quot;Times New Roman&amp;quot;;font-size:10pt;v-text-kern:t;mso-text-shadow:auto" string="Động"/>
            <w10:wrap type="none"/>
          </v:shape>
        </w:pict>
      </w:r>
      <w:r>
        <w:pict>
          <v:shape style="position:absolute;margin-left:198.784pt;margin-top:133.251pt;width:10.4653pt;height:10.357pt;mso-position-horizontal-relative:page;mso-position-vertical-relative:paragraph;z-index:-1341;rotation:44" type="#_x0000_t136" fillcolor="#000000" stroked="f">
            <o:extrusion v:ext="view" autorotationcenter="t"/>
            <v:textpath style="font-family:&amp;quot;Times New Roman&amp;quot;;font-size:10pt;v-text-kern:t;mso-text-shadow:auto" string="cơ"/>
            <w10:wrap type="none"/>
          </v:shape>
        </w:pict>
      </w:r>
      <w:r>
        <w:pict>
          <v:shape style="position:absolute;margin-left:186.504pt;margin-top:103.504pt;width:5.851pt;height:5.19597pt;mso-position-horizontal-relative:page;mso-position-vertical-relative:paragraph;z-index:-1340;rotation:44" type="#_x0000_t136" fillcolor="#000000" stroked="f">
            <o:extrusion v:ext="view" autorotationcenter="t"/>
            <v:textpath style="font-family:&amp;quot;Times New Roman&amp;quot;;font-size:5pt;v-text-kern:t;mso-text-shadow:auto" string="Hệ"/>
            <w10:wrap type="none"/>
          </v:shape>
        </w:pict>
      </w:r>
      <w:r>
        <w:pict>
          <v:shape style="position:absolute;margin-left:178.172pt;margin-top:107.815pt;width:13.8884pt;height:5.1711pt;mso-position-horizontal-relative:page;mso-position-vertical-relative:paragraph;z-index:-1339;rotation:44" type="#_x0000_t136" fillcolor="#000000" stroked="f">
            <o:extrusion v:ext="view" autorotationcenter="t"/>
            <v:textpath style="font-family:&amp;quot;Times New Roman&amp;quot;;font-size:5pt;v-text-kern:t;mso-text-shadow:auto" string="truyền"/>
            <w10:wrap type="none"/>
          </v:shape>
        </w:pict>
      </w:r>
      <w:r>
        <w:pict>
          <v:shape style="position:absolute;margin-left:175.347pt;margin-top:112.199pt;width:10.759pt;height:5.18984pt;mso-position-horizontal-relative:page;mso-position-vertical-relative:paragraph;z-index:-1338;rotation:44" type="#_x0000_t136" fillcolor="#000000" stroked="f">
            <o:extrusion v:ext="view" autorotationcenter="t"/>
            <v:textpath style="font-family:&amp;quot;Times New Roman&amp;quot;;font-size:5pt;v-text-kern:t;mso-text-shadow:auto" string="động"/>
            <w10:wrap type="none"/>
          </v:shape>
        </w:pict>
      </w:r>
      <w:r>
        <w:pict>
          <v:shape style="position:absolute;margin-left:226.721pt;margin-top:151.389pt;width:16.1077pt;height:6.48012pt;mso-position-horizontal-relative:page;mso-position-vertical-relative:paragraph;z-index:-1337;rotation:44" type="#_x0000_t136" fillcolor="#000000" stroked="f">
            <o:extrusion v:ext="view" autorotationcenter="t"/>
            <v:textpath style="font-family:&amp;quot;Times New Roman&amp;quot;;font-size:6pt;v-text-kern:t;mso-text-shadow:auto" string="Encod"/>
            <w10:wrap type="none"/>
          </v:shape>
        </w:pict>
      </w:r>
      <w:r>
        <w:pict>
          <v:shape style="position:absolute;margin-left:226.481pt;margin-top:156.894pt;width:5.54694pt;height:6.48112pt;mso-position-horizontal-relative:page;mso-position-vertical-relative:paragraph;z-index:-1336;rotation:44" type="#_x0000_t136" fillcolor="#000000" stroked="f">
            <o:extrusion v:ext="view" autorotationcenter="t"/>
            <v:textpath style="font-family:&amp;quot;Times New Roman&amp;quot;;font-size:6pt;v-text-kern:t;mso-text-shadow:auto" string="er"/>
            <w10:wrap type="none"/>
          </v:shape>
        </w:pict>
      </w:r>
      <w:r>
        <w:pict>
          <v:shape style="position:absolute;margin-left:165.219pt;margin-top:86.6477pt;width:5.38498pt;height:10.3715pt;mso-position-horizontal-relative:page;mso-position-vertical-relative:paragraph;z-index:-1324;rotation:316" type="#_x0000_t136" fillcolor="#000000" stroked="f">
            <o:extrusion v:ext="view" autorotationcenter="t"/>
            <v:textpath style="font-family:&amp;quot;Times New Roman&amp;quot;;font-size:10pt;v-text-kern:t;mso-text-shadow:auto" string="1"/>
            <w10:wrap type="none"/>
          </v:shape>
        </w:pict>
      </w:r>
      <w:r>
        <w:pict>
          <v:shape style="position:absolute;margin-left:414.739pt;margin-top:105.525pt;width:5.851pt;height:5.19597pt;mso-position-horizontal-relative:page;mso-position-vertical-relative:paragraph;z-index:-1320;rotation:316" type="#_x0000_t136" fillcolor="#000000" stroked="f">
            <o:extrusion v:ext="view" autorotationcenter="t"/>
            <v:textpath style="font-family:&amp;quot;Times New Roman&amp;quot;;font-size:5pt;v-text-kern:t;mso-text-shadow:auto" string="Hệ"/>
            <w10:wrap type="none"/>
          </v:shape>
        </w:pict>
      </w:r>
      <w:r>
        <w:pict>
          <v:shape style="position:absolute;margin-left:415.151pt;margin-top:109.962pt;width:13.8884pt;height:5.1711pt;mso-position-horizontal-relative:page;mso-position-vertical-relative:paragraph;z-index:-1319;rotation:316" type="#_x0000_t136" fillcolor="#000000" stroked="f">
            <o:extrusion v:ext="view" autorotationcenter="t"/>
            <v:textpath style="font-family:&amp;quot;Times New Roman&amp;quot;;font-size:5pt;v-text-kern:t;mso-text-shadow:auto" string="truyền"/>
            <w10:wrap type="none"/>
          </v:shape>
        </w:pict>
      </w:r>
      <w:r>
        <w:pict>
          <v:shape style="position:absolute;margin-left:421.051pt;margin-top:114.284pt;width:10.759pt;height:5.18984pt;mso-position-horizontal-relative:page;mso-position-vertical-relative:paragraph;z-index:-1318;rotation:316" type="#_x0000_t136" fillcolor="#000000" stroked="f">
            <o:extrusion v:ext="view" autorotationcenter="t"/>
            <v:textpath style="font-family:&amp;quot;Times New Roman&amp;quot;;font-size:5pt;v-text-kern:t;mso-text-shadow:auto" string="động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Hình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3.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sánh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obot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ánh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4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51" w:lineRule="exact" w:line="280"/>
        <w:ind w:left="520"/>
      </w:pPr>
      <w:r>
        <w:pict>
          <v:shape style="position:absolute;margin-left:225.288pt;margin-top:89.9152pt;width:49.1878pt;height:10.3902pt;mso-position-horizontal-relative:page;mso-position-vertical-relative:paragraph;z-index:-1343;rotation:44" type="#_x0000_t136" fillcolor="#000000" stroked="f">
            <o:extrusion v:ext="view" autorotationcenter="t"/>
            <v:textpath style="font-family:&amp;quot;Times New Roman&amp;quot;;font-size:10pt;v-text-kern:t;mso-text-shadow:auto" string="Driver slave"/>
            <w10:wrap type="none"/>
          </v:shape>
        </w:pict>
      </w:r>
      <w:r>
        <w:pict>
          <v:shape style="position:absolute;margin-left:283.823pt;margin-top:143.312pt;width:12.6604pt;height:10.3049pt;mso-position-horizontal-relative:page;mso-position-vertical-relative:paragraph;z-index:-1326;rotation:242" type="#_x0000_t136" fillcolor="#000000" stroked="f">
            <o:extrusion v:ext="view" autorotationcenter="t"/>
            <v:textpath style="font-family:&amp;quot;Times New Roman&amp;quot;;font-size:10pt;v-text-kern:t;mso-text-shadow:auto" string="SPI"/>
            <w10:wrap type="none"/>
          </v:shape>
        </w:pict>
      </w:r>
      <w:r>
        <w:pict>
          <v:shape style="position:absolute;margin-left:383.032pt;margin-top:110.648pt;width:22.2652pt;height:10.3919pt;mso-position-horizontal-relative:page;mso-position-vertical-relative:paragraph;z-index:-1322;rotation:316" type="#_x0000_t136" fillcolor="#000000" stroked="f">
            <o:extrusion v:ext="view" autorotationcenter="t"/>
            <v:textpath style="font-family:&amp;quot;Times New Roman&amp;quot;;font-size:10pt;v-text-kern:t;mso-text-shadow:auto" string="Động"/>
            <w10:wrap type="none"/>
          </v:shape>
        </w:pict>
      </w:r>
      <w:r>
        <w:pict>
          <v:shape style="position:absolute;margin-left:397.617pt;margin-top:119.325pt;width:10.4653pt;height:10.357pt;mso-position-horizontal-relative:page;mso-position-vertical-relative:paragraph;z-index:-1321;rotation:316" type="#_x0000_t136" fillcolor="#000000" stroked="f">
            <o:extrusion v:ext="view" autorotationcenter="t"/>
            <v:textpath style="font-family:&amp;quot;Times New Roman&amp;quot;;font-size:10pt;v-text-kern:t;mso-text-shadow:auto" string="cơ"/>
            <w10:wrap type="none"/>
          </v:shape>
        </w:pict>
      </w:r>
      <w:r>
        <w:pict>
          <v:shape style="position:absolute;margin-left:364.395pt;margin-top:137.265pt;width:16.1077pt;height:6.48012pt;mso-position-horizontal-relative:page;mso-position-vertical-relative:paragraph;z-index:-1315;rotation:316" type="#_x0000_t136" fillcolor="#000000" stroked="f">
            <o:extrusion v:ext="view" autorotationcenter="t"/>
            <v:textpath style="font-family:&amp;quot;Times New Roman&amp;quot;;font-size:6pt;v-text-kern:t;mso-text-shadow:auto" string="Encod"/>
            <w10:wrap type="none"/>
          </v:shape>
        </w:pict>
      </w:r>
      <w:r>
        <w:pict>
          <v:shape style="position:absolute;margin-left:375.063pt;margin-top:142.654pt;width:5.54694pt;height:6.48112pt;mso-position-horizontal-relative:page;mso-position-vertical-relative:paragraph;z-index:-1314;rotation:316" type="#_x0000_t136" fillcolor="#000000" stroked="f">
            <o:extrusion v:ext="view" autorotationcenter="t"/>
            <v:textpath style="font-family:&amp;quot;Times New Roman&amp;quot;;font-size:6pt;v-text-kern:t;mso-text-shadow:auto" string="er"/>
            <w10:wrap type="none"/>
          </v:shape>
        </w:pict>
      </w:r>
      <w:r>
        <w:pict>
          <v:shape style="position:absolute;margin-left:397.472pt;margin-top:154.516pt;width:49.1878pt;height:10.3902pt;mso-position-horizontal-relative:page;mso-position-vertical-relative:paragraph;z-index:-1308;rotation:316" type="#_x0000_t136" fillcolor="#000000" stroked="f">
            <o:extrusion v:ext="view" autorotationcenter="t"/>
            <v:textpath style="font-family:&amp;quot;Times New Roman&amp;quot;;font-size:10pt;v-text-kern:t;mso-text-shadow:auto" string="Driver slave"/>
            <w10:wrap type="none"/>
          </v:shape>
        </w:pict>
      </w:r>
      <w:r>
        <w:pict>
          <v:shape style="position:absolute;margin-left:366.919pt;margin-top:191.833pt;width:12.6789pt;height:10.3019pt;mso-position-horizontal-relative:page;mso-position-vertical-relative:paragraph;z-index:-1306;rotation:331" type="#_x0000_t136" fillcolor="#000000" stroked="f">
            <o:extrusion v:ext="view" autorotationcenter="t"/>
            <v:textpath style="font-family:&amp;quot;Times New Roman&amp;quot;;font-size:10pt;v-text-kern:t;mso-text-shadow:auto" string="SPI"/>
            <w10:wrap type="none"/>
          </v:shape>
        </w:pic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V-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     </w:t>
      </w:r>
      <w:r>
        <w:rPr>
          <w:rFonts w:cs="Times New Roman" w:hAnsi="Times New Roman" w:eastAsia="Times New Roman" w:ascii="Times New Roman"/>
          <w:b/>
          <w:spacing w:val="5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Sơ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đồ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trúc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bot</w:t>
      </w:r>
      <w:r>
        <w:rPr>
          <w:rFonts w:cs="Times New Roman" w:hAnsi="Times New Roman" w:eastAsia="Times New Roman" w:ascii="Times New Roman"/>
          <w:b/>
          <w:spacing w:val="-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ni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4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bá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center"/>
        <w:spacing w:before="27"/>
        <w:ind w:left="4305" w:right="4329"/>
        <w:sectPr>
          <w:pgMar w:header="715" w:footer="1186" w:top="900" w:bottom="280" w:left="1280" w:right="1260"/>
          <w:pgSz w:w="12240" w:h="15840"/>
        </w:sectPr>
      </w:pPr>
      <w:r>
        <w:pict>
          <v:group style="position:absolute;margin-left:123.979pt;margin-top:87.48pt;width:386.191pt;height:603.496pt;mso-position-horizontal-relative:page;mso-position-vertical-relative:page;z-index:-1345" coordorigin="2480,1750" coordsize="7724,12070">
            <v:shape type="#_x0000_t75" style="position:absolute;left:2820;top:5458;width:6595;height:4992">
              <v:imagedata o:title="" r:id="rId12"/>
            </v:shape>
            <v:group style="position:absolute;left:3467;top:12833;width:5365;height:39" coordorigin="3467,12833" coordsize="5365,39">
              <v:shape style="position:absolute;left:3467;top:12833;width:5365;height:39" coordorigin="3467,12833" coordsize="5365,39" path="m3467,12872l8832,12872,8832,12833,3467,12833,3467,12872xe" filled="t" fillcolor="#CDCDCD" stroked="f">
                <v:path arrowok="t"/>
                <v:fill/>
              </v:shape>
              <v:group style="position:absolute;left:3428;top:7456;width:5384;height:5377" coordorigin="3428,7456" coordsize="5384,5377">
                <v:shape style="position:absolute;left:3428;top:7456;width:5384;height:5377" coordorigin="3428,7456" coordsize="5384,5377" path="m3428,12833l8813,12833,8813,7456,3428,7456,3428,12833xe" filled="t" fillcolor="#B3C283" stroked="f">
                  <v:path arrowok="t"/>
                  <v:fill/>
                </v:shape>
                <v:group style="position:absolute;left:3428;top:7456;width:5384;height:5377" coordorigin="3428,7456" coordsize="5384,5377">
                  <v:shape style="position:absolute;left:3428;top:7456;width:5384;height:5377" coordorigin="3428,7456" coordsize="5384,5377" path="m3428,12833l8813,12833,8813,7456,3428,7456,3428,12833xe" filled="f" stroked="t" strokeweight="0.321421pt" strokecolor="#404040">
                    <v:path arrowok="t"/>
                  </v:shape>
                  <v:group style="position:absolute;left:2521;top:6608;width:1737;height:1735" coordorigin="2521,6608" coordsize="1737,1735">
                    <v:shape style="position:absolute;left:2521;top:6608;width:1737;height:1735" coordorigin="2521,6608" coordsize="1737,1735" path="m2927,8343l4258,7013,3853,6608,2521,7938,2927,8343xe" filled="t" fillcolor="#CDCDCD" stroked="f">
                      <v:path arrowok="t"/>
                      <v:fill/>
                    </v:shape>
                    <v:group style="position:absolute;left:2521;top:6608;width:1737;height:1735" coordorigin="2521,6608" coordsize="1737,1735">
                      <v:shape style="position:absolute;left:2521;top:6608;width:1737;height:1735" coordorigin="2521,6608" coordsize="1737,1735" path="m3853,6608l2521,7938e" filled="f" stroked="t" strokeweight="0.321421pt" strokecolor="#CDCDCD">
                        <v:path arrowok="t"/>
                      </v:shape>
                      <v:shape style="position:absolute;left:2521;top:6608;width:1737;height:1735" coordorigin="2521,6608" coordsize="1737,1735" path="m2521,7938l3853,6608e" filled="f" stroked="t" strokeweight="0.321421pt" strokecolor="#CDCDCD">
                        <v:path arrowok="t"/>
                      </v:shape>
                      <v:shape type="#_x0000_t75" style="position:absolute;left:2452;top:6544;width:1797;height:1795">
                        <v:imagedata o:title="" r:id="rId13"/>
                      </v:shape>
                      <v:group style="position:absolute;left:2483;top:6570;width:1737;height:1735" coordorigin="2483,6570" coordsize="1737,1735">
                        <v:shape style="position:absolute;left:2483;top:6570;width:1737;height:1735" coordorigin="2483,6570" coordsize="1737,1735" path="m2888,8304l4220,6975,3814,6570,2483,7919,2888,8304xe" filled="f" stroked="t" strokeweight="0.321421pt" strokecolor="#404040">
                          <v:path arrowok="t"/>
                        </v:shape>
                        <v:group style="position:absolute;left:8002;top:12082;width:1737;height:1735" coordorigin="8002,12082" coordsize="1737,1735">
                          <v:shape style="position:absolute;left:8002;top:12082;width:1737;height:1735" coordorigin="8002,12082" coordsize="1737,1735" path="m8407,13816l9739,12467,9334,12082,8002,13412,8407,13816xe" filled="t" fillcolor="#CDCDCD" stroked="f">
                            <v:path arrowok="t"/>
                            <v:fill/>
                          </v:shape>
                          <v:shape type="#_x0000_t75" style="position:absolute;left:7934;top:12009;width:1797;height:1795">
                            <v:imagedata o:title="" r:id="rId14"/>
                          </v:shape>
                          <v:group style="position:absolute;left:7963;top:12043;width:1737;height:1735" coordorigin="7963,12043" coordsize="1737,1735">
                            <v:shape style="position:absolute;left:7963;top:12043;width:1737;height:1735" coordorigin="7963,12043" coordsize="1737,1735" path="m8369,13778l9700,12429,9295,12043,7963,13373,8369,13778xe" filled="f" stroked="t" strokeweight="0.321421pt" strokecolor="#404040">
                              <v:path arrowok="t"/>
                            </v:shape>
                            <v:group style="position:absolute;left:7963;top:6608;width:1756;height:1735" coordorigin="7963,6608" coordsize="1756,1735">
                              <v:shape style="position:absolute;left:7963;top:6608;width:1756;height:1735" coordorigin="7963,6608" coordsize="1756,1735" path="m7963,7013l9314,8343,9720,7938,8369,6608,7963,7013xe" filled="t" fillcolor="#CDCDCD" stroked="f">
                                <v:path arrowok="t"/>
                                <v:fill/>
                              </v:shape>
                              <v:group style="position:absolute;left:7963;top:6608;width:1756;height:1735" coordorigin="7963,6608" coordsize="1756,1735">
                                <v:shape style="position:absolute;left:7963;top:6608;width:1756;height:1735" coordorigin="7963,6608" coordsize="1756,1735" path="m9720,7938l8369,6608,9720,7938e" filled="f" stroked="t" strokeweight="0.321418pt" strokecolor="#CDCDCD">
                                  <v:path arrowok="t"/>
                                </v:shape>
                                <v:shape type="#_x0000_t75" style="position:absolute;left:7905;top:6540;width:1797;height:1795">
                                  <v:imagedata o:title="" r:id="rId15"/>
                                </v:shape>
                                <v:group style="position:absolute;left:7925;top:6570;width:1756;height:1735" coordorigin="7925,6570" coordsize="1756,1735">
                                  <v:shape style="position:absolute;left:7925;top:6570;width:1756;height:1735" coordorigin="7925,6570" coordsize="1756,1735" path="m7925,6975l9276,8304,9681,7900,8330,6570,7925,6975xe" filled="f" stroked="t" strokeweight="0.321418pt" strokecolor="#404040">
                                    <v:path arrowok="t"/>
                                  </v:shape>
                                  <v:group style="position:absolute;left:2521;top:11928;width:1737;height:1735" coordorigin="2521,11928" coordsize="1737,1735">
                                    <v:shape style="position:absolute;left:2521;top:11928;width:1737;height:1735" coordorigin="2521,11928" coordsize="1737,1735" path="m2521,12313l3853,13662,4258,13257,2927,11928,2521,12313xe" filled="t" fillcolor="#CDCDCD" stroked="f">
                                      <v:path arrowok="t"/>
                                      <v:fill/>
                                    </v:shape>
                                    <v:group style="position:absolute;left:2521;top:11928;width:1737;height:1735" coordorigin="2521,11928" coordsize="1737,1735">
                                      <v:shape style="position:absolute;left:2521;top:11928;width:1737;height:1735" coordorigin="2521,11928" coordsize="1737,1735" path="m2521,12313l3853,13662,2521,12313e" filled="f" stroked="t" strokeweight="0.321424pt" strokecolor="#CDCDCD">
                                        <v:path arrowok="t"/>
                                      </v:shape>
                                      <v:shape type="#_x0000_t75" style="position:absolute;left:2457;top:11856;width:1797;height:1795">
                                        <v:imagedata o:title="" r:id="rId16"/>
                                      </v:shape>
                                      <v:group style="position:absolute;left:2483;top:11889;width:1737;height:1735" coordorigin="2483,11889" coordsize="1737,1735">
                                        <v:shape style="position:absolute;left:2483;top:11889;width:1737;height:1735" coordorigin="2483,11889" coordsize="1737,1735" path="m2483,12294l3834,13624,4220,13219,2888,11889,2483,12294xe" filled="f" stroked="t" strokeweight="0.321421pt" strokecolor="#404040">
                                          <v:path arrowok="t"/>
                                        </v:shape>
                                        <v:group style="position:absolute;left:5320;top:9557;width:1679;height:1253" coordorigin="5320,9557" coordsize="1679,1253">
                                          <v:shape style="position:absolute;left:5320;top:9557;width:1679;height:1253" coordorigin="5320,9557" coordsize="1679,1253" path="m5320,10810l6999,10810,6999,9557,5320,9557,5320,10810xe" filled="t" fillcolor="#CDCDCD" stroked="f">
                                            <v:path arrowok="t"/>
                                            <v:fill/>
                                          </v:shape>
                                          <v:shape type="#_x0000_t75" style="position:absolute;left:5256;top:9497;width:1724;height:1301">
                                            <v:imagedata o:title="" r:id="rId17"/>
                                          </v:shape>
                                          <v:group style="position:absolute;left:5281;top:9519;width:1679;height:1253" coordorigin="5281,9519" coordsize="1679,1253">
                                            <v:shape style="position:absolute;left:5281;top:9519;width:1679;height:1253" coordorigin="5281,9519" coordsize="1679,1253" path="m5281,10771l6960,10771,6960,9519,5281,9519,5281,10771xe" filled="f" stroked="t" strokeweight="0.32136pt" strokecolor="#404040">
                                              <v:path arrowok="t"/>
                                            </v:shape>
                                            <v:group style="position:absolute;left:3776;top:7880;width:868;height:887" coordorigin="3776,7880" coordsize="868,887">
                                              <v:shape style="position:absolute;left:3776;top:7880;width:868;height:887" coordorigin="3776,7880" coordsize="868,887" path="m3776,8208l4335,8767,4644,8439,4085,7880,3776,8208xe" filled="t" fillcolor="#CDCDCD" stroked="f">
                                                <v:path arrowok="t"/>
                                                <v:fill/>
                                              </v:shape>
                                              <v:group style="position:absolute;left:3776;top:7880;width:868;height:887" coordorigin="3776,7880" coordsize="868,887">
                                                <v:shape style="position:absolute;left:3776;top:7880;width:868;height:887" coordorigin="3776,7880" coordsize="868,887" path="m4644,8439l4085,7880,3776,8208e" filled="f" stroked="t" strokeweight="0.321421pt" strokecolor="#CDCDCD">
                                                  <v:path arrowok="t"/>
                                                </v:shape>
                                                <v:shape style="position:absolute;left:3776;top:7880;width:868;height:887" coordorigin="3776,7880" coordsize="868,887" path="m3776,8208l4085,7880,4644,8439e" filled="f" stroked="t" strokeweight="0.321421pt" strokecolor="#CDCDCD">
                                                  <v:path arrowok="t"/>
                                                </v:shape>
                                                <v:shape type="#_x0000_t75" style="position:absolute;left:3707;top:7820;width:935;height:934">
                                                  <v:imagedata o:title="" r:id="rId18"/>
                                                </v:shape>
                                                <v:group style="position:absolute;left:3737;top:7842;width:868;height:887" coordorigin="3737,7842" coordsize="868,887">
                                                  <v:shape style="position:absolute;left:3737;top:7842;width:868;height:887" coordorigin="3737,7842" coordsize="868,887" path="m3737,8169l4297,8728,4606,8401,4046,7842,3737,8169xe" filled="f" stroked="t" strokeweight="0.321425pt" strokecolor="#404040">
                                                    <v:path arrowok="t"/>
                                                  </v:shape>
                                                  <v:group style="position:absolute;left:4335;top:8439;width:695;height:694" coordorigin="4335,8439" coordsize="695,694">
                                                    <v:shape style="position:absolute;left:4335;top:8439;width:695;height:694" coordorigin="4335,8439" coordsize="695,694" path="m4335,8767l4702,9133,5030,8825,4644,8439,4335,8767xe" filled="t" fillcolor="#CDCDCD" stroked="f">
                                                      <v:path arrowok="t"/>
                                                      <v:fill/>
                                                    </v:shape>
                                                    <v:group style="position:absolute;left:4335;top:8439;width:695;height:694" coordorigin="4335,8439" coordsize="695,694">
                                                      <v:shape style="position:absolute;left:4335;top:8439;width:695;height:694" coordorigin="4335,8439" coordsize="695,694" path="m5030,8825l4644,8439,4335,8767e" filled="f" stroked="t" strokeweight="0.321421pt" strokecolor="#CDCDCD">
                                                        <v:path arrowok="t"/>
                                                      </v:shape>
                                                      <v:shape style="position:absolute;left:4335;top:8439;width:695;height:694" coordorigin="4335,8439" coordsize="695,694" path="m4335,8767l4644,8439,5030,8825e" filled="f" stroked="t" strokeweight="0.321421pt" strokecolor="#CDCDCD">
                                                        <v:path arrowok="t"/>
                                                      </v:shape>
                                                      <v:shape type="#_x0000_t75" style="position:absolute;left:4270;top:8383;width:747;height:746">
                                                        <v:imagedata o:title="" r:id="rId19"/>
                                                      </v:shape>
                                                      <v:group style="position:absolute;left:4297;top:8401;width:695;height:694" coordorigin="4297,8401" coordsize="695,694">
                                                        <v:shape style="position:absolute;left:4297;top:8401;width:695;height:694" coordorigin="4297,8401" coordsize="695,694" path="m4297,8728l4683,9095,4992,8786,4606,8401,4297,8728xe" filled="f" stroked="t" strokeweight="0.321421pt" strokecolor="#404040">
                                                          <v:path arrowok="t"/>
                                                        </v:shape>
                                                        <v:group style="position:absolute;left:3390;top:7514;width:695;height:694" coordorigin="3390,7514" coordsize="695,694">
                                                          <v:shape style="position:absolute;left:3390;top:7514;width:695;height:694" coordorigin="3390,7514" coordsize="695,694" path="m3390,7823l3776,8208,4085,7880,3718,7514,3390,7823xe" filled="t" fillcolor="#CDCDCD" stroked="f">
                                                            <v:path arrowok="t"/>
                                                            <v:fill/>
                                                          </v:shape>
                                                          <v:group style="position:absolute;left:3390;top:7514;width:695;height:694" coordorigin="3390,7514" coordsize="695,694">
                                                            <v:shape style="position:absolute;left:3390;top:7514;width:695;height:694" coordorigin="3390,7514" coordsize="695,694" path="m4085,7880l3718,7514,3390,7823e" filled="f" stroked="t" strokeweight="0.321421pt" strokecolor="#CDCDCD">
                                                              <v:path arrowok="t"/>
                                                            </v:shape>
                                                            <v:shape style="position:absolute;left:3390;top:7514;width:695;height:694" coordorigin="3390,7514" coordsize="695,694" path="m3390,7823l3718,7514,4085,7880e" filled="f" stroked="t" strokeweight="0.321421pt" strokecolor="#CDCDCD">
                                                              <v:path arrowok="t"/>
                                                            </v:shape>
                                                            <v:shape type="#_x0000_t75" style="position:absolute;left:3331;top:7445;width:747;height:746">
                                                              <v:imagedata o:title="" r:id="rId20"/>
                                                            </v:shape>
                                                            <v:group style="position:absolute;left:3351;top:7476;width:695;height:694" coordorigin="3351,7476" coordsize="695,694">
                                                              <v:shape style="position:absolute;left:3351;top:7476;width:695;height:694" coordorigin="3351,7476" coordsize="695,694" path="m3351,7784l3737,8169,4046,7842,3679,7476,3351,7784xe" filled="f" stroked="t" strokeweight="0.321421pt" strokecolor="#404040">
                                                                <v:path arrowok="t"/>
                                                              </v:shape>
                                                              <v:group style="position:absolute;left:4278;top:7129;width:1505;height:1503" coordorigin="4278,7129" coordsize="1505,1503">
                                                                <v:shape style="position:absolute;left:4278;top:7129;width:1505;height:1503" coordorigin="4278,7129" coordsize="1505,1503" path="m4278,7688l5223,8632,5783,8054,4856,7129,4278,7688xe" filled="t" fillcolor="#CDCDCD" stroked="f">
                                                                  <v:path arrowok="t"/>
                                                                  <v:fill/>
                                                                </v:shape>
                                                                <v:group style="position:absolute;left:4278;top:7129;width:1505;height:1503" coordorigin="4278,7129" coordsize="1505,1503">
                                                                  <v:shape style="position:absolute;left:4278;top:7129;width:1505;height:1503" coordorigin="4278,7129" coordsize="1505,1503" path="m5783,8054l5043,7315,5783,8054e" filled="f" stroked="t" strokeweight="0.321421pt" strokecolor="#CDCDCD">
                                                                    <v:path arrowok="t"/>
                                                                  </v:shape>
                                                                  <v:shape style="position:absolute;left:4278;top:7129;width:1505;height:1503" coordorigin="4278,7129" coordsize="1505,1503" path="m4856,7129l4278,7688,4856,7129e" filled="f" stroked="t" strokeweight="0.321421pt" strokecolor="#CDCDCD">
                                                                    <v:path arrowok="t"/>
                                                                  </v:shape>
                                                                  <v:shape type="#_x0000_t75" style="position:absolute;left:4221;top:7060;width:1558;height:1556">
                                                                    <v:imagedata o:title="" r:id="rId21"/>
                                                                  </v:shape>
                                                                  <v:group style="position:absolute;left:4239;top:7090;width:1505;height:1503" coordorigin="4239,7090" coordsize="1505,1503">
                                                                    <v:shape style="position:absolute;left:4239;top:7090;width:1505;height:1503" coordorigin="4239,7090" coordsize="1505,1503" path="m4239,7649l5185,8593,5744,8035,4818,7090,4239,7649xe" filled="f" stroked="t" strokeweight="0.321421pt" strokecolor="#404040">
                                                                      <v:path arrowok="t"/>
                                                                    </v:shape>
                                                                    <v:group style="position:absolute;left:4355;top:7938;width:251;height:231" coordorigin="4355,7938" coordsize="251,231">
                                                                      <v:shape style="position:absolute;left:4355;top:7938;width:251;height:231" coordorigin="4355,7938" coordsize="251,231" path="m4374,8169l4567,8169,4490,8112,4606,7996,4528,7938,4432,8035,4355,7977,4374,8169xe" filled="t" fillcolor="#CDCDCD" stroked="f">
                                                                        <v:path arrowok="t"/>
                                                                        <v:fill/>
                                                                      </v:shape>
                                                                      <v:group style="position:absolute;left:4355;top:7938;width:251;height:231" coordorigin="4355,7938" coordsize="251,231">
                                                                        <v:shape style="position:absolute;left:4355;top:7938;width:251;height:231" coordorigin="4355,7938" coordsize="251,231" path="m4490,8112l4567,8169,4490,8112e" filled="f" stroked="t" strokeweight="0.321421pt" strokecolor="#CDCDCD">
                                                                          <v:path arrowok="t"/>
                                                                        </v:shape>
                                                                        <v:shape style="position:absolute;left:4355;top:7938;width:251;height:231" coordorigin="4355,7938" coordsize="251,231" path="m4355,7977l4432,8035,4490,7977,4528,7938,4606,7996e" filled="f" stroked="t" strokeweight="0.321421pt" strokecolor="#CDCDCD">
                                                                          <v:path arrowok="t"/>
                                                                        </v:shape>
                                                                        <v:shape style="position:absolute;left:4355;top:7938;width:251;height:231" coordorigin="4355,7938" coordsize="251,231" path="m4606,7996l4528,7938,4432,8035,4355,7977,4366,8093,4355,7977e" filled="f" stroked="t" strokeweight="0.321421pt" strokecolor="#CDCDCD">
                                                                          <v:path arrowok="t"/>
                                                                        </v:shape>
                                                                        <v:shape type="#_x0000_t75" style="position:absolute;left:4202;top:7800;width:459;height:458">
                                                                          <v:imagedata o:title="" r:id="rId22"/>
                                                                        </v:shape>
                                                                        <v:group style="position:absolute;left:4316;top:7900;width:251;height:251" coordorigin="4316,7900" coordsize="251,251">
                                                                          <v:shape style="position:absolute;left:4316;top:7900;width:251;height:251" coordorigin="4316,7900" coordsize="251,251" path="m4335,8131l4528,8150,4451,8073,4567,7957,4490,7900,4393,7996,4316,7938,4335,8131xe" filled="f" stroked="t" strokeweight="0.321421pt" strokecolor="#404040">
                                                                            <v:path arrowok="t"/>
                                                                          </v:shape>
                                                                          <v:group style="position:absolute;left:4799;top:8420;width:270;height:251" coordorigin="4799,8420" coordsize="270,251">
                                                                            <v:shape style="position:absolute;left:4799;top:8420;width:270;height:251" coordorigin="4799,8420" coordsize="270,251" path="m5049,8420l4856,8420,4914,8478,4799,8593,4876,8671,4992,8555,5069,8613,5049,8420xe" filled="t" fillcolor="#CDCDCD" stroked="f">
                                                                              <v:path arrowok="t"/>
                                                                              <v:fill/>
                                                                            </v:shape>
                                                                            <v:group style="position:absolute;left:4799;top:8420;width:270;height:251" coordorigin="4799,8420" coordsize="270,251">
                                                                              <v:shape style="position:absolute;left:4799;top:8420;width:270;height:251" coordorigin="4799,8420" coordsize="270,251" path="m5055,8478l5069,8613e" filled="f" stroked="t" strokeweight="0.321421pt" strokecolor="#CDCDCD">
                                                                                <v:path arrowok="t"/>
                                                                              </v:shape>
                                                                              <v:shape style="position:absolute;left:4799;top:8420;width:270;height:251" coordorigin="4799,8420" coordsize="270,251" path="m5069,8613l5055,8478e" filled="f" stroked="t" strokeweight="0.321421pt" strokecolor="#CDCDCD">
                                                                                <v:path arrowok="t"/>
                                                                              </v:shape>
                                                                              <v:shape style="position:absolute;left:4799;top:8420;width:270;height:251" coordorigin="4799,8420" coordsize="270,251" path="m4914,8478l4799,8593,4914,8478e" filled="f" stroked="t" strokeweight="0.321421pt" strokecolor="#CDCDCD">
                                                                                <v:path arrowok="t"/>
                                                                              </v:shape>
                                                                              <v:shape style="position:absolute;left:4799;top:8420;width:270;height:251" coordorigin="4799,8420" coordsize="270,251" path="m5049,8420l4856,8420,5049,8420e" filled="f" stroked="t" strokeweight="0.321421pt" strokecolor="#CDCDCD">
                                                                                <v:path arrowok="t"/>
                                                                              </v:shape>
                                                                              <v:shape type="#_x0000_t75" style="position:absolute;left:4673;top:8256;width:474;height:473">
                                                                                <v:imagedata o:title="" r:id="rId23"/>
                                                                              </v:shape>
                                                                              <v:group style="position:absolute;left:4760;top:8381;width:270;height:251" coordorigin="4760,8381" coordsize="270,251">
                                                                                <v:shape style="position:absolute;left:4760;top:8381;width:270;height:251" coordorigin="4760,8381" coordsize="270,251" path="m5011,8381l4818,8381,4876,8439,4760,8555,4837,8632,4953,8516,5030,8593,5011,8381xe" filled="f" stroked="t" strokeweight="0.321405pt" strokecolor="#404040">
                                                                                  <v:path arrowok="t"/>
                                                                                </v:shape>
                                                                                <v:group style="position:absolute;left:5397;top:8343;width:849;height:1253" coordorigin="5397,8343" coordsize="849,1253">
                                                                                  <v:shape style="position:absolute;left:5397;top:8343;width:849;height:1253" coordorigin="5397,8343" coordsize="849,1253" path="m5513,8343l5397,8748,5551,8651,6072,9596,6246,9499,5725,8555,5899,8459,5513,8343xe" filled="t" fillcolor="#CDCDCD" stroked="f">
                                                                                    <v:path arrowok="t"/>
                                                                                    <v:fill/>
                                                                                  </v:shape>
                                                                                  <v:group style="position:absolute;left:5397;top:8343;width:849;height:1253" coordorigin="5397,8343" coordsize="849,1253">
                                                                                    <v:shape style="position:absolute;left:5397;top:8343;width:849;height:1253" coordorigin="5397,8343" coordsize="849,1253" path="m5604,8748l5558,8663,5858,9207,5604,8748e" filled="f" stroked="t" strokeweight="0.321421pt" strokecolor="#CDCDCD">
                                                                                      <v:path arrowok="t"/>
                                                                                    </v:shape>
                                                                                    <v:shape style="position:absolute;left:5397;top:8343;width:849;height:1253" coordorigin="5397,8343" coordsize="849,1253" path="m5725,8555l6080,9199,5725,8555e" filled="f" stroked="t" strokeweight="0.321421pt" strokecolor="#CDCDCD">
                                                                                      <v:path arrowok="t"/>
                                                                                    </v:shape>
                                                                                    <v:shape style="position:absolute;left:5397;top:8343;width:849;height:1253" coordorigin="5397,8343" coordsize="849,1253" path="m5397,8748l5513,8343,5899,8459e" filled="f" stroked="t" strokeweight="0.321421pt" strokecolor="#CDCDCD">
                                                                                      <v:path arrowok="t"/>
                                                                                    </v:shape>
                                                                                    <v:shape style="position:absolute;left:5397;top:8343;width:849;height:1253" coordorigin="5397,8343" coordsize="849,1253" path="m5899,8459l5513,8343,5397,8748e" filled="f" stroked="t" strokeweight="0.321421pt" strokecolor="#CDCDCD">
                                                                                      <v:path arrowok="t"/>
                                                                                    </v:shape>
                                                                                    <v:shape type="#_x0000_t75" style="position:absolute;left:5186;top:8144;width:1215;height:1537">
                                                                                      <v:imagedata o:title="" r:id="rId24"/>
                                                                                    </v:shape>
                                                                                    <v:group style="position:absolute;left:5358;top:8304;width:849;height:1253" coordorigin="5358,8304" coordsize="849,1253">
                                                                                      <v:shape style="position:absolute;left:5358;top:8304;width:849;height:1253" coordorigin="5358,8304" coordsize="849,1253" path="m5474,8304l5358,8709,5513,8613,6034,9557,6207,9461,5686,8516,5860,8420,5474,8304xe" filled="f" stroked="t" strokeweight="0.3215pt" strokecolor="#404040">
                                                                                        <v:path arrowok="t"/>
                                                                                      </v:shape>
                                                                                      <v:group style="position:absolute;left:3872;top:11561;width:868;height:887" coordorigin="3872,11561" coordsize="868,887">
                                                                                        <v:shape style="position:absolute;left:3872;top:11561;width:868;height:887" coordorigin="3872,11561" coordsize="868,887" path="m4181,12448l4741,11889,4432,11561,3872,12140,4181,12448xe" filled="t" fillcolor="#CDCDCD" stroked="f">
                                                                                          <v:path arrowok="t"/>
                                                                                          <v:fill/>
                                                                                        </v:shape>
                                                                                        <v:group style="position:absolute;left:3872;top:11561;width:868;height:887" coordorigin="3872,11561" coordsize="868,887">
                                                                                          <v:shape style="position:absolute;left:3872;top:11561;width:868;height:887" coordorigin="3872,11561" coordsize="868,887" path="m3872,12140l4027,12294,3872,12140e" filled="f" stroked="t" strokeweight="0.321421pt" strokecolor="#CDCDCD">
                                                                                            <v:path arrowok="t"/>
                                                                                          </v:shape>
                                                                                          <v:shape style="position:absolute;left:3872;top:11561;width:868;height:887" coordorigin="3872,11561" coordsize="868,887" path="m4741,11889l4181,12448e" filled="f" stroked="t" strokeweight="0.321421pt" strokecolor="#CDCDCD">
                                                                                            <v:path arrowok="t"/>
                                                                                          </v:shape>
                                                                                          <v:shape style="position:absolute;left:3872;top:11561;width:868;height:887" coordorigin="3872,11561" coordsize="868,887" path="m4181,12448l4741,11889e" filled="f" stroked="t" strokeweight="0.321421pt" strokecolor="#CDCDCD">
                                                                                            <v:path arrowok="t"/>
                                                                                          </v:shape>
                                                                                          <v:shape type="#_x0000_t75" style="position:absolute;left:3800;top:11504;width:935;height:934">
                                                                                            <v:imagedata o:title="" r:id="rId25"/>
                                                                                          </v:shape>
                                                                                          <v:group style="position:absolute;left:3834;top:11523;width:868;height:887" coordorigin="3834,11523" coordsize="868,887">
                                                                                            <v:shape style="position:absolute;left:3834;top:11523;width:868;height:887" coordorigin="3834,11523" coordsize="868,887" path="m4142,12409l4702,11851,4393,11523,3834,12101,4142,12409xe" filled="f" stroked="t" strokeweight="0.321425pt" strokecolor="#404040">
                                                                                              <v:path arrowok="t"/>
                                                                                            </v:shape>
                                                                                            <v:group style="position:absolute;left:4432;top:11195;width:695;height:694" coordorigin="4432,11195" coordsize="695,694">
                                                                                              <v:shape style="position:absolute;left:4432;top:11195;width:695;height:694" coordorigin="4432,11195" coordsize="695,694" path="m4741,11889l5127,11504,4799,11195,4432,11561,4741,11889xe" filled="t" fillcolor="#CDCDCD" stroked="f">
                                                                                                <v:path arrowok="t"/>
                                                                                                <v:fill/>
                                                                                              </v:shape>
                                                                                              <v:group style="position:absolute;left:4432;top:11195;width:695;height:694" coordorigin="4432,11195" coordsize="695,694">
                                                                                                <v:shape style="position:absolute;left:4432;top:11195;width:695;height:694" coordorigin="4432,11195" coordsize="695,694" path="m5127,11504l4741,11889,4450,11580,4741,11889,5127,11504e" filled="f" stroked="t" strokeweight="0.321421pt" strokecolor="#CDCDCD">
                                                                                                  <v:path arrowok="t"/>
                                                                                                </v:shape>
                                                                                                <v:shape style="position:absolute;left:4432;top:11195;width:695;height:694" coordorigin="4432,11195" coordsize="695,694" path="m4799,11195l4681,11313,4799,11195e" filled="f" stroked="t" strokeweight="0.321421pt" strokecolor="#CDCDCD">
                                                                                                  <v:path arrowok="t"/>
                                                                                                </v:shape>
                                                                                                <v:shape type="#_x0000_t75" style="position:absolute;left:4364;top:11129;width:747;height:746">
                                                                                                  <v:imagedata o:title="" r:id="rId26"/>
                                                                                                </v:shape>
                                                                                                <v:group style="position:absolute;left:4393;top:11157;width:695;height:694" coordorigin="4393,11157" coordsize="695,694">
                                                                                                  <v:shape style="position:absolute;left:4393;top:11157;width:695;height:694" coordorigin="4393,11157" coordsize="695,694" path="m4702,11851l5088,11465,4760,11157,4393,11523,4702,11851xe" filled="f" stroked="t" strokeweight="0.321421pt" strokecolor="#404040">
                                                                                                    <v:path arrowok="t"/>
                                                                                                  </v:shape>
                                                                                                  <v:group style="position:absolute;left:3486;top:12140;width:695;height:675" coordorigin="3486,12140" coordsize="695,675">
                                                                                                    <v:shape style="position:absolute;left:3486;top:12140;width:695;height:675" coordorigin="3486,12140" coordsize="695,675" path="m3814,12814l4181,12448,3872,12140,3486,12506,3814,12814xe" filled="t" fillcolor="#CDCDCD" stroked="f">
                                                                                                      <v:path arrowok="t"/>
                                                                                                      <v:fill/>
                                                                                                    </v:shape>
                                                                                                    <v:group style="position:absolute;left:3486;top:12140;width:695;height:675" coordorigin="3486,12140" coordsize="695,675">
                                                                                                      <v:shape style="position:absolute;left:3486;top:12140;width:695;height:675" coordorigin="3486,12140" coordsize="695,675" path="m3814,12814l3749,12752,3814,12814e" filled="f" stroked="t" strokeweight="0.321421pt" strokecolor="#CDCDCD">
                                                                                                        <v:path arrowok="t"/>
                                                                                                      </v:shape>
                                                                                                      <v:shape style="position:absolute;left:3486;top:12140;width:695;height:675" coordorigin="3486,12140" coordsize="695,675" path="m4181,12448l4027,12294,4181,12448,4020,12609,4181,12448e" filled="f" stroked="t" strokeweight="0.321421pt" strokecolor="#CDCDCD">
                                                                                                        <v:path arrowok="t"/>
                                                                                                      </v:shape>
                                                                                                      <v:shape type="#_x0000_t75" style="position:absolute;left:3424;top:12067;width:747;height:746">
                                                                                                        <v:imagedata o:title="" r:id="rId27"/>
                                                                                                      </v:shape>
                                                                                                      <v:group style="position:absolute;left:3448;top:12101;width:695;height:694" coordorigin="3448,12101" coordsize="695,694">
                                                                                                        <v:shape style="position:absolute;left:3448;top:12101;width:695;height:694" coordorigin="3448,12101" coordsize="695,694" path="m3776,12795l4142,12409,3834,12101,3448,12467,3776,12795xe" filled="f" stroked="t" strokeweight="0.321421pt" strokecolor="#404040">
                                                                                                          <v:path arrowok="t"/>
                                                                                                        </v:shape>
                                                                                                        <v:group style="position:absolute;left:3100;top:10424;width:1505;height:1503" coordorigin="3100,10424" coordsize="1505,1503">
                                                                                                          <v:shape style="position:absolute;left:3100;top:10424;width:1505;height:1503" coordorigin="3100,10424" coordsize="1505,1503" path="m3660,11928l4606,11003,4046,10424,3100,11369,3660,11928xe" filled="t" fillcolor="#CDCDCD" stroked="f">
                                                                                                            <v:path arrowok="t"/>
                                                                                                            <v:fill/>
                                                                                                          </v:shape>
                                                                                                          <v:group style="position:absolute;left:3100;top:10424;width:1505;height:1503" coordorigin="3100,10424" coordsize="1505,1503">
                                                                                                            <v:shape style="position:absolute;left:3100;top:10424;width:1505;height:1503" coordorigin="3100,10424" coordsize="1505,1503" path="m3660,11928l3100,11369,3660,11928e" filled="f" stroked="t" strokeweight="0.321421pt" strokecolor="#CDCDCD">
                                                                                                              <v:path arrowok="t"/>
                                                                                                            </v:shape>
                                                                                                            <v:shape type="#_x0000_t75" style="position:absolute;left:3039;top:10369;width:1558;height:1556">
                                                                                                              <v:imagedata o:title="" r:id="rId28"/>
                                                                                                            </v:shape>
                                                                                                            <v:group style="position:absolute;left:3062;top:10405;width:1505;height:1484" coordorigin="3062,10405" coordsize="1505,1484">
                                                                                                              <v:shape style="position:absolute;left:3062;top:10405;width:1505;height:1484" coordorigin="3062,10405" coordsize="1505,1484" path="m3621,11889l4567,10964,4007,10405,3062,11330,3621,11889xe" filled="f" stroked="t" strokeweight="0.321418pt" strokecolor="#404040">
                                                                                                                <v:path arrowok="t"/>
                                                                                                              </v:shape>
                                                                                                              <v:group style="position:absolute;left:3911;top:11619;width:251;height:251" coordorigin="3911,11619" coordsize="251,251">
                                                                                                                <v:shape style="position:absolute;left:3911;top:11619;width:251;height:251" coordorigin="3911,11619" coordsize="251,251" path="m4142,11851l4162,11658,4085,11735,3988,11619,3911,11696,4027,11793,3949,11870,4142,11851xe" filled="t" fillcolor="#CDCDCD" stroked="f">
                                                                                                                  <v:path arrowok="t"/>
                                                                                                                  <v:fill/>
                                                                                                                </v:shape>
                                                                                                                <v:group style="position:absolute;left:3911;top:11619;width:251;height:251" coordorigin="3911,11619" coordsize="251,251">
                                                                                                                  <v:shape style="position:absolute;left:3911;top:11619;width:251;height:251" coordorigin="3911,11619" coordsize="251,251" path="m4144,11831l4142,11851e" filled="f" stroked="t" strokeweight="0.321421pt" strokecolor="#CDCDCD">
                                                                                                                    <v:path arrowok="t"/>
                                                                                                                  </v:shape>
                                                                                                                  <v:shape style="position:absolute;left:3911;top:11619;width:251;height:251" coordorigin="3911,11619" coordsize="251,251" path="m4142,11851l4144,11831e" filled="f" stroked="t" strokeweight="0.321421pt" strokecolor="#CDCDCD">
                                                                                                                    <v:path arrowok="t"/>
                                                                                                                  </v:shape>
                                                                                                                  <v:shape style="position:absolute;left:3911;top:11619;width:251;height:251" coordorigin="3911,11619" coordsize="251,251" path="m4085,11735l4072,11719,4085,11735e" filled="f" stroked="t" strokeweight="0.321421pt" strokecolor="#CDCDCD">
                                                                                                                    <v:path arrowok="t"/>
                                                                                                                  </v:shape>
                                                                                                                  <v:shape style="position:absolute;left:3911;top:11619;width:251;height:251" coordorigin="3911,11619" coordsize="251,251" path="m4027,11793l3911,11696,3912,11695,3911,11696,4027,11793e" filled="f" stroked="t" strokeweight="0.321421pt" strokecolor="#CDCDCD">
                                                                                                                    <v:path arrowok="t"/>
                                                                                                                  </v:shape>
                                                                                                                  <v:shape style="position:absolute;left:3911;top:11619;width:251;height:251" coordorigin="3911,11619" coordsize="251,251" path="m3988,11619l3996,11628,3988,11619e" filled="f" stroked="t" strokeweight="0.321421pt" strokecolor="#CDCDCD">
                                                                                                                    <v:path arrowok="t"/>
                                                                                                                  </v:shape>
                                                                                                                  <v:shape style="position:absolute;left:3911;top:11619;width:251;height:251" coordorigin="3911,11619" coordsize="251,251" path="m4142,11851l3949,11870e" filled="f" stroked="t" strokeweight="0.321421pt" strokecolor="#CDCDCD">
                                                                                                                    <v:path arrowok="t"/>
                                                                                                                  </v:shape>
                                                                                                                  <v:shape style="position:absolute;left:3911;top:11619;width:251;height:251" coordorigin="3911,11619" coordsize="251,251" path="m3949,11870l4142,11851e" filled="f" stroked="t" strokeweight="0.321421pt" strokecolor="#CDCDCD">
                                                                                                                    <v:path arrowok="t"/>
                                                                                                                  </v:shape>
                                                                                                                  <v:shape type="#_x0000_t75" style="position:absolute;left:3780;top:11485;width:459;height:458">
                                                                                                                    <v:imagedata o:title="" r:id="rId29"/>
                                                                                                                  </v:shape>
                                                                                                                  <v:group style="position:absolute;left:3872;top:11581;width:251;height:251" coordorigin="3872,11581" coordsize="251,251">
                                                                                                                    <v:shape style="position:absolute;left:3872;top:11581;width:251;height:251" coordorigin="3872,11581" coordsize="251,251" path="m4104,11812l4123,11619,4046,11696,3949,11581,3872,11658,3988,11754,3911,11831,4104,11812xe" filled="f" stroked="t" strokeweight="0.321421pt" strokecolor="#404040">
                                                                                                                      <v:path arrowok="t"/>
                                                                                                                    </v:shape>
                                                                                                                    <v:group style="position:absolute;left:4393;top:11157;width:251;height:251" coordorigin="4393,11157" coordsize="251,251">
                                                                                                                      <v:shape style="position:absolute;left:4393;top:11157;width:251;height:251" coordorigin="4393,11157" coordsize="251,251" path="m4413,11176l4393,11369,4470,11292,4586,11407,4644,11349,4528,11234,4606,11157,4413,11176xe" filled="t" fillcolor="#CDCDCD" stroked="f">
                                                                                                                        <v:path arrowok="t"/>
                                                                                                                        <v:fill/>
                                                                                                                      </v:shape>
                                                                                                                      <v:group style="position:absolute;left:4393;top:11157;width:251;height:251" coordorigin="4393,11157" coordsize="251,251">
                                                                                                                        <v:shape style="position:absolute;left:4393;top:11157;width:251;height:251" coordorigin="4393,11157" coordsize="251,251" path="m4548,11369l4470,11292,4586,11407,4548,11369e" filled="f" stroked="t" strokeweight="0.321421pt" strokecolor="#CDCDCD">
                                                                                                                          <v:path arrowok="t"/>
                                                                                                                        </v:shape>
                                                                                                                        <v:shape style="position:absolute;left:4393;top:11157;width:251;height:251" coordorigin="4393,11157" coordsize="251,251" path="m4528,11234l4644,11349,4528,11234e" filled="f" stroked="t" strokeweight="0.321421pt" strokecolor="#CDCDCD">
                                                                                                                          <v:path arrowok="t"/>
                                                                                                                        </v:shape>
                                                                                                                        <v:shape style="position:absolute;left:4393;top:11157;width:251;height:251" coordorigin="4393,11157" coordsize="251,251" path="m4567,11195l4528,11234e" filled="f" stroked="t" strokeweight="0.321421pt" strokecolor="#CDCDCD">
                                                                                                                          <v:path arrowok="t"/>
                                                                                                                        </v:shape>
                                                                                                                        <v:shape style="position:absolute;left:4393;top:11157;width:251;height:251" coordorigin="4393,11157" coordsize="251,251" path="m4528,11234l4567,11195e" filled="f" stroked="t" strokeweight="0.321421pt" strokecolor="#CDCDCD">
                                                                                                                          <v:path arrowok="t"/>
                                                                                                                        </v:shape>
                                                                                                                        <v:shape style="position:absolute;left:4393;top:11157;width:251;height:251" coordorigin="4393,11157" coordsize="251,251" path="m4413,11176l4606,11157e" filled="f" stroked="t" strokeweight="0.321421pt" strokecolor="#CDCDCD">
                                                                                                                          <v:path arrowok="t"/>
                                                                                                                        </v:shape>
                                                                                                                        <v:shape style="position:absolute;left:4393;top:11157;width:251;height:251" coordorigin="4393,11157" coordsize="251,251" path="m4606,11157l4413,11176e" filled="f" stroked="t" strokeweight="0.321421pt" strokecolor="#CDCDCD">
                                                                                                                          <v:path arrowok="t"/>
                                                                                                                        </v:shape>
                                                                                                                        <v:shape type="#_x0000_t75" style="position:absolute;left:4236;top:11000;width:474;height:473">
                                                                                                                          <v:imagedata o:title="" r:id="rId30"/>
                                                                                                                        </v:shape>
                                                                                                                        <v:group style="position:absolute;left:4355;top:11118;width:251;height:270" coordorigin="4355,11118" coordsize="251,270">
                                                                                                                          <v:shape style="position:absolute;left:4355;top:11118;width:251;height:270" coordorigin="4355,11118" coordsize="251,270" path="m4374,11137l4355,11330,4432,11253,4548,11388,4606,11311,4490,11195,4567,11118,4374,11137xe" filled="f" stroked="t" strokeweight="0.321437pt" strokecolor="#404040">
                                                                                                                            <v:path arrowok="t"/>
                                                                                                                          </v:shape>
                                                                                                                          <v:group style="position:absolute;left:4316;top:10097;width:1042;height:732" coordorigin="4316,10097" coordsize="1042,732">
                                                                                                                            <v:shape style="position:absolute;left:4316;top:10097;width:1042;height:732" coordorigin="4316,10097" coordsize="1042,732" path="m4316,10713l4721,10829,4625,10656,5358,10270,5262,10097,4528,10482,4451,10328,4316,10713xe" filled="t" fillcolor="#CDCDCD" stroked="f">
                                                                                                                              <v:path arrowok="t"/>
                                                                                                                              <v:fill/>
                                                                                                                            </v:shape>
                                                                                                                            <v:group style="position:absolute;left:4316;top:10097;width:1042;height:732" coordorigin="4316,10097" coordsize="1042,732">
                                                                                                                              <v:shape style="position:absolute;left:4316;top:10097;width:1042;height:732" coordorigin="4316,10097" coordsize="1042,732" path="m4316,10713l4721,10829,4316,10713e" filled="f" stroked="t" strokeweight="0.321421pt" strokecolor="#CDCDCD">
                                                                                                                                <v:path arrowok="t"/>
                                                                                                                              </v:shape>
                                                                                                                              <v:shape style="position:absolute;left:4316;top:10097;width:1042;height:732" coordorigin="4316,10097" coordsize="1042,732" path="m4528,10482l4490,10405,4528,10482e" filled="f" stroked="t" strokeweight="0.321421pt" strokecolor="#CDCDCD">
                                                                                                                                <v:path arrowok="t"/>
                                                                                                                              </v:shape>
                                                                                                                              <v:shape style="position:absolute;left:4316;top:10097;width:1042;height:732" coordorigin="4316,10097" coordsize="1042,732" path="m5248,10328l4625,10656e" filled="f" stroked="t" strokeweight="0.321421pt" strokecolor="#CDCDCD">
                                                                                                                                <v:path arrowok="t"/>
                                                                                                                              </v:shape>
                                                                                                                              <v:shape style="position:absolute;left:4316;top:10097;width:1042;height:732" coordorigin="4316,10097" coordsize="1042,732" path="m4625,10656l5248,10328e" filled="f" stroked="t" strokeweight="0.321421pt" strokecolor="#CDCDCD">
                                                                                                                                <v:path arrowok="t"/>
                                                                                                                              </v:shape>
                                                                                                                              <v:shape style="position:absolute;left:4316;top:10097;width:1042;height:732" coordorigin="4316,10097" coordsize="1042,732" path="m4451,10328l4372,10554,4451,10328e" filled="f" stroked="t" strokeweight="0.321421pt" strokecolor="#CDCDCD">
                                                                                                                                <v:path arrowok="t"/>
                                                                                                                              </v:shape>
                                                                                                                              <v:shape style="position:absolute;left:4316;top:10097;width:1042;height:732" coordorigin="4316,10097" coordsize="1042,732" path="m5262,10097l5042,10212,5262,10097e" filled="f" stroked="t" strokeweight="0.321421pt" strokecolor="#CDCDCD">
                                                                                                                                <v:path arrowok="t"/>
                                                                                                                              </v:shape>
                                                                                                                              <v:shape type="#_x0000_t75" style="position:absolute;left:4123;top:9865;width:1316;height:1095">
                                                                                                                                <v:imagedata o:title="" r:id="rId31"/>
                                                                                                                              </v:shape>
                                                                                                                              <v:group style="position:absolute;left:4297;top:10058;width:1023;height:732" coordorigin="4297,10058" coordsize="1023,732">
                                                                                                                                <v:shape style="position:absolute;left:4297;top:10058;width:1023;height:732" coordorigin="4297,10058" coordsize="1023,732" path="m4297,10675l4683,10791,4586,10636,5320,10232,5223,10058,4490,10444,4413,10289,4297,10675xe" filled="f" stroked="t" strokeweight="0.321352pt" strokecolor="#404040">
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</v:shape>
                                                                                                                                <v:group style="position:absolute;left:7558;top:7938;width:888;height:867" coordorigin="7558,7938" coordsize="888,867">
                                                                                                                                  <v:shape style="position:absolute;left:7558;top:7938;width:888;height:867" coordorigin="7558,7938" coordsize="888,867" path="m7867,8805l8446,8247,8118,7938,7558,8497,7867,8805xe" filled="t" fillcolor="#CDCDCD" stroked="f">
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<v:fill/>
                                                                                                                                  </v:shape>
                                                                                                                                  <v:group style="position:absolute;left:7558;top:7938;width:888;height:867" coordorigin="7558,7938" coordsize="888,867">
                                                                                                                                    <v:shape style="position:absolute;left:7558;top:7938;width:888;height:867" coordorigin="7558,7938" coordsize="888,867" path="m8118,7938l8446,8247e" filled="f" stroked="t" strokeweight="0.321421pt" strokecolor="#CDCDCD">
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</v:shape>
                                                                                                                                    <v:shape style="position:absolute;left:7558;top:7938;width:888;height:867" coordorigin="7558,7938" coordsize="888,867" path="m8446,8247l8118,7938,7558,8497,8118,7938e" filled="f" stroked="t" strokeweight="0.321421pt" strokecolor="#CDCDCD">
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</v:shape>
                                                                                                                                    <v:shape type="#_x0000_t75" style="position:absolute;left:7494;top:7866;width:935;height:934">
                                                                                                                                      <v:imagedata o:title="" r:id="rId32"/>
                                                                                                                                    </v:shape>
                                                                                                                                    <v:group style="position:absolute;left:7520;top:7900;width:888;height:867" coordorigin="7520,7900" coordsize="888,867">
                                                                                                                                      <v:shape style="position:absolute;left:7520;top:7900;width:888;height:867" coordorigin="7520,7900" coordsize="888,867" path="m7848,8767l8407,8208,8079,7900,7520,8459,7848,8767xe" filled="f" stroked="t" strokeweight="0.321416pt" strokecolor="#404040">
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</v:shape>
                                                                                                                                      <v:group style="position:absolute;left:7192;top:8478;width:695;height:694" coordorigin="7192,8478" coordsize="695,694">
                                                                                                                                        <v:shape style="position:absolute;left:7192;top:8478;width:695;height:694" coordorigin="7192,8478" coordsize="695,694" path="m7500,9172l7886,8805,7558,8478,7192,8863,7500,9172xe" filled="t" fillcolor="#CDCDCD" stroked="f">
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<v:group style="position:absolute;left:7192;top:8478;width:695;height:694" coordorigin="7192,8478" coordsize="695,694">
                                                                                                                                          <v:shape style="position:absolute;left:7192;top:8478;width:695;height:694" coordorigin="7192,8478" coordsize="695,694" path="m7558,8478l7886,8805e" filled="f" stroked="t" strokeweight="0.321421pt" strokecolor="#CDCDCD">
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<v:shape style="position:absolute;left:7192;top:8478;width:695;height:694" coordorigin="7192,8478" coordsize="695,694" path="m7886,8805l7558,8478,7192,8863,7558,8478e" filled="f" stroked="t" strokeweight="0.321421pt" strokecolor="#CDCDCD">
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<v:shape type="#_x0000_t75" style="position:absolute;left:7124;top:8423;width:747;height:746">
                                                                                                                                            <v:imagedata o:title="" r:id="rId33"/>
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<v:group style="position:absolute;left:7153;top:8459;width:695;height:675" coordorigin="7153,8459" coordsize="695,675">
                                                                                                                                            <v:shape style="position:absolute;left:7153;top:8459;width:695;height:675" coordorigin="7153,8459" coordsize="695,675" path="m7462,9133l7848,8767,7520,8459,7153,8825,7462,9133xe" filled="f" stroked="t" strokeweight="0.321415pt" strokecolor="#404040">
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<v:group style="position:absolute;left:8118;top:7553;width:695;height:694" coordorigin="8118,7553" coordsize="695,694">
                                                                                                                                              <v:shape style="position:absolute;left:8118;top:7553;width:695;height:694" coordorigin="8118,7553" coordsize="695,694" path="m8446,8247l8813,7861,8504,7553,8118,7919,8446,8247xe" filled="t" fillcolor="#CDCDCD" stroked="f">
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<v:group style="position:absolute;left:8118;top:7553;width:695;height:694" coordorigin="8118,7553" coordsize="695,694">
                                                                                                                                                <v:shape style="position:absolute;left:8118;top:7553;width:695;height:694" coordorigin="8118,7553" coordsize="695,694" path="m8504,7553l8813,7861e" filled="f" stroked="t" strokeweight="0.321421pt" strokecolor="#CDCDCD">
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<v:shape style="position:absolute;left:8118;top:7553;width:695;height:694" coordorigin="8118,7553" coordsize="695,694" path="m8813,7861l8504,7553,8118,7919e" filled="f" stroked="t" strokeweight="0.321421pt" strokecolor="#CDCDCD">
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<v:shape style="position:absolute;left:8118;top:7553;width:695;height:694" coordorigin="8118,7553" coordsize="695,694" path="m8118,7919l8504,7553e" filled="f" stroked="t" strokeweight="0.321421pt" strokecolor="#CDCDCD">
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<v:shape type="#_x0000_t75" style="position:absolute;left:8063;top:7485;width:747;height:746">
                                                                                                                                                  <v:imagedata o:title="" r:id="rId34"/>
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<v:group style="position:absolute;left:8099;top:7514;width:675;height:694" coordorigin="8099,7514" coordsize="675,694">
                                                                                                                                                  <v:shape style="position:absolute;left:8099;top:7514;width:675;height:694" coordorigin="8099,7514" coordsize="675,694" path="m8407,8208l8774,7823,8465,7514,8099,7880,8407,8208xe" filled="f" stroked="t" strokeweight="0.321427pt" strokecolor="#404040">
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<v:group style="position:absolute;left:7713;top:8401;width:1505;height:1503" coordorigin="7713,8401" coordsize="1505,1503">
                                                                                                                                                    <v:shape style="position:absolute;left:7713;top:8401;width:1505;height:1503" coordorigin="7713,8401" coordsize="1505,1503" path="m8272,9904l9218,8960,8658,8401,7713,9345,8272,9904xe" filled="t" fillcolor="#CDCDCD" stroked="f">
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<v:group style="position:absolute;left:7713;top:8401;width:1505;height:1503" coordorigin="7713,8401" coordsize="1505,1503">
                                                                                                                                                      <v:shape style="position:absolute;left:7713;top:8401;width:1505;height:1503" coordorigin="7713,8401" coordsize="1505,1503" path="m8658,8401l9218,8960e" filled="f" stroked="t" strokeweight="0.321421pt" strokecolor="#CDCDCD">
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<v:shape style="position:absolute;left:7713;top:8401;width:1505;height:1503" coordorigin="7713,8401" coordsize="1505,1503" path="m9218,8960l8658,8401,7713,9345,8658,8401e" filled="f" stroked="t" strokeweight="0.321421pt" strokecolor="#CDCDCD">
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<v:shape type="#_x0000_t75" style="position:absolute;left:7650;top:8342;width:1558;height:1556">
                                                                                                                                                        <v:imagedata o:title="" r:id="rId35"/>
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<v:group style="position:absolute;left:7674;top:8362;width:1505;height:1503" coordorigin="7674,8362" coordsize="1505,1503">
                                                                                                                                                        <v:shape style="position:absolute;left:7674;top:8362;width:1505;height:1503" coordorigin="7674,8362" coordsize="1505,1503" path="m8234,9865l9179,8940,8620,8362,7674,9307,8234,9865xe" filled="f" stroked="t" strokeweight="0.321421pt" strokecolor="#404040">
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<v:group style="position:absolute;left:7655;top:8960;width:251;height:251" coordorigin="7655,8960" coordsize="251,251">
                                                                                                                                                          <v:shape style="position:absolute;left:7655;top:8960;width:251;height:251" coordorigin="7655,8960" coordsize="251,251" path="m7886,9191l7906,8998,7828,9056,7732,8960,7655,9017,7770,9133,7693,9210,7886,9191xe" filled="t" fillcolor="#CDCDCD" stroked="f">
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<v:shape type="#_x0000_t75" style="position:absolute;left:7526;top:8824;width:459;height:458">
                                                                                                                                                            <v:imagedata o:title="" r:id="rId36"/>
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<v:group style="position:absolute;left:7616;top:8921;width:251;height:251" coordorigin="7616,8921" coordsize="251,251">
                                                                                                                                                            <v:shape style="position:absolute;left:7616;top:8921;width:251;height:251" coordorigin="7616,8921" coordsize="251,251" path="m7848,9152l7867,8960,7809,9037,7693,8921,7616,8998,7732,9095,7655,9172,7848,9152xe" filled="f" stroked="t" strokeweight="0.321421pt" strokecolor="#404040">
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<v:group style="position:absolute;left:8137;top:8516;width:251;height:231" coordorigin="8137,8516" coordsize="251,231">
                                                                                                                                                              <v:shape style="position:absolute;left:8137;top:8516;width:251;height:231" coordorigin="8137,8516" coordsize="251,231" path="m8156,8536l8137,8709,8214,8651,8311,8748,8388,8690,8272,8574,8349,8516,8156,8536xe" filled="t" fillcolor="#CDCDCD" stroked="f">
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<v:group style="position:absolute;left:8137;top:8516;width:251;height:231" coordorigin="8137,8516" coordsize="251,231">
                                                                                                                                                                <v:shape style="position:absolute;left:8137;top:8516;width:251;height:231" coordorigin="8137,8516" coordsize="251,231" path="m8388,8690l8272,8574e" filled="f" stroked="t" strokeweight="0.321421pt" strokecolor="#CDCDCD">
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<v:shape style="position:absolute;left:8137;top:8516;width:251;height:231" coordorigin="8137,8516" coordsize="251,231" path="m8272,8574l8388,8690e" filled="f" stroked="t" strokeweight="0.321421pt" strokecolor="#CDCDCD">
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<v:shape style="position:absolute;left:8137;top:8516;width:251;height:231" coordorigin="8137,8516" coordsize="251,231" path="m8137,8709l8156,8536,8349,8516e" filled="f" stroked="t" strokeweight="0.321421pt" strokecolor="#CDCDCD">
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<v:shape style="position:absolute;left:8137;top:8516;width:251;height:231" coordorigin="8137,8516" coordsize="251,231" path="m8349,8516l8156,8536,8137,8709e" filled="f" stroked="t" strokeweight="0.321421pt" strokecolor="#CDCDCD">
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<v:shape type="#_x0000_t75" style="position:absolute;left:7990;top:8361;width:455;height:454">
                                                                                                                                                                  <v:imagedata o:title="" r:id="rId37"/>
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<v:group style="position:absolute;left:8099;top:8478;width:251;height:251" coordorigin="8099,8478" coordsize="251,251">
                                                                                                                                                                  <v:shape style="position:absolute;left:8099;top:8478;width:251;height:251" coordorigin="8099,8478" coordsize="251,251" path="m8118,8497l8099,8690,8176,8613,8272,8728,8349,8651,8234,8536,8311,8478,8118,8497xe" filled="f" stroked="t" strokeweight="0.321421pt" strokecolor="#404040">
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<v:group style="position:absolute;left:7462;top:11639;width:888;height:887" coordorigin="7462,11639" coordsize="888,887">
                                                                                                                                                                    <v:shape style="position:absolute;left:7462;top:11639;width:888;height:887" coordorigin="7462,11639" coordsize="888,887" path="m7462,11966l8041,12525,8349,12197,7790,11639,7462,11966xe" filled="t" fillcolor="#CDCDCD" stroked="f">
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<v:group style="position:absolute;left:7462;top:11639;width:888;height:887" coordorigin="7462,11639" coordsize="888,887">
                                                                                                                                                                      <v:shape style="position:absolute;left:7462;top:11639;width:888;height:887" coordorigin="7462,11639" coordsize="888,887" path="m8349,12197l8041,12525,8349,12197e" filled="f" stroked="t" strokeweight="0.321421pt" strokecolor="#CDCDCD">
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<v:shape style="position:absolute;left:7462;top:11639;width:888;height:887" coordorigin="7462,11639" coordsize="888,887" path="m7462,11966l8041,12525,7462,11966e" filled="f" stroked="t" strokeweight="0.321421pt" strokecolor="#CDCDCD">
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<v:shape type="#_x0000_t75" style="position:absolute;left:7407;top:11576;width:935;height:934">
                                                                                                                                                                        <v:imagedata o:title="" r:id="rId38"/>
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<v:group style="position:absolute;left:7442;top:11600;width:868;height:887" coordorigin="7442,11600" coordsize="868,887">
                                                                                                                                                                        <v:shape style="position:absolute;left:7442;top:11600;width:868;height:887" coordorigin="7442,11600" coordsize="868,887" path="m7442,11928l8002,12487,8311,12159,7751,11600,7442,11928xe" filled="f" stroked="t" strokeweight="0.321425pt" strokecolor="#404040">
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<v:group style="position:absolute;left:7095;top:11272;width:695;height:694" coordorigin="7095,11272" coordsize="695,694">
                                                                                                                                                                          <v:shape style="position:absolute;left:7095;top:11272;width:695;height:694" coordorigin="7095,11272" coordsize="695,694" path="m7095,11581l7481,11966,7790,11639,7423,11272,7095,11581xe" filled="t" fillcolor="#CDCDCD" stroked="f">
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<v:group style="position:absolute;left:7095;top:11272;width:695;height:694" coordorigin="7095,11272" coordsize="695,694">
                                                                                                                                                                            <v:shape style="position:absolute;left:7095;top:11272;width:695;height:694" coordorigin="7095,11272" coordsize="695,694" path="m7790,11639l7635,11802,7790,11639e" filled="f" stroked="t" strokeweight="0.321421pt" strokecolor="#CDCDCD">
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<v:shape style="position:absolute;left:7095;top:11272;width:695;height:694" coordorigin="7095,11272" coordsize="695,694" path="m7481,11966l7095,11581,7423,11272e" filled="f" stroked="t" strokeweight="0.321421pt" strokecolor="#CDCDCD">
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<v:shape style="position:absolute;left:7095;top:11272;width:695;height:694" coordorigin="7095,11272" coordsize="695,694" path="m7423,11272l7095,11581,7481,11966e" filled="f" stroked="t" strokeweight="0.321421pt" strokecolor="#CDCDCD">
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<v:shape type="#_x0000_t75" style="position:absolute;left:7037;top:11206;width:747;height:746">
                                                                                                                                                                              <v:imagedata o:title="" r:id="rId39"/>
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<v:group style="position:absolute;left:7056;top:11234;width:695;height:694" coordorigin="7056,11234" coordsize="695,694">
                                                                                                                                                                              <v:shape style="position:absolute;left:7056;top:11234;width:695;height:694" coordorigin="7056,11234" coordsize="695,694" path="m7056,11542l7442,11928,7751,11600,7385,11234,7056,11542xe" filled="f" stroked="t" strokeweight="0.321421pt" strokecolor="#404040">
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<v:group style="position:absolute;left:8041;top:12217;width:695;height:675" coordorigin="8041,12217" coordsize="695,675">
                                                                                                                                                                                <v:shape style="position:absolute;left:8041;top:12217;width:695;height:675" coordorigin="8041,12217" coordsize="695,675" path="m8041,12525l8407,12891,8735,12583,8349,12217,8041,12525xe" filled="t" fillcolor="#CDCDCD" stroked="f">
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<v:shape type="#_x0000_t75" style="position:absolute;left:7976;top:12144;width:747;height:746">
                                                                                                                                                                                  <v:imagedata o:title="" r:id="rId40"/>
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<v:group style="position:absolute;left:8002;top:12178;width:695;height:694" coordorigin="8002,12178" coordsize="695,694">
                                                                                                                                                                                  <v:shape style="position:absolute;left:8002;top:12178;width:695;height:694" coordorigin="8002,12178" coordsize="695,694" path="m8002,12487l8388,12872,8697,12544,8311,12178,8002,12487xe" filled="f" stroked="t" strokeweight="0.321421pt" strokecolor="#404040">
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<v:group style="position:absolute;left:6381;top:11793;width:1486;height:1503" coordorigin="6381,11793" coordsize="1486,1503">
                                                                                                                                                                                    <v:shape style="position:absolute;left:6381;top:11793;width:1486;height:1503" coordorigin="6381,11793" coordsize="1486,1503" path="m6381,12352l7307,13296,7867,12737,6941,11793,6381,12352xe" filled="t" fillcolor="#CDCDCD" stroked="f">
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<v:group style="position:absolute;left:6381;top:11793;width:1486;height:1503" coordorigin="6381,11793" coordsize="1486,1503">
                                                                                                                                                                                      <v:shape style="position:absolute;left:6381;top:11793;width:1486;height:1503" coordorigin="6381,11793" coordsize="1486,1503" path="m6381,12352l6941,11793e" filled="f" stroked="t" strokeweight="0.321421pt" strokecolor="#CDCDCD">
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<v:shape style="position:absolute;left:6381;top:11793;width:1486;height:1503" coordorigin="6381,11793" coordsize="1486,1503" path="m6941,11793l6381,12352,7307,13296,6381,12352e" filled="f" stroked="t" strokeweight="0.321421pt" strokecolor="#CDCDCD">
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<v:shape type="#_x0000_t75" style="position:absolute;left:6308;top:11732;width:1557;height:1556">
                                                                                                                                                                                        <v:imagedata o:title="" r:id="rId41"/>
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<v:group style="position:absolute;left:6342;top:11754;width:1505;height:1503" coordorigin="6342,11754" coordsize="1505,1503">
                                                                                                                                                                                        <v:shape style="position:absolute;left:6342;top:11754;width:1505;height:1503" coordorigin="6342,11754" coordsize="1505,1503" path="m6342,12313l7269,13257,7848,12699,6902,11754,6342,12313xe" filled="f" stroked="t" strokeweight="0.321421pt" strokecolor="#404040">
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<v:group style="position:absolute;left:7076;top:11735;width:251;height:251" coordorigin="7076,11735" coordsize="251,251">
                                                                                                                                                                                          <v:shape style="position:absolute;left:7076;top:11735;width:251;height:251" coordorigin="7076,11735" coordsize="251,251" path="m7095,11966l7288,11985,7211,11928,7327,11812,7249,11735,7153,11851,7076,11773,7095,11966xe" filled="t" fillcolor="#CDCDCD" stroked="f">
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<v:group style="position:absolute;left:7076;top:11735;width:251;height:251" coordorigin="7076,11735" coordsize="251,251">
                                                                                                                                                                                            <v:shape style="position:absolute;left:7076;top:11735;width:251;height:251" coordorigin="7076,11735" coordsize="251,251" path="m7267,11872l7211,11928e" filled="f" stroked="t" strokeweight="0.321421pt" strokecolor="#CDCDCD">
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<v:shape style="position:absolute;left:7076;top:11735;width:251;height:251" coordorigin="7076,11735" coordsize="251,251" path="m7211,11928l7267,11872e" filled="f" stroked="t" strokeweight="0.321421pt" strokecolor="#CDCDCD">
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<v:shape style="position:absolute;left:7076;top:11735;width:251;height:251" coordorigin="7076,11735" coordsize="251,251" path="m7288,11985l7095,11966,7076,11773,7095,11966,7288,11985e" filled="f" stroked="t" strokeweight="0.321421pt" strokecolor="#CDCDCD">
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<v:shape style="position:absolute;left:7076;top:11735;width:251;height:251" coordorigin="7076,11735" coordsize="251,251" path="m7217,11773l7229,11759,7194,11801,7217,11773e" filled="f" stroked="t" strokeweight="0.321421pt" strokecolor="#CDCDCD">
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<v:shape type="#_x0000_t75" style="position:absolute;left:6924;top:11608;width:459;height:458">
                                                                                                                                                                                              <v:imagedata o:title="" r:id="rId42"/>
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<v:group style="position:absolute;left:7037;top:11696;width:251;height:251" coordorigin="7037,11696" coordsize="251,251">
                                                                                                                                                                                              <v:shape style="position:absolute;left:7037;top:11696;width:251;height:251" coordorigin="7037,11696" coordsize="251,251" path="m7056,11928l7249,11947,7172,11889,7288,11773,7211,11696,7114,11812,7037,11735,7056,11928xe" filled="f" stroked="t" strokeweight="0.321421pt" strokecolor="#404040">
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<v:group style="position:absolute;left:7520;top:12217;width:251;height:251" coordorigin="7520,12217" coordsize="251,251">
                                                                                                                                                                                                <v:shape style="position:absolute;left:7520;top:12217;width:251;height:251" coordorigin="7520,12217" coordsize="251,251" path="m7751,12236l7558,12217,7635,12294,7520,12390,7597,12467,7693,12352,7770,12429,7751,12236xe" filled="t" fillcolor="#CDCDCD" stroked="f">
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<v:group style="position:absolute;left:7520;top:12217;width:251;height:251" coordorigin="7520,12217" coordsize="251,251">
                                                                                                                                                                                                  <v:shape style="position:absolute;left:7520;top:12217;width:251;height:251" coordorigin="7520,12217" coordsize="251,251" path="m7693,12352l7629,12429,7597,12467,7693,12352e" filled="f" stroked="t" strokeweight="0.321421pt" strokecolor="#CDCDCD">
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<v:shape style="position:absolute;left:7520;top:12217;width:251;height:251" coordorigin="7520,12217" coordsize="251,251" path="m7635,12294l7558,12217,7635,12294e" filled="f" stroked="t" strokeweight="0.321421pt" strokecolor="#CDCDCD">
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<v:shape type="#_x0000_t75" style="position:absolute;left:7392;top:12071;width:455;height:454">
                                                                                                                                                                                                    <v:imagedata o:title="" r:id="rId43"/>
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<v:group style="position:absolute;left:7481;top:12178;width:251;height:251" coordorigin="7481,12178" coordsize="251,251">
                                                                                                                                                                                                    <v:shape style="position:absolute;left:7481;top:12178;width:251;height:251" coordorigin="7481,12178" coordsize="251,251" path="m7713,12197l7520,12178,7597,12255,7481,12352,7558,12429,7655,12332,7732,12390,7713,12197xe" filled="f" stroked="t" strokeweight="0.321421pt" strokecolor="#404040">
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<v:group style="position:absolute;left:6941;top:9519;width:1061;height:752" coordorigin="6941,9519" coordsize="1061,752">
                                                                                                                                                                                                      <v:shape style="position:absolute;left:6941;top:9519;width:1061;height:752" coordorigin="6941,9519" coordsize="1061,752" path="m8002,9634l7597,9519,7693,9673,6941,10097,7037,10270,7790,9846,7886,10020,8002,9634xe" filled="t" fillcolor="#CDCDCD" stroked="f">
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<v:group style="position:absolute;left:6941;top:9519;width:1061;height:752" coordorigin="6941,9519" coordsize="1061,752">
                                                                                                                                                                                                        <v:shape style="position:absolute;left:6941;top:9519;width:1061;height:752" coordorigin="6941,9519" coordsize="1061,752" path="m7037,10270l6941,10097,7693,9673,6941,10097,7037,10270e" filled="f" stroked="t" strokeweight="0.321373pt" strokecolor="#CDCDCD">
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<v:shape type="#_x0000_t75" style="position:absolute;left:6792;top:9308;width:1336;height:1120">
                                                                                                                                                                                                          <v:imagedata o:title="" r:id="rId44"/>
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<v:group style="position:absolute;left:6921;top:9480;width:1042;height:752" coordorigin="6921,9480" coordsize="1042,752">
                                                                                                                                                                                                          <v:shape style="position:absolute;left:6921;top:9480;width:1042;height:752" coordorigin="6921,9480" coordsize="1042,752" path="m7963,9596l7558,9480,7655,9653,6921,10058,7018,10232,7751,9827,7848,9981,7963,9596xe" filled="f" stroked="t" strokeweight="0.321354pt" strokecolor="#404040">
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<v:group style="position:absolute;left:6072;top:10771;width:753;height:1311" coordorigin="6072,10771" coordsize="753,1311">
                                                                                                                                                                                                            <v:shape style="position:absolute;left:6072;top:10771;width:753;height:1311" coordorigin="6072,10771" coordsize="753,1311" path="m6651,12082l6825,11696,6632,11773,6246,10771,6072,10848,6458,11851,6285,11908,6651,12082xe" filled="t" fillcolor="#CDCDCD" stroked="f">
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<v:fill/>
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<v:group style="position:absolute;left:6072;top:10771;width:753;height:1311" coordorigin="6072,10771" coordsize="753,1311">
                                                                                                                                                                                                              <v:shape style="position:absolute;left:6072;top:10771;width:753;height:1311" coordorigin="6072,10771" coordsize="753,1311" path="m6651,12082l6285,11908e" filled="f" stroked="t" strokeweight="0.321421pt" strokecolor="#CDCDCD">
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<v:shape style="position:absolute;left:6072;top:10771;width:753;height:1311" coordorigin="6072,10771" coordsize="753,1311" path="m6285,11908l6651,12082e" filled="f" stroked="t" strokeweight="0.321421pt" strokecolor="#CDCDCD">
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<v:shape style="position:absolute;left:6072;top:10771;width:753;height:1311" coordorigin="6072,10771" coordsize="753,1311" path="m6825,11696l6790,11773,6825,11696e" filled="f" stroked="t" strokeweight="0.321421pt" strokecolor="#CDCDCD">
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<v:shape style="position:absolute;left:6072;top:10771;width:753;height:1311" coordorigin="6072,10771" coordsize="753,1311" path="m6458,11851l6399,11696e" filled="f" stroked="t" strokeweight="0.321421pt" strokecolor="#CDCDCD">
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<v:shape style="position:absolute;left:6072;top:10771;width:753;height:1311" coordorigin="6072,10771" coordsize="753,1311" path="m6399,11696l6458,11851e" filled="f" stroked="t" strokeweight="0.321421pt" strokecolor="#CDCDCD">
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<v:shape style="position:absolute;left:6072;top:10771;width:753;height:1311" coordorigin="6072,10771" coordsize="753,1311" path="m6246,10771l6072,10848,6246,10771e" filled="f" stroked="t" strokeweight="0.321421pt" strokecolor="#CDCDCD">
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<v:shape type="#_x0000_t75" style="position:absolute;left:5822;top:10647;width:1092;height:1526">
                                                                                                                                                                                                                <v:imagedata o:title="" r:id="rId45"/>
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<v:group style="position:absolute;left:6034;top:10752;width:753;height:1291" coordorigin="6034,10752" coordsize="753,1291">
                                                                                                                                                                                                                <v:shape style="position:absolute;left:6034;top:10752;width:753;height:1291" coordorigin="6034,10752" coordsize="753,1291" path="m6613,12043l6786,11658,6593,11735,6207,10752,6034,10810,6420,11812,6246,11870,6613,12043xe" filled="f" stroked="t" strokeweight="0.321526pt" strokecolor="#404040">
                                                                                                                                                                                                                  <v:path arrowok="t"/>
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  <v:shape type="#_x0000_t75" style="position:absolute;left:3116;top:1749;width:7087;height:3851">
                                                                                                                                                                                                                  <v:imagedata o:title="" r:id="rId46"/>
                                                                                                                                                                                                                </v:shape>
  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  </v:group>
                                                                                                                                      </v:group>
                                                                                                                                    </v:group>
                                                                                                                                  </v:group>
                                                                                                                                </v:group>
                                                                                                                              </v:group>
                                                                                                                            </v:group>
                                                                                                                          </v:group>
                                                                                                                        </v:group>
                                                                                                                      </v:group>
                                                                                                                    </v:group>
                                                                                                                  </v:group>
                                                                                                                </v:group>
                                                                                                              </v:group>
                                                                                                            </v:group>
                                                                                                          </v:group>
                                                                                                        </v:group>
                                                                                                      </v:group>
                                                                                                    </v:group>
                                                                                                  </v:group>
                                                                                                </v:group>
                                                                                              </v:group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shape style="position:absolute;margin-left:386.692pt;margin-top:93.0762pt;width:22.2652pt;height:10.3919pt;mso-position-horizontal-relative:page;mso-position-vertical-relative:paragraph;z-index:-1335;rotation:44" type="#_x0000_t136" fillcolor="#000000" stroked="f">
            <o:extrusion v:ext="view" autorotationcenter="t"/>
            <v:textpath style="font-family:&amp;quot;Times New Roman&amp;quot;;font-size:10pt;v-text-kern:t;mso-text-shadow:auto" string="Động"/>
            <w10:wrap type="none"/>
          </v:shape>
        </w:pict>
      </w:r>
      <w:r>
        <w:pict>
          <v:shape style="position:absolute;margin-left:383.792pt;margin-top:101.872pt;width:10.4653pt;height:10.357pt;mso-position-horizontal-relative:page;mso-position-vertical-relative:paragraph;z-index:-1334;rotation:44" type="#_x0000_t136" fillcolor="#000000" stroked="f">
            <o:extrusion v:ext="view" autorotationcenter="t"/>
            <v:textpath style="font-family:&amp;quot;Times New Roman&amp;quot;;font-size:10pt;v-text-kern:t;mso-text-shadow:auto" string="cơ"/>
            <w10:wrap type="none"/>
          </v:shape>
        </w:pict>
      </w:r>
      <w:r>
        <w:pict>
          <v:shape style="position:absolute;margin-left:418.756pt;margin-top:119.302pt;width:5.851pt;height:5.19597pt;mso-position-horizontal-relative:page;mso-position-vertical-relative:paragraph;z-index:-1333;rotation:44" type="#_x0000_t136" fillcolor="#000000" stroked="f">
            <o:extrusion v:ext="view" autorotationcenter="t"/>
            <v:textpath style="font-family:&amp;quot;Times New Roman&amp;quot;;font-size:5pt;v-text-kern:t;mso-text-shadow:auto" string="Hệ"/>
            <w10:wrap type="none"/>
          </v:shape>
        </w:pict>
      </w:r>
      <w:r>
        <w:pict>
          <v:shape style="position:absolute;margin-left:410.432pt;margin-top:123.616pt;width:13.8884pt;height:5.1711pt;mso-position-horizontal-relative:page;mso-position-vertical-relative:paragraph;z-index:-1332;rotation:44" type="#_x0000_t136" fillcolor="#000000" stroked="f">
            <o:extrusion v:ext="view" autorotationcenter="t"/>
            <v:textpath style="font-family:&amp;quot;Times New Roman&amp;quot;;font-size:5pt;v-text-kern:t;mso-text-shadow:auto" string="truyền"/>
            <w10:wrap type="none"/>
          </v:shape>
        </w:pict>
      </w:r>
      <w:r>
        <w:pict>
          <v:shape style="position:absolute;margin-left:407.61pt;margin-top:127.995pt;width:10.759pt;height:5.18984pt;mso-position-horizontal-relative:page;mso-position-vertical-relative:paragraph;z-index:-1331;rotation:44" type="#_x0000_t136" fillcolor="#000000" stroked="f">
            <o:extrusion v:ext="view" autorotationcenter="t"/>
            <v:textpath style="font-family:&amp;quot;Times New Roman&amp;quot;;font-size:5pt;v-text-kern:t;mso-text-shadow:auto" string="động"/>
            <w10:wrap type="none"/>
          </v:shape>
        </w:pict>
      </w:r>
      <w:r>
        <w:pict>
          <v:shape style="position:absolute;margin-left:365.033pt;margin-top:73.3705pt;width:16.1077pt;height:6.48012pt;mso-position-horizontal-relative:page;mso-position-vertical-relative:paragraph;z-index:-1330;rotation:44" type="#_x0000_t136" fillcolor="#000000" stroked="f">
            <o:extrusion v:ext="view" autorotationcenter="t"/>
            <v:textpath style="font-family:&amp;quot;Times New Roman&amp;quot;;font-size:6pt;v-text-kern:t;mso-text-shadow:auto" string="Encod"/>
            <w10:wrap type="none"/>
          </v:shape>
        </w:pict>
      </w:r>
      <w:r>
        <w:pict>
          <v:shape style="position:absolute;margin-left:364.803pt;margin-top:78.885pt;width:5.54694pt;height:6.48112pt;mso-position-horizontal-relative:page;mso-position-vertical-relative:paragraph;z-index:-1329;rotation:44" type="#_x0000_t136" fillcolor="#000000" stroked="f">
            <o:extrusion v:ext="view" autorotationcenter="t"/>
            <v:textpath style="font-family:&amp;quot;Times New Roman&amp;quot;;font-size:6pt;v-text-kern:t;mso-text-shadow:auto" string="er"/>
            <w10:wrap type="none"/>
          </v:shape>
        </w:pict>
      </w:r>
      <w:r>
        <w:pict>
          <v:shape style="position:absolute;margin-left:329.626pt;margin-top:120.612pt;width:49.1878pt;height:10.3902pt;mso-position-horizontal-relative:page;mso-position-vertical-relative:paragraph;z-index:-1328;rotation:44" type="#_x0000_t136" fillcolor="#000000" stroked="f">
            <o:extrusion v:ext="view" autorotationcenter="t"/>
            <v:textpath style="font-family:&amp;quot;Times New Roman&amp;quot;;font-size:10pt;v-text-kern:t;mso-text-shadow:auto" string="Driver slave"/>
            <w10:wrap type="none"/>
          </v:shape>
        </w:pict>
      </w:r>
      <w:r>
        <w:pict>
          <v:shape style="position:absolute;margin-left:164.73pt;margin-top:133.064pt;width:5.38498pt;height:10.3715pt;mso-position-horizontal-relative:page;mso-position-vertical-relative:paragraph;z-index:-1327;rotation:44" type="#_x0000_t136" fillcolor="#000000" stroked="f">
            <o:extrusion v:ext="view" autorotationcenter="t"/>
            <v:textpath style="font-family:&amp;quot;Times New Roman&amp;quot;;font-size:10pt;v-text-kern:t;mso-text-shadow:auto" string="3"/>
            <w10:wrap type="none"/>
          </v:shape>
        </w:pict>
      </w:r>
      <w:r>
        <w:pict>
          <v:shape style="position:absolute;margin-left:312.526pt;margin-top:65.3359pt;width:12.7273pt;height:10.3373pt;mso-position-horizontal-relative:page;mso-position-vertical-relative:paragraph;z-index:-1325;rotation:249" type="#_x0000_t136" fillcolor="#000000" stroked="f">
            <o:extrusion v:ext="view" autorotationcenter="t"/>
            <v:textpath style="font-family:&amp;quot;Times New Roman&amp;quot;;font-size:10pt;v-text-kern:t;mso-text-shadow:auto" string="SPI"/>
            <w10:wrap type="none"/>
          </v:shape>
        </w:pict>
      </w:r>
      <w:r>
        <w:pict>
          <v:shape style="position:absolute;margin-left:166.92pt;margin-top:52.9781pt;width:49.1878pt;height:10.3902pt;mso-position-horizontal-relative:page;mso-position-vertical-relative:paragraph;z-index:-1323;rotation:316" type="#_x0000_t136" fillcolor="#000000" stroked="f">
            <o:extrusion v:ext="view" autorotationcenter="t"/>
            <v:textpath style="font-family:&amp;quot;Times New Roman&amp;quot;;font-size:10pt;v-text-kern:t;mso-text-shadow:auto" string="Driver slave"/>
            <w10:wrap type="none"/>
          </v:shape>
        </w:pict>
      </w:r>
      <w:r>
        <w:pict>
          <v:shape style="position:absolute;margin-left:198.353pt;margin-top:89.6817pt;width:22.2652pt;height:10.3919pt;mso-position-horizontal-relative:page;mso-position-vertical-relative:paragraph;z-index:-1317;rotation:316" type="#_x0000_t136" fillcolor="#000000" stroked="f">
            <o:extrusion v:ext="view" autorotationcenter="t"/>
            <v:textpath style="font-family:&amp;quot;Times New Roman&amp;quot;;font-size:10pt;v-text-kern:t;mso-text-shadow:auto" string="Động"/>
            <w10:wrap type="none"/>
          </v:shape>
        </w:pict>
      </w:r>
      <w:r>
        <w:pict>
          <v:shape style="position:absolute;margin-left:212.929pt;margin-top:98.3635pt;width:10.4653pt;height:10.357pt;mso-position-horizontal-relative:page;mso-position-vertical-relative:paragraph;z-index:-1316;rotation:316" type="#_x0000_t136" fillcolor="#000000" stroked="f">
            <o:extrusion v:ext="view" autorotationcenter="t"/>
            <v:textpath style="font-family:&amp;quot;Times New Roman&amp;quot;;font-size:10pt;v-text-kern:t;mso-text-shadow:auto" string="cơ"/>
            <w10:wrap type="none"/>
          </v:shape>
        </w:pict>
      </w:r>
      <w:r>
        <w:pict>
          <v:shape style="position:absolute;margin-left:182.816pt;margin-top:115.474pt;width:5.851pt;height:5.19597pt;mso-position-horizontal-relative:page;mso-position-vertical-relative:paragraph;z-index:-1313;rotation:316" type="#_x0000_t136" fillcolor="#000000" stroked="f">
            <o:extrusion v:ext="view" autorotationcenter="t"/>
            <v:textpath style="font-family:&amp;quot;Times New Roman&amp;quot;;font-size:5pt;v-text-kern:t;mso-text-shadow:auto" string="Hệ"/>
            <w10:wrap type="none"/>
          </v:shape>
        </w:pict>
      </w:r>
      <w:r>
        <w:pict>
          <v:shape style="position:absolute;margin-left:183.218pt;margin-top:119.906pt;width:13.8884pt;height:5.1711pt;mso-position-horizontal-relative:page;mso-position-vertical-relative:paragraph;z-index:-1312;rotation:316" type="#_x0000_t136" fillcolor="#000000" stroked="f">
            <o:extrusion v:ext="view" autorotationcenter="t"/>
            <v:textpath style="font-family:&amp;quot;Times New Roman&amp;quot;;font-size:5pt;v-text-kern:t;mso-text-shadow:auto" string="truyền"/>
            <w10:wrap type="none"/>
          </v:shape>
        </w:pict>
      </w:r>
      <w:r>
        <w:pict>
          <v:shape style="position:absolute;margin-left:189.126pt;margin-top:124.231pt;width:10.759pt;height:5.18984pt;mso-position-horizontal-relative:page;mso-position-vertical-relative:paragraph;z-index:-1311;rotation:316" type="#_x0000_t136" fillcolor="#000000" stroked="f">
            <o:extrusion v:ext="view" autorotationcenter="t"/>
            <v:textpath style="font-family:&amp;quot;Times New Roman&amp;quot;;font-size:5pt;v-text-kern:t;mso-text-shadow:auto" string="động"/>
            <w10:wrap type="none"/>
          </v:shape>
        </w:pict>
      </w:r>
      <w:r>
        <w:pict>
          <v:shape style="position:absolute;margin-left:226.4pt;margin-top:69.6677pt;width:16.1077pt;height:6.48012pt;mso-position-horizontal-relative:page;mso-position-vertical-relative:paragraph;z-index:-1310;rotation:316" type="#_x0000_t136" fillcolor="#000000" stroked="f">
            <o:extrusion v:ext="view" autorotationcenter="t"/>
            <v:textpath style="font-family:&amp;quot;Times New Roman&amp;quot;;font-size:6pt;v-text-kern:t;mso-text-shadow:auto" string="Encod"/>
            <w10:wrap type="none"/>
          </v:shape>
        </w:pict>
      </w:r>
      <w:r>
        <w:pict>
          <v:shape style="position:absolute;margin-left:237.077pt;margin-top:75.054pt;width:5.54694pt;height:6.48112pt;mso-position-horizontal-relative:page;mso-position-vertical-relative:paragraph;z-index:-1309;rotation:316" type="#_x0000_t136" fillcolor="#000000" stroked="f">
            <o:extrusion v:ext="view" autorotationcenter="t"/>
            <v:textpath style="font-family:&amp;quot;Times New Roman&amp;quot;;font-size:6pt;v-text-kern:t;mso-text-shadow:auto" string="er"/>
            <w10:wrap type="none"/>
          </v:shape>
        </w:pict>
      </w:r>
      <w:r>
        <w:pict>
          <v:shape style="position:absolute;margin-left:439.301pt;margin-top:640.487pt;width:5.38498pt;height:10.3715pt;mso-position-horizontal-relative:page;mso-position-vertical-relative:page;z-index:-1307;rotation:316" type="#_x0000_t136" fillcolor="#000000" stroked="f">
            <o:extrusion v:ext="view" autorotationcenter="t"/>
            <v:textpath style="font-family:&amp;quot;Times New Roman&amp;quot;;font-size:10pt;v-text-kern:t;mso-text-shadow:auto" string="4"/>
            <w10:wrap type="none"/>
          </v:shape>
        </w:pict>
      </w:r>
      <w:r>
        <w:pict>
          <v:shape style="position:absolute;margin-left:232.995pt;margin-top:16.1654pt;width:12.6733pt;height:10.299pt;mso-position-horizontal-relative:page;mso-position-vertical-relative:paragraph;z-index:-1305;rotation:332" type="#_x0000_t136" fillcolor="#000000" stroked="f">
            <o:extrusion v:ext="view" autorotationcenter="t"/>
            <v:textpath style="font-family:&amp;quot;Times New Roman&amp;quot;;font-size:10pt;v-text-kern:t;mso-text-shadow:auto" string="SPI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37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98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spacing w:val="0"/>
          <w:w w:val="85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3154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Hình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4.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trúc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bot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auto" w:line="277"/>
        <w:ind w:left="160" w:right="561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Master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ọ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n,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ử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lí,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tí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toán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n,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tính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ỗ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h,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ỗ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Driver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ave.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9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6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Driver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slav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iá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ừ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master,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PID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4"/>
        <w:ind w:left="16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điề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cơ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phù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520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VI-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b/>
          <w:spacing w:val="1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Điề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b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b/>
          <w:spacing w:val="3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rob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4</w:t>
      </w:r>
      <w:r>
        <w:rPr>
          <w:rFonts w:cs="Times New Roman" w:hAnsi="Times New Roman" w:eastAsia="Times New Roman" w:ascii="Times New Roman"/>
          <w:b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b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ni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4"/>
        <w:ind w:left="520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1.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Đầ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b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vào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39"/>
        <w:ind w:left="880"/>
      </w:pP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ủa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điề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ồ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tabs>
          <w:tab w:pos="880" w:val="left"/>
        </w:tabs>
        <w:jc w:val="left"/>
        <w:spacing w:before="45" w:lineRule="auto" w:line="275"/>
        <w:ind w:left="880" w:right="349" w:hanging="360"/>
      </w:pPr>
      <w:r>
        <w:pict>
          <v:group style="position:absolute;margin-left:141pt;margin-top:20.4767pt;width:329.75pt;height:249.6pt;mso-position-horizontal-relative:page;mso-position-vertical-relative:paragraph;z-index:-1304" coordorigin="2820,410" coordsize="6595,4992">
            <v:shape type="#_x0000_t75" style="position:absolute;left:2820;top:410;width:6595;height:4992">
              <v:imagedata o:title="" r:id="rId47"/>
            </v:shape>
            <v:group style="position:absolute;left:6671;top:2573;width:154;height:0" coordorigin="6671,2573" coordsize="154,0">
              <v:shape style="position:absolute;left:6671;top:2573;width:154;height:0" coordorigin="6671,2573" coordsize="154,0" path="m6671,2573l6825,2573e" filled="f" stroked="t" strokeweight="0.82pt" strokecolor="#000000">
                <v:path arrowok="t"/>
              </v:shape>
              <v:group style="position:absolute;left:6688;top:3285;width:154;height:0" coordorigin="6688,3285" coordsize="154,0">
                <v:shape style="position:absolute;left:6688;top:3285;width:154;height:0" coordorigin="6688,3285" coordsize="154,0" path="m6688,3285l6841,3285e" filled="f" stroked="t" strokeweight="0.82pt" strokecolor="#000000">
                  <v:path arrowok="t"/>
                </v:shape>
                <v:group style="position:absolute;left:6688;top:3999;width:154;height:0" coordorigin="6688,3999" coordsize="154,0">
                  <v:shape style="position:absolute;left:6688;top:3999;width:154;height:0" coordorigin="6688,3999" coordsize="154,0" path="m6688,3999l6841,3999e" filled="f" stroked="t" strokeweight="0.82pt" strokecolor="#000000">
                    <v:path arrowok="t"/>
                  </v:shape>
                  <v:group style="position:absolute;left:6671;top:4711;width:154;height:0" coordorigin="6671,4711" coordsize="154,0">
                    <v:shape style="position:absolute;left:6671;top:4711;width:154;height:0" coordorigin="6671,4711" coordsize="154,0" path="m6671,4711l6825,4711e" filled="f" stroked="t" strokeweight="0.81997pt" strokecolor="#000000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ab/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Góc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spacing w:val="6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u: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góc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ển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robot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ọa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ắ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thân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"/>
        <w:ind w:left="52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êu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spacing w:val="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robot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nhanh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6"/>
        <w:ind w:left="52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xo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spacing w:val="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robot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nhanh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51"/>
        <w:ind w:left="520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2.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Đầ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b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ra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37"/>
        <w:ind w:left="88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ỗ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ủa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robot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áp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ầu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Cambria Math" w:hAnsi="Cambria Math" w:eastAsia="Cambria Math" w:ascii="Cambria Math"/>
          <w:sz w:val="22"/>
          <w:szCs w:val="22"/>
        </w:rPr>
        <w:jc w:val="center"/>
        <w:spacing w:lineRule="exact" w:line="1100"/>
        <w:ind w:left="4694" w:right="4010"/>
      </w:pPr>
      <w:r>
        <w:rPr>
          <w:rFonts w:cs="Cambria Math" w:hAnsi="Cambria Math" w:eastAsia="Cambria Math" w:ascii="Cambria Math"/>
          <w:spacing w:val="0"/>
          <w:w w:val="100"/>
          <w:position w:val="32"/>
          <w:sz w:val="22"/>
          <w:szCs w:val="22"/>
        </w:rPr>
        <w:t>(</w:t>
      </w:r>
      <w:r>
        <w:rPr>
          <w:rFonts w:cs="Cambria Math" w:hAnsi="Cambria Math" w:eastAsia="Cambria Math" w:ascii="Cambria Math"/>
          <w:spacing w:val="0"/>
          <w:w w:val="100"/>
          <w:position w:val="32"/>
          <w:sz w:val="22"/>
          <w:szCs w:val="22"/>
        </w:rPr>
        <w:t>             </w:t>
      </w:r>
      <w:r>
        <w:rPr>
          <w:rFonts w:cs="Cambria Math" w:hAnsi="Cambria Math" w:eastAsia="Cambria Math" w:ascii="Cambria Math"/>
          <w:spacing w:val="45"/>
          <w:w w:val="100"/>
          <w:position w:val="32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19"/>
          <w:position w:val="32"/>
          <w:sz w:val="22"/>
          <w:szCs w:val="22"/>
        </w:rPr>
        <w:t>)</w:t>
      </w:r>
      <w:r>
        <w:rPr>
          <w:rFonts w:cs="Cambria Math" w:hAnsi="Cambria Math" w:eastAsia="Cambria Math" w:ascii="Cambria Math"/>
          <w:spacing w:val="0"/>
          <w:w w:val="100"/>
          <w:position w:val="0"/>
          <w:sz w:val="22"/>
          <w:szCs w:val="22"/>
        </w:rPr>
      </w:r>
    </w:p>
    <w:p>
      <w:pPr>
        <w:rPr>
          <w:rFonts w:cs="Cambria Math" w:hAnsi="Cambria Math" w:eastAsia="Cambria Math" w:ascii="Cambria Math"/>
          <w:sz w:val="22"/>
          <w:szCs w:val="22"/>
        </w:rPr>
        <w:jc w:val="center"/>
        <w:spacing w:lineRule="exact" w:line="700"/>
        <w:ind w:left="4711" w:right="3991"/>
      </w:pPr>
      <w:r>
        <w:rPr>
          <w:rFonts w:cs="Cambria Math" w:hAnsi="Cambria Math" w:eastAsia="Cambria Math" w:ascii="Cambria Math"/>
          <w:spacing w:val="0"/>
          <w:w w:val="100"/>
          <w:position w:val="40"/>
          <w:sz w:val="22"/>
          <w:szCs w:val="22"/>
        </w:rPr>
        <w:t>(</w:t>
      </w:r>
      <w:r>
        <w:rPr>
          <w:rFonts w:cs="Cambria Math" w:hAnsi="Cambria Math" w:eastAsia="Cambria Math" w:ascii="Cambria Math"/>
          <w:spacing w:val="0"/>
          <w:w w:val="100"/>
          <w:position w:val="40"/>
          <w:sz w:val="22"/>
          <w:szCs w:val="22"/>
        </w:rPr>
        <w:t>             </w:t>
      </w:r>
      <w:r>
        <w:rPr>
          <w:rFonts w:cs="Cambria Math" w:hAnsi="Cambria Math" w:eastAsia="Cambria Math" w:ascii="Cambria Math"/>
          <w:spacing w:val="47"/>
          <w:w w:val="100"/>
          <w:position w:val="40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19"/>
          <w:position w:val="40"/>
          <w:sz w:val="22"/>
          <w:szCs w:val="22"/>
        </w:rPr>
        <w:t>)</w:t>
      </w:r>
      <w:r>
        <w:rPr>
          <w:rFonts w:cs="Cambria Math" w:hAnsi="Cambria Math" w:eastAsia="Cambria Math" w:ascii="Cambria Math"/>
          <w:spacing w:val="0"/>
          <w:w w:val="100"/>
          <w:position w:val="0"/>
          <w:sz w:val="22"/>
          <w:szCs w:val="22"/>
        </w:rPr>
      </w:r>
    </w:p>
    <w:p>
      <w:pPr>
        <w:rPr>
          <w:rFonts w:cs="Cambria Math" w:hAnsi="Cambria Math" w:eastAsia="Cambria Math" w:ascii="Cambria Math"/>
          <w:sz w:val="22"/>
          <w:szCs w:val="22"/>
        </w:rPr>
        <w:jc w:val="center"/>
        <w:spacing w:lineRule="exact" w:line="700"/>
        <w:ind w:left="4711" w:right="3991"/>
      </w:pPr>
      <w:r>
        <w:rPr>
          <w:rFonts w:cs="Cambria Math" w:hAnsi="Cambria Math" w:eastAsia="Cambria Math" w:ascii="Cambria Math"/>
          <w:spacing w:val="0"/>
          <w:w w:val="100"/>
          <w:position w:val="40"/>
          <w:sz w:val="22"/>
          <w:szCs w:val="22"/>
        </w:rPr>
        <w:t>(</w:t>
      </w:r>
      <w:r>
        <w:rPr>
          <w:rFonts w:cs="Cambria Math" w:hAnsi="Cambria Math" w:eastAsia="Cambria Math" w:ascii="Cambria Math"/>
          <w:spacing w:val="0"/>
          <w:w w:val="100"/>
          <w:position w:val="40"/>
          <w:sz w:val="22"/>
          <w:szCs w:val="22"/>
        </w:rPr>
        <w:t>             </w:t>
      </w:r>
      <w:r>
        <w:rPr>
          <w:rFonts w:cs="Cambria Math" w:hAnsi="Cambria Math" w:eastAsia="Cambria Math" w:ascii="Cambria Math"/>
          <w:spacing w:val="47"/>
          <w:w w:val="100"/>
          <w:position w:val="40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19"/>
          <w:position w:val="40"/>
          <w:sz w:val="22"/>
          <w:szCs w:val="22"/>
        </w:rPr>
        <w:t>)</w:t>
      </w:r>
      <w:r>
        <w:rPr>
          <w:rFonts w:cs="Cambria Math" w:hAnsi="Cambria Math" w:eastAsia="Cambria Math" w:ascii="Cambria Math"/>
          <w:spacing w:val="0"/>
          <w:w w:val="100"/>
          <w:position w:val="0"/>
          <w:sz w:val="22"/>
          <w:szCs w:val="22"/>
        </w:rPr>
      </w:r>
    </w:p>
    <w:p>
      <w:pPr>
        <w:rPr>
          <w:rFonts w:cs="Cambria Math" w:hAnsi="Cambria Math" w:eastAsia="Cambria Math" w:ascii="Cambria Math"/>
          <w:sz w:val="22"/>
          <w:szCs w:val="22"/>
        </w:rPr>
        <w:jc w:val="center"/>
        <w:spacing w:lineRule="exact" w:line="640"/>
        <w:ind w:left="4694" w:right="4010"/>
      </w:pPr>
      <w:r>
        <w:rPr>
          <w:rFonts w:cs="Cambria Math" w:hAnsi="Cambria Math" w:eastAsia="Cambria Math" w:ascii="Cambria Math"/>
          <w:spacing w:val="0"/>
          <w:w w:val="100"/>
          <w:position w:val="35"/>
          <w:sz w:val="22"/>
          <w:szCs w:val="22"/>
        </w:rPr>
        <w:t>(</w:t>
      </w:r>
      <w:r>
        <w:rPr>
          <w:rFonts w:cs="Cambria Math" w:hAnsi="Cambria Math" w:eastAsia="Cambria Math" w:ascii="Cambria Math"/>
          <w:spacing w:val="0"/>
          <w:w w:val="100"/>
          <w:position w:val="35"/>
          <w:sz w:val="22"/>
          <w:szCs w:val="22"/>
        </w:rPr>
        <w:t>             </w:t>
      </w:r>
      <w:r>
        <w:rPr>
          <w:rFonts w:cs="Cambria Math" w:hAnsi="Cambria Math" w:eastAsia="Cambria Math" w:ascii="Cambria Math"/>
          <w:spacing w:val="45"/>
          <w:w w:val="100"/>
          <w:position w:val="35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19"/>
          <w:position w:val="35"/>
          <w:sz w:val="22"/>
          <w:szCs w:val="22"/>
        </w:rPr>
        <w:t>)</w:t>
      </w:r>
      <w:r>
        <w:rPr>
          <w:rFonts w:cs="Cambria Math" w:hAnsi="Cambria Math" w:eastAsia="Cambria Math" w:ascii="Cambria Math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00"/>
        <w:ind w:left="160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6"/>
          <w:w w:val="100"/>
          <w:position w:val="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6"/>
          <w:szCs w:val="26"/>
        </w:rPr>
        <w:t>đó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rFonts w:cs="Cambria Math" w:hAnsi="Cambria Math" w:eastAsia="Cambria Math" w:ascii="Cambria Math"/>
          <w:sz w:val="22"/>
          <w:szCs w:val="22"/>
        </w:rPr>
        <w:jc w:val="left"/>
        <w:spacing w:lineRule="exact" w:line="920"/>
        <w:ind w:left="427"/>
      </w:pPr>
      <w:r>
        <w:rPr>
          <w:rFonts w:cs="Times New Roman" w:hAnsi="Times New Roman" w:eastAsia="Times New Roman" w:ascii="Times New Roman"/>
          <w:spacing w:val="0"/>
          <w:w w:val="100"/>
          <w:position w:val="25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2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5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25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position w:val="25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position w:val="2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5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25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position w:val="25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position w:val="2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5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position w:val="25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spacing w:val="0"/>
          <w:w w:val="100"/>
          <w:position w:val="25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2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5"/>
          <w:sz w:val="26"/>
          <w:szCs w:val="26"/>
        </w:rPr>
        <w:t>bánh</w:t>
      </w:r>
      <w:r>
        <w:rPr>
          <w:rFonts w:cs="Times New Roman" w:hAnsi="Times New Roman" w:eastAsia="Times New Roman" w:ascii="Times New Roman"/>
          <w:spacing w:val="-5"/>
          <w:w w:val="100"/>
          <w:position w:val="2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25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2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25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-2"/>
          <w:w w:val="100"/>
          <w:position w:val="2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5"/>
          <w:sz w:val="26"/>
          <w:szCs w:val="26"/>
        </w:rPr>
        <w:t>x,</w:t>
      </w:r>
      <w:r>
        <w:rPr>
          <w:rFonts w:cs="Times New Roman" w:hAnsi="Times New Roman" w:eastAsia="Times New Roman" w:ascii="Times New Roman"/>
          <w:spacing w:val="-2"/>
          <w:w w:val="100"/>
          <w:position w:val="2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5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position w:val="2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5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-3"/>
          <w:w w:val="100"/>
          <w:position w:val="2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5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0"/>
          <w:w w:val="100"/>
          <w:position w:val="25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-2"/>
          <w:w w:val="100"/>
          <w:position w:val="2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25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25"/>
          <w:sz w:val="26"/>
          <w:szCs w:val="26"/>
        </w:rPr>
        <w:t>rong</w:t>
      </w:r>
      <w:r>
        <w:rPr>
          <w:rFonts w:cs="Times New Roman" w:hAnsi="Times New Roman" w:eastAsia="Times New Roman" w:ascii="Times New Roman"/>
          <w:spacing w:val="-5"/>
          <w:w w:val="100"/>
          <w:position w:val="25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5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position w:val="25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25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25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position w:val="25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position w:val="25"/>
          <w:sz w:val="26"/>
          <w:szCs w:val="26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26"/>
          <w:sz w:val="22"/>
          <w:szCs w:val="22"/>
        </w:rPr>
        <w:t>[</w:t>
      </w:r>
      <w:r>
        <w:rPr>
          <w:rFonts w:cs="Cambria Math" w:hAnsi="Cambria Math" w:eastAsia="Cambria Math" w:ascii="Cambria Math"/>
          <w:spacing w:val="0"/>
          <w:w w:val="100"/>
          <w:position w:val="26"/>
          <w:sz w:val="22"/>
          <w:szCs w:val="22"/>
        </w:rPr>
        <w:t>           </w:t>
      </w:r>
      <w:r>
        <w:rPr>
          <w:rFonts w:cs="Cambria Math" w:hAnsi="Cambria Math" w:eastAsia="Cambria Math" w:ascii="Cambria Math"/>
          <w:spacing w:val="7"/>
          <w:w w:val="100"/>
          <w:position w:val="26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26"/>
          <w:sz w:val="22"/>
          <w:szCs w:val="22"/>
        </w:rPr>
        <w:t>]</w:t>
      </w:r>
      <w:r>
        <w:rPr>
          <w:rFonts w:cs="Cambria Math" w:hAnsi="Cambria Math" w:eastAsia="Cambria Math" w:ascii="Cambria Math"/>
          <w:spacing w:val="0"/>
          <w:w w:val="100"/>
          <w:position w:val="0"/>
          <w:sz w:val="22"/>
          <w:szCs w:val="22"/>
        </w:rPr>
      </w:r>
    </w:p>
    <w:p>
      <w:pPr>
        <w:rPr>
          <w:rFonts w:cs="Cambria Math" w:hAnsi="Cambria Math" w:eastAsia="Cambria Math" w:ascii="Cambria Math"/>
          <w:sz w:val="22"/>
          <w:szCs w:val="22"/>
        </w:rPr>
        <w:jc w:val="left"/>
        <w:spacing w:lineRule="exact" w:line="540"/>
        <w:ind w:left="436"/>
      </w:pP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position w:val="3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position w:val="3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32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3"/>
          <w:w w:val="100"/>
          <w:position w:val="3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3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3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position w:val="32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3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32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obot,</w:t>
      </w:r>
      <w:r>
        <w:rPr>
          <w:rFonts w:cs="Times New Roman" w:hAnsi="Times New Roman" w:eastAsia="Times New Roman" w:ascii="Times New Roman"/>
          <w:spacing w:val="-6"/>
          <w:w w:val="100"/>
          <w:position w:val="3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-3"/>
          <w:w w:val="100"/>
          <w:position w:val="3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position w:val="32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-2"/>
          <w:w w:val="100"/>
          <w:position w:val="3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3"/>
          <w:w w:val="100"/>
          <w:position w:val="3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kho</w:t>
      </w:r>
      <w:r>
        <w:rPr>
          <w:rFonts w:cs="Times New Roman" w:hAnsi="Times New Roman" w:eastAsia="Times New Roman" w:ascii="Times New Roman"/>
          <w:spacing w:val="3"/>
          <w:w w:val="100"/>
          <w:position w:val="32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8"/>
          <w:w w:val="100"/>
          <w:position w:val="32"/>
          <w:sz w:val="26"/>
          <w:szCs w:val="26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33"/>
          <w:sz w:val="22"/>
          <w:szCs w:val="22"/>
        </w:rPr>
        <w:t>[</w:t>
      </w:r>
      <w:r>
        <w:rPr>
          <w:rFonts w:cs="Cambria Math" w:hAnsi="Cambria Math" w:eastAsia="Cambria Math" w:ascii="Cambria Math"/>
          <w:spacing w:val="0"/>
          <w:w w:val="100"/>
          <w:position w:val="33"/>
          <w:sz w:val="22"/>
          <w:szCs w:val="22"/>
        </w:rPr>
        <w:t>           </w:t>
      </w:r>
      <w:r>
        <w:rPr>
          <w:rFonts w:cs="Cambria Math" w:hAnsi="Cambria Math" w:eastAsia="Cambria Math" w:ascii="Cambria Math"/>
          <w:spacing w:val="7"/>
          <w:w w:val="100"/>
          <w:position w:val="33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33"/>
          <w:sz w:val="22"/>
          <w:szCs w:val="22"/>
        </w:rPr>
        <w:t>]</w:t>
      </w:r>
      <w:r>
        <w:rPr>
          <w:rFonts w:cs="Cambria Math" w:hAnsi="Cambria Math" w:eastAsia="Cambria Math" w:ascii="Cambria Math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540"/>
        <w:ind w:left="420"/>
      </w:pP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góc</w:t>
      </w:r>
      <w:r>
        <w:rPr>
          <w:rFonts w:cs="Times New Roman" w:hAnsi="Times New Roman" w:eastAsia="Times New Roman" w:ascii="Times New Roman"/>
          <w:spacing w:val="-4"/>
          <w:w w:val="100"/>
          <w:position w:val="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position w:val="33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position w:val="33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position w:val="33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ển</w:t>
      </w:r>
      <w:r>
        <w:rPr>
          <w:rFonts w:cs="Times New Roman" w:hAnsi="Times New Roman" w:eastAsia="Times New Roman" w:ascii="Times New Roman"/>
          <w:spacing w:val="-8"/>
          <w:w w:val="100"/>
          <w:position w:val="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position w:val="33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3"/>
          <w:w w:val="100"/>
          <w:position w:val="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33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3"/>
          <w:w w:val="100"/>
          <w:position w:val="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ti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n,</w:t>
      </w:r>
      <w:r>
        <w:rPr>
          <w:rFonts w:cs="Times New Roman" w:hAnsi="Times New Roman" w:eastAsia="Times New Roman" w:ascii="Times New Roman"/>
          <w:spacing w:val="-3"/>
          <w:w w:val="100"/>
          <w:position w:val="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33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iá</w:t>
      </w:r>
      <w:r>
        <w:rPr>
          <w:rFonts w:cs="Times New Roman" w:hAnsi="Times New Roman" w:eastAsia="Times New Roman" w:ascii="Times New Roman"/>
          <w:spacing w:val="-3"/>
          <w:w w:val="100"/>
          <w:position w:val="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-2"/>
          <w:w w:val="100"/>
          <w:position w:val="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position w:val="3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position w:val="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33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position w:val="33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6"/>
          <w:w w:val="100"/>
          <w:position w:val="33"/>
          <w:sz w:val="26"/>
          <w:szCs w:val="26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33"/>
          <w:sz w:val="22"/>
          <w:szCs w:val="22"/>
        </w:rPr>
        <w:t>[</w:t>
      </w:r>
      <w:r>
        <w:rPr>
          <w:rFonts w:cs="Cambria Math" w:hAnsi="Cambria Math" w:eastAsia="Cambria Math" w:ascii="Cambria Math"/>
          <w:spacing w:val="0"/>
          <w:w w:val="100"/>
          <w:position w:val="33"/>
          <w:sz w:val="22"/>
          <w:szCs w:val="22"/>
        </w:rPr>
        <w:t>          </w:t>
      </w:r>
      <w:r>
        <w:rPr>
          <w:rFonts w:cs="Cambria Math" w:hAnsi="Cambria Math" w:eastAsia="Cambria Math" w:ascii="Cambria Math"/>
          <w:spacing w:val="14"/>
          <w:w w:val="100"/>
          <w:position w:val="33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33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(</w:t>
      </w:r>
      <w:r>
        <w:rPr>
          <w:rFonts w:cs="Cambria Math" w:hAnsi="Cambria Math" w:eastAsia="Cambria Math" w:ascii="Cambria Math"/>
          <w:spacing w:val="0"/>
          <w:w w:val="100"/>
          <w:position w:val="33"/>
          <w:sz w:val="22"/>
          <w:szCs w:val="22"/>
        </w:rPr>
        <w:t>[</w:t>
      </w:r>
      <w:r>
        <w:rPr>
          <w:rFonts w:cs="Cambria Math" w:hAnsi="Cambria Math" w:eastAsia="Cambria Math" w:ascii="Cambria Math"/>
          <w:spacing w:val="0"/>
          <w:w w:val="100"/>
          <w:position w:val="33"/>
          <w:sz w:val="22"/>
          <w:szCs w:val="22"/>
        </w:rPr>
        <w:t>               </w:t>
      </w:r>
      <w:r>
        <w:rPr>
          <w:rFonts w:cs="Cambria Math" w:hAnsi="Cambria Math" w:eastAsia="Cambria Math" w:ascii="Cambria Math"/>
          <w:spacing w:val="4"/>
          <w:w w:val="100"/>
          <w:position w:val="33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33"/>
          <w:sz w:val="22"/>
          <w:szCs w:val="22"/>
        </w:rPr>
        <w:t>]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rFonts w:cs="Cambria Math" w:hAnsi="Cambria Math" w:eastAsia="Cambria Math" w:ascii="Cambria Math"/>
          <w:sz w:val="22"/>
          <w:szCs w:val="22"/>
        </w:rPr>
        <w:jc w:val="left"/>
        <w:spacing w:lineRule="exact" w:line="540"/>
        <w:ind w:left="434"/>
      </w:pP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position w:val="3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position w:val="3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32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position w:val="3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10"/>
          <w:w w:val="100"/>
          <w:position w:val="3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3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position w:val="3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32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position w:val="32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ot,</w:t>
      </w:r>
      <w:r>
        <w:rPr>
          <w:rFonts w:cs="Times New Roman" w:hAnsi="Times New Roman" w:eastAsia="Times New Roman" w:ascii="Times New Roman"/>
          <w:spacing w:val="-6"/>
          <w:w w:val="100"/>
          <w:position w:val="3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-3"/>
          <w:w w:val="100"/>
          <w:position w:val="3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32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-2"/>
          <w:w w:val="100"/>
          <w:position w:val="3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position w:val="32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ong</w:t>
      </w:r>
      <w:r>
        <w:rPr>
          <w:rFonts w:cs="Times New Roman" w:hAnsi="Times New Roman" w:eastAsia="Times New Roman" w:ascii="Times New Roman"/>
          <w:spacing w:val="-5"/>
          <w:w w:val="100"/>
          <w:position w:val="3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position w:val="32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position w:val="32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position w:val="32"/>
          <w:sz w:val="26"/>
          <w:szCs w:val="26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33"/>
          <w:sz w:val="22"/>
          <w:szCs w:val="22"/>
        </w:rPr>
        <w:t>[</w:t>
      </w:r>
      <w:r>
        <w:rPr>
          <w:rFonts w:cs="Cambria Math" w:hAnsi="Cambria Math" w:eastAsia="Cambria Math" w:ascii="Cambria Math"/>
          <w:spacing w:val="0"/>
          <w:w w:val="100"/>
          <w:position w:val="33"/>
          <w:sz w:val="22"/>
          <w:szCs w:val="22"/>
        </w:rPr>
        <w:t>           </w:t>
      </w:r>
      <w:r>
        <w:rPr>
          <w:rFonts w:cs="Cambria Math" w:hAnsi="Cambria Math" w:eastAsia="Cambria Math" w:ascii="Cambria Math"/>
          <w:spacing w:val="7"/>
          <w:w w:val="100"/>
          <w:position w:val="33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33"/>
          <w:sz w:val="22"/>
          <w:szCs w:val="22"/>
        </w:rPr>
        <w:t>]</w:t>
      </w:r>
      <w:r>
        <w:rPr>
          <w:rFonts w:cs="Cambria Math" w:hAnsi="Cambria Math" w:eastAsia="Cambria Math" w:ascii="Cambria Math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160"/>
        <w:ind w:left="160"/>
      </w:pPr>
      <w:r>
        <w:rPr>
          <w:rFonts w:cs="Times New Roman" w:hAnsi="Times New Roman" w:eastAsia="Times New Roman" w:ascii="Times New Roman"/>
          <w:spacing w:val="0"/>
          <w:w w:val="100"/>
          <w:position w:val="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6"/>
          <w:szCs w:val="26"/>
        </w:rPr>
        <w:t>ỗ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position w:val="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6"/>
          <w:szCs w:val="26"/>
        </w:rPr>
        <w:t>công</w:t>
      </w:r>
      <w:r>
        <w:rPr>
          <w:rFonts w:cs="Times New Roman" w:hAnsi="Times New Roman" w:eastAsia="Times New Roman" w:ascii="Times New Roman"/>
          <w:spacing w:val="-5"/>
          <w:w w:val="100"/>
          <w:position w:val="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position w:val="2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position w:val="2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position w:val="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6"/>
          <w:szCs w:val="26"/>
        </w:rPr>
        <w:t>trên</w:t>
      </w:r>
      <w:r>
        <w:rPr>
          <w:rFonts w:cs="Times New Roman" w:hAnsi="Times New Roman" w:eastAsia="Times New Roman" w:ascii="Times New Roman"/>
          <w:spacing w:val="-4"/>
          <w:w w:val="100"/>
          <w:position w:val="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position w:val="2"/>
          <w:sz w:val="26"/>
          <w:szCs w:val="26"/>
        </w:rPr>
        <w:t>ồ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position w:val="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position w:val="2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position w:val="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6"/>
          <w:szCs w:val="26"/>
        </w:rPr>
        <w:t>hính: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rFonts w:cs="Cambria Math" w:hAnsi="Cambria Math" w:eastAsia="Cambria Math" w:ascii="Cambria Math"/>
          <w:sz w:val="22"/>
          <w:szCs w:val="22"/>
        </w:rPr>
        <w:jc w:val="left"/>
        <w:spacing w:lineRule="exact" w:line="1060"/>
        <w:ind w:left="520"/>
        <w:sectPr>
          <w:pgMar w:header="715" w:footer="1186" w:top="900" w:bottom="280" w:left="1280" w:right="1260"/>
          <w:pgSz w:w="12240" w:h="15840"/>
        </w:sectPr>
      </w:pPr>
      <w:r>
        <w:pict>
          <v:group style="position:absolute;margin-left:361.39pt;margin-top:23.228pt;width:5.28pt;height:0pt;mso-position-horizontal-relative:page;mso-position-vertical-relative:paragraph;z-index:-1303" coordorigin="7228,465" coordsize="106,0">
            <v:shape style="position:absolute;left:7228;top:465;width:106;height:0" coordorigin="7228,465" coordsize="106,0" path="m7228,465l7333,465e" filled="f" stroked="t" strokeweight="0.82003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spacing w:val="13"/>
          <w:w w:val="100"/>
          <w:position w:val="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ần</w:t>
      </w:r>
      <w:r>
        <w:rPr>
          <w:rFonts w:cs="Times New Roman" w:hAnsi="Times New Roman" w:eastAsia="Times New Roman" w:ascii="Times New Roman"/>
          <w:spacing w:val="-5"/>
          <w:w w:val="100"/>
          <w:position w:val="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tác</w:t>
      </w:r>
      <w:r>
        <w:rPr>
          <w:rFonts w:cs="Times New Roman" w:hAnsi="Times New Roman" w:eastAsia="Times New Roman" w:ascii="Times New Roman"/>
          <w:spacing w:val="-3"/>
          <w:w w:val="100"/>
          <w:position w:val="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position w:val="33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position w:val="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position w:val="33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position w:val="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tính</w:t>
      </w:r>
      <w:r>
        <w:rPr>
          <w:rFonts w:cs="Times New Roman" w:hAnsi="Times New Roman" w:eastAsia="Times New Roman" w:ascii="Times New Roman"/>
          <w:spacing w:val="-5"/>
          <w:w w:val="100"/>
          <w:position w:val="33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ti</w:t>
      </w:r>
      <w:r>
        <w:rPr>
          <w:rFonts w:cs="Times New Roman" w:hAnsi="Times New Roman" w:eastAsia="Times New Roman" w:ascii="Times New Roman"/>
          <w:spacing w:val="3"/>
          <w:w w:val="100"/>
          <w:position w:val="33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33"/>
          <w:sz w:val="26"/>
          <w:szCs w:val="26"/>
        </w:rPr>
        <w:t>          </w:t>
      </w:r>
      <w:r>
        <w:rPr>
          <w:rFonts w:cs="Times New Roman" w:hAnsi="Times New Roman" w:eastAsia="Times New Roman" w:ascii="Times New Roman"/>
          <w:spacing w:val="30"/>
          <w:w w:val="100"/>
          <w:position w:val="33"/>
          <w:sz w:val="26"/>
          <w:szCs w:val="26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33"/>
          <w:sz w:val="22"/>
          <w:szCs w:val="22"/>
        </w:rPr>
        <w:t>(</w:t>
      </w:r>
      <w:r>
        <w:rPr>
          <w:rFonts w:cs="Cambria Math" w:hAnsi="Cambria Math" w:eastAsia="Cambria Math" w:ascii="Cambria Math"/>
          <w:spacing w:val="0"/>
          <w:w w:val="100"/>
          <w:position w:val="33"/>
          <w:sz w:val="22"/>
          <w:szCs w:val="22"/>
        </w:rPr>
        <w:t>            </w:t>
      </w:r>
      <w:r>
        <w:rPr>
          <w:rFonts w:cs="Cambria Math" w:hAnsi="Cambria Math" w:eastAsia="Cambria Math" w:ascii="Cambria Math"/>
          <w:spacing w:val="45"/>
          <w:w w:val="100"/>
          <w:position w:val="33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18"/>
          <w:position w:val="33"/>
          <w:sz w:val="22"/>
          <w:szCs w:val="22"/>
        </w:rPr>
        <w:t>)</w:t>
      </w:r>
      <w:r>
        <w:rPr>
          <w:rFonts w:cs="Cambria Math" w:hAnsi="Cambria Math" w:eastAsia="Cambria Math" w:ascii="Cambria Math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52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ần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xo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auto" w:line="277"/>
        <w:ind w:left="160" w:right="43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ỉ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ằ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ù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điề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ặ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ễ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hình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du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g.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CLB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obot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ử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ác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Cambria Math" w:hAnsi="Cambria Math" w:eastAsia="Cambria Math" w:ascii="Cambria Math"/>
          <w:sz w:val="22"/>
          <w:szCs w:val="22"/>
        </w:rPr>
        <w:jc w:val="left"/>
        <w:spacing w:lineRule="exact" w:line="640"/>
        <w:ind w:left="160"/>
      </w:pPr>
      <w:r>
        <w:rPr>
          <w:rFonts w:cs="Cambria Math" w:hAnsi="Cambria Math" w:eastAsia="Cambria Math" w:ascii="Cambria Math"/>
          <w:spacing w:val="0"/>
          <w:w w:val="100"/>
          <w:position w:val="31"/>
          <w:sz w:val="22"/>
          <w:szCs w:val="22"/>
        </w:rPr>
        <w:t>[</w:t>
      </w:r>
      <w:r>
        <w:rPr>
          <w:rFonts w:cs="Cambria Math" w:hAnsi="Cambria Math" w:eastAsia="Cambria Math" w:ascii="Cambria Math"/>
          <w:spacing w:val="0"/>
          <w:w w:val="100"/>
          <w:position w:val="31"/>
          <w:sz w:val="22"/>
          <w:szCs w:val="22"/>
        </w:rPr>
        <w:t>                                  </w:t>
      </w:r>
      <w:r>
        <w:rPr>
          <w:rFonts w:cs="Cambria Math" w:hAnsi="Cambria Math" w:eastAsia="Cambria Math" w:ascii="Cambria Math"/>
          <w:spacing w:val="45"/>
          <w:w w:val="100"/>
          <w:position w:val="31"/>
          <w:sz w:val="22"/>
          <w:szCs w:val="22"/>
        </w:rPr>
        <w:t> </w:t>
      </w:r>
      <w:r>
        <w:rPr>
          <w:rFonts w:cs="Cambria Math" w:hAnsi="Cambria Math" w:eastAsia="Cambria Math" w:ascii="Cambria Math"/>
          <w:spacing w:val="0"/>
          <w:w w:val="100"/>
          <w:position w:val="31"/>
          <w:sz w:val="22"/>
          <w:szCs w:val="22"/>
        </w:rPr>
        <w:t>]</w:t>
      </w:r>
      <w:r>
        <w:rPr>
          <w:rFonts w:cs="Cambria Math" w:hAnsi="Cambria Math" w:eastAsia="Cambria Math" w:ascii="Cambria Math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160"/>
        <w:ind w:left="520"/>
      </w:pPr>
      <w:r>
        <w:rPr>
          <w:rFonts w:cs="Times New Roman" w:hAnsi="Times New Roman" w:eastAsia="Times New Roman" w:ascii="Times New Roman"/>
          <w:b/>
          <w:spacing w:val="0"/>
          <w:w w:val="100"/>
          <w:position w:val="2"/>
          <w:sz w:val="26"/>
          <w:szCs w:val="26"/>
        </w:rPr>
        <w:t>3.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34"/>
          <w:w w:val="100"/>
          <w:position w:val="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2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2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b/>
          <w:spacing w:val="-9"/>
          <w:w w:val="100"/>
          <w:position w:val="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2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2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2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2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2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b/>
          <w:spacing w:val="-10"/>
          <w:w w:val="100"/>
          <w:position w:val="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2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2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b/>
          <w:spacing w:val="-5"/>
          <w:w w:val="100"/>
          <w:position w:val="2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2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2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2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2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22"/>
          <w:szCs w:val="22"/>
        </w:rPr>
        <w:jc w:val="left"/>
        <w:spacing w:before="1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6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vì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minh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tác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ì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ợp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nghi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6"/>
        <w:ind w:left="16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tính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đúng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đắ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ông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6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TH1: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       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        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        </w:t>
      </w:r>
      <w:r>
        <w:rPr>
          <w:rFonts w:cs="Times New Roman" w:hAnsi="Times New Roman" w:eastAsia="Times New Roman" w:ascii="Times New Roman"/>
          <w:spacing w:val="2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robot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ẳ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6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Cambria Math" w:hAnsi="Cambria Math" w:eastAsia="Cambria Math" w:ascii="Cambria Math"/>
          <w:sz w:val="22"/>
          <w:szCs w:val="22"/>
        </w:rPr>
        <w:jc w:val="center"/>
        <w:spacing w:lineRule="exact" w:line="540"/>
        <w:ind w:left="4953" w:right="4529"/>
      </w:pPr>
      <w:r>
        <w:rPr>
          <w:rFonts w:cs="Cambria Math" w:hAnsi="Cambria Math" w:eastAsia="Cambria Math" w:ascii="Cambria Math"/>
          <w:spacing w:val="0"/>
          <w:w w:val="100"/>
          <w:position w:val="-7"/>
          <w:sz w:val="22"/>
          <w:szCs w:val="22"/>
        </w:rPr>
        <w:t>√</w:t>
      </w:r>
      <w:r>
        <w:rPr>
          <w:rFonts w:cs="Cambria Math" w:hAnsi="Cambria Math" w:eastAsia="Cambria Math" w:ascii="Cambria Math"/>
          <w:spacing w:val="0"/>
          <w:w w:val="100"/>
          <w:position w:val="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 Math" w:hAnsi="Cambria Math" w:eastAsia="Cambria Math" w:ascii="Cambria Math"/>
          <w:sz w:val="22"/>
          <w:szCs w:val="22"/>
        </w:rPr>
        <w:jc w:val="center"/>
        <w:spacing w:lineRule="exact" w:line="280"/>
        <w:ind w:left="4953" w:right="4529"/>
      </w:pPr>
      <w:r>
        <w:rPr>
          <w:rFonts w:cs="Cambria Math" w:hAnsi="Cambria Math" w:eastAsia="Cambria Math" w:ascii="Cambria Math"/>
          <w:spacing w:val="0"/>
          <w:w w:val="100"/>
          <w:position w:val="-1"/>
          <w:sz w:val="22"/>
          <w:szCs w:val="22"/>
        </w:rPr>
        <w:t>√</w:t>
      </w:r>
      <w:r>
        <w:rPr>
          <w:rFonts w:cs="Cambria Math" w:hAnsi="Cambria Math" w:eastAsia="Cambria Math" w:ascii="Cambria Math"/>
          <w:spacing w:val="0"/>
          <w:w w:val="100"/>
          <w:position w:val="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 Math" w:hAnsi="Cambria Math" w:eastAsia="Cambria Math" w:ascii="Cambria Math"/>
          <w:sz w:val="22"/>
          <w:szCs w:val="22"/>
        </w:rPr>
        <w:jc w:val="center"/>
        <w:spacing w:lineRule="exact" w:line="280"/>
        <w:ind w:left="4953" w:right="4529"/>
      </w:pPr>
      <w:r>
        <w:rPr>
          <w:rFonts w:cs="Cambria Math" w:hAnsi="Cambria Math" w:eastAsia="Cambria Math" w:ascii="Cambria Math"/>
          <w:spacing w:val="0"/>
          <w:w w:val="100"/>
          <w:position w:val="-1"/>
          <w:sz w:val="22"/>
          <w:szCs w:val="22"/>
        </w:rPr>
        <w:t>√</w:t>
      </w:r>
      <w:r>
        <w:rPr>
          <w:rFonts w:cs="Cambria Math" w:hAnsi="Cambria Math" w:eastAsia="Cambria Math" w:ascii="Cambria Math"/>
          <w:spacing w:val="0"/>
          <w:w w:val="100"/>
          <w:position w:val="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 Math" w:hAnsi="Cambria Math" w:eastAsia="Cambria Math" w:ascii="Cambria Math"/>
          <w:sz w:val="22"/>
          <w:szCs w:val="22"/>
        </w:rPr>
        <w:jc w:val="center"/>
        <w:spacing w:lineRule="exact" w:line="280"/>
        <w:ind w:left="4953" w:right="4529"/>
      </w:pPr>
      <w:r>
        <w:pict>
          <v:group style="position:absolute;margin-left:141pt;margin-top:272.9pt;width:329.75pt;height:406.91pt;mso-position-horizontal-relative:page;mso-position-vertical-relative:page;z-index:-1302" coordorigin="2820,5458" coordsize="6595,8138">
            <v:shape type="#_x0000_t75" style="position:absolute;left:2820;top:5458;width:6595;height:4992">
              <v:imagedata o:title="" r:id="rId48"/>
            </v:shape>
            <v:group style="position:absolute;left:6414;top:6047;width:144;height:0" coordorigin="6414,6047" coordsize="144,0">
              <v:shape style="position:absolute;left:6414;top:6047;width:144;height:0" coordorigin="6414,6047" coordsize="144,0" path="m6414,6047l6558,6047e" filled="f" stroked="t" strokeweight="0.81997pt" strokecolor="#000000">
                <v:path arrowok="t"/>
              </v:shape>
              <v:group style="position:absolute;left:6270;top:6354;width:288;height:0" coordorigin="6270,6354" coordsize="288,0">
                <v:shape style="position:absolute;left:6270;top:6354;width:288;height:0" coordorigin="6270,6354" coordsize="288,0" path="m6270,6354l6558,6354e" filled="f" stroked="t" strokeweight="0.82pt" strokecolor="#000000">
                  <v:path arrowok="t"/>
                </v:shape>
                <v:group style="position:absolute;left:6414;top:6855;width:144;height:0" coordorigin="6414,6855" coordsize="144,0">
                  <v:shape style="position:absolute;left:6414;top:6855;width:144;height:0" coordorigin="6414,6855" coordsize="144,0" path="m6414,6855l6558,6855e" filled="f" stroked="t" strokeweight="0.82pt" strokecolor="#000000">
                    <v:path arrowok="t"/>
                  </v:shape>
                  <v:group style="position:absolute;left:6270;top:7163;width:288;height:0" coordorigin="6270,7163" coordsize="288,0">
                    <v:shape style="position:absolute;left:6270;top:7163;width:288;height:0" coordorigin="6270,7163" coordsize="288,0" path="m6270,7163l6558,7163e" filled="f" stroked="t" strokeweight="0.82pt" strokecolor="#000000">
                      <v:path arrowok="t"/>
                    </v:shape>
                    <v:group style="position:absolute;left:6414;top:7662;width:144;height:0" coordorigin="6414,7662" coordsize="144,0">
                      <v:shape style="position:absolute;left:6414;top:7662;width:144;height:0" coordorigin="6414,7662" coordsize="144,0" path="m6414,7662l6558,7662e" filled="f" stroked="t" strokeweight="0.82pt" strokecolor="#000000">
                        <v:path arrowok="t"/>
                      </v:shape>
                      <v:group style="position:absolute;left:6270;top:7969;width:288;height:0" coordorigin="6270,7969" coordsize="288,0">
                        <v:shape style="position:absolute;left:6270;top:7969;width:288;height:0" coordorigin="6270,7969" coordsize="288,0" path="m6270,7969l6558,7969e" filled="f" stroked="t" strokeweight="0.82pt" strokecolor="#000000">
                          <v:path arrowok="t"/>
                        </v:shape>
                        <v:group style="position:absolute;left:6414;top:8469;width:144;height:0" coordorigin="6414,8469" coordsize="144,0">
                          <v:shape style="position:absolute;left:6414;top:8469;width:144;height:0" coordorigin="6414,8469" coordsize="144,0" path="m6414,8469l6558,8469e" filled="f" stroked="t" strokeweight="0.82pt" strokecolor="#000000">
                            <v:path arrowok="t"/>
                          </v:shape>
                          <v:group style="position:absolute;left:6270;top:8776;width:288;height:0" coordorigin="6270,8776" coordsize="288,0">
                            <v:shape style="position:absolute;left:6270;top:8776;width:288;height:0" coordorigin="6270,8776" coordsize="288,0" path="m6270,8776l6558,8776e" filled="f" stroked="t" strokeweight="0.82pt" strokecolor="#000000">
                              <v:path arrowok="t"/>
                            </v:shape>
                            <v:group style="position:absolute;left:4965;top:10676;width:2357;height:2354" coordorigin="4965,10676" coordsize="2357,2354">
                              <v:shape style="position:absolute;left:4965;top:10676;width:2357;height:2354" coordorigin="4965,10676" coordsize="2357,2354" path="m4965,13030l7322,13030,7322,10676,4965,10676,4965,13030xe" filled="t" fillcolor="#CDCDCD" stroked="f">
                                <v:path arrowok="t"/>
                                <v:fill/>
                              </v:shape>
                              <v:group style="position:absolute;left:4940;top:10652;width:2357;height:2354" coordorigin="4940,10652" coordsize="2357,2354">
                                <v:shape style="position:absolute;left:4940;top:10652;width:2357;height:2354" coordorigin="4940,10652" coordsize="2357,2354" path="m4940,13006l7297,13006,7297,10652,4940,10652,4940,13006xe" filled="t" fillcolor="#B3C283" stroked="f">
                                  <v:path arrowok="t"/>
                                  <v:fill/>
                                </v:shape>
                                <v:group style="position:absolute;left:4940;top:10652;width:2357;height:2354" coordorigin="4940,10652" coordsize="2357,2354">
                                  <v:shape style="position:absolute;left:4940;top:10652;width:2357;height:2354" coordorigin="4940,10652" coordsize="2357,2354" path="m4940,13006l7297,13006,7297,10652,4940,10652,4940,13006xe" filled="f" stroked="t" strokeweight="0.203947pt" strokecolor="#404040">
                                    <v:path arrowok="t"/>
                                  </v:shape>
                                  <v:group style="position:absolute;left:4549;top:10284;width:757;height:760" coordorigin="4549,10284" coordsize="757,760">
                                    <v:shape style="position:absolute;left:4549;top:10284;width:757;height:760" coordorigin="4549,10284" coordsize="757,760" path="m4720,11044l5307,10456,5136,10284,4549,10873,4720,11044xe" filled="t" fillcolor="#CDCDCD" stroked="f">
                                      <v:path arrowok="t"/>
                                      <v:fill/>
                                    </v:shape>
                                    <v:group style="position:absolute;left:4549;top:10284;width:757;height:760" coordorigin="4549,10284" coordsize="757,760">
                                      <v:shape style="position:absolute;left:4549;top:10284;width:757;height:760" coordorigin="4549,10284" coordsize="757,760" path="m5307,10456l5264,10413,5307,10456,4720,11044e" filled="f" stroked="t" strokeweight="0.203946pt" strokecolor="#CDCDCD">
                                        <v:path arrowok="t"/>
                                      </v:shape>
                                      <v:shape style="position:absolute;left:4549;top:10284;width:757;height:760" coordorigin="4549,10284" coordsize="757,760" path="m4720,11044l5307,10456e" filled="f" stroked="t" strokeweight="0.203946pt" strokecolor="#CDCDCD">
                                        <v:path arrowok="t"/>
                                      </v:shape>
                                      <v:shape type="#_x0000_t75" style="position:absolute;left:4503;top:10237;width:798;height:801">
                                        <v:imagedata o:title="" r:id="rId49"/>
                                      </v:shape>
                                      <v:group style="position:absolute;left:4525;top:10260;width:757;height:760" coordorigin="4525,10260" coordsize="757,760">
                                        <v:shape style="position:absolute;left:4525;top:10260;width:757;height:760" coordorigin="4525,10260" coordsize="757,760" path="m4696,11020l5282,10431,5111,10260,4525,10848,4696,11020xe" filled="f" stroked="t" strokeweight="0.203945pt" strokecolor="#404040">
                                          <v:path arrowok="t"/>
                                        </v:shape>
                                        <v:group style="position:absolute;left:6943;top:12687;width:770;height:760" coordorigin="6943,12687" coordsize="770,760">
                                          <v:shape style="position:absolute;left:6943;top:12687;width:770;height:760" coordorigin="6943,12687" coordsize="770,760" path="m7126,13447l7713,12859,7530,12687,6943,13275,7126,13447xe" filled="t" fillcolor="#CDCDCD" stroked="f">
                                            <v:path arrowok="t"/>
                                            <v:fill/>
                                          </v:shape>
                                          <v:group style="position:absolute;left:6943;top:12687;width:770;height:760" coordorigin="6943,12687" coordsize="770,760">
                                            <v:shape style="position:absolute;left:6943;top:12687;width:770;height:760" coordorigin="6943,12687" coordsize="770,760" path="m6943,13275l7126,13447,6943,13275e" filled="f" stroked="t" strokeweight="0.203946pt" strokecolor="#CDCDCD">
                                              <v:path arrowok="t"/>
                                            </v:shape>
                                            <v:shape style="position:absolute;left:6943;top:12687;width:770;height:760" coordorigin="6943,12687" coordsize="770,760" path="m7530,12687l6989,13229,7530,12687e" filled="f" stroked="t" strokeweight="0.203946pt" strokecolor="#CDCDCD">
                                              <v:path arrowok="t"/>
                                            </v:shape>
                                            <v:shape type="#_x0000_t75" style="position:absolute;left:6906;top:12645;width:798;height:801">
                                              <v:imagedata o:title="" r:id="rId50"/>
                                            </v:shape>
                                            <v:group style="position:absolute;left:6919;top:12662;width:770;height:760" coordorigin="6919,12662" coordsize="770,760">
                                              <v:shape style="position:absolute;left:6919;top:12662;width:770;height:760" coordorigin="6919,12662" coordsize="770,760" path="m7102,13423l7688,12834,7505,12662,6919,13251,7102,13423xe" filled="f" stroked="t" strokeweight="0.203951pt" strokecolor="#404040">
                                                <v:path arrowok="t"/>
                                              </v:shape>
                                              <v:group style="position:absolute;left:6931;top:10272;width:770;height:772" coordorigin="6931,10272" coordsize="770,772">
                                                <v:shape style="position:absolute;left:6931;top:10272;width:770;height:772" coordorigin="6931,10272" coordsize="770,772" path="m6931,10456l7517,11044,7701,10860,7114,10272,6931,10456xe" filled="t" fillcolor="#CDCDCD" stroked="f">
                                                  <v:path arrowok="t"/>
                                                  <v:fill/>
                                                </v:shape>
                                                <v:group style="position:absolute;left:6931;top:10272;width:770;height:772" coordorigin="6931,10272" coordsize="770,772">
                                                  <v:shape style="position:absolute;left:6931;top:10272;width:770;height:772" coordorigin="6931,10272" coordsize="770,772" path="m7517,11044l6931,10456,7114,10272e" filled="f" stroked="t" strokeweight="0.203946pt" strokecolor="#CDCDCD">
                                                    <v:path arrowok="t"/>
                                                  </v:shape>
                                                  <v:shape style="position:absolute;left:6931;top:10272;width:770;height:772" coordorigin="6931,10272" coordsize="770,772" path="m7114,10272l6931,10456,7517,11044e" filled="f" stroked="t" strokeweight="0.203946pt" strokecolor="#CDCDCD">
                                                    <v:path arrowok="t"/>
                                                  </v:shape>
                                                  <v:shape type="#_x0000_t75" style="position:absolute;left:6893;top:10235;width:798;height:801">
                                                    <v:imagedata o:title="" r:id="rId51"/>
                                                  </v:shape>
                                                  <v:group style="position:absolute;left:6907;top:10247;width:770;height:772" coordorigin="6907,10247" coordsize="770,772">
                                                    <v:shape style="position:absolute;left:6907;top:10247;width:770;height:772" coordorigin="6907,10247" coordsize="770,772" path="m6907,10431l7493,11020,7676,10848,7090,10247,6907,10431xe" filled="f" stroked="t" strokeweight="0.203945pt" strokecolor="#404040">
                                                      <v:path arrowok="t"/>
                                                    </v:shape>
                                                    <v:group style="position:absolute;left:4549;top:12613;width:757;height:772" coordorigin="4549,12613" coordsize="757,772">
                                                      <v:shape style="position:absolute;left:4549;top:12613;width:757;height:772" coordorigin="4549,12613" coordsize="757,772" path="m4549,12797l5136,13386,5307,13202,4720,12613,4549,12797xe" filled="t" fillcolor="#CDCDCD" stroked="f">
                                                        <v:path arrowok="t"/>
                                                        <v:fill/>
                                                      </v:shape>
                                                      <v:group style="position:absolute;left:4549;top:12613;width:757;height:772" coordorigin="4549,12613" coordsize="757,772">
                                                        <v:shape style="position:absolute;left:4549;top:12613;width:757;height:772" coordorigin="4549,12613" coordsize="757,772" path="m5136,13386l4780,13028,5136,13386e" filled="f" stroked="t" strokeweight="0.203946pt" strokecolor="#CDCDCD">
                                                          <v:path arrowok="t"/>
                                                        </v:shape>
                                                        <v:shape style="position:absolute;left:4549;top:12613;width:757;height:772" coordorigin="4549,12613" coordsize="757,772" path="m5307,13202l4903,12797,5307,13202,5193,13324,5307,13202e" filled="f" stroked="t" strokeweight="0.203946pt" strokecolor="#CDCDCD">
                                                          <v:path arrowok="t"/>
                                                        </v:shape>
                                                        <v:shape type="#_x0000_t75" style="position:absolute;left:4505;top:12577;width:798;height:801">
                                                          <v:imagedata o:title="" r:id="rId52"/>
                                                        </v:shape>
                                                        <v:group style="position:absolute;left:4525;top:12589;width:757;height:772" coordorigin="4525,12589" coordsize="757,772">
                                                          <v:shape style="position:absolute;left:4525;top:12589;width:757;height:772" coordorigin="4525,12589" coordsize="757,772" path="m4525,12773l5111,13361,5282,13190,4696,12589,4525,12773xe" filled="f" stroked="t" strokeweight="0.203939pt" strokecolor="#404040">
                                                            <v:path arrowok="t"/>
                                                          </v:shape>
                                                          <v:group style="position:absolute;left:4268;top:10174;width:513;height:503" coordorigin="4268,10174" coordsize="513,503">
                                                            <v:shape style="position:absolute;left:4268;top:10174;width:513;height:503" coordorigin="4268,10174" coordsize="513,503" path="m4781,10186l4513,10174,4598,10272,4268,10578,4354,10676,4684,10358,4769,10444,4781,10186xe" filled="t" fillcolor="#CDCDCD" stroked="f">
                                                              <v:path arrowok="t"/>
                                                              <v:fill/>
                                                            </v:shape>
                                                            <v:group style="position:absolute;left:4268;top:10174;width:513;height:503" coordorigin="4268,10174" coordsize="513,503">
                                                              <v:shape style="position:absolute;left:4268;top:10174;width:513;height:503" coordorigin="4268,10174" coordsize="513,503" path="m4268,10578l4314,10631,4268,10578e" filled="f" stroked="t" strokeweight="0.203946pt" strokecolor="#CDCDCD">
                                                                <v:path arrowok="t"/>
                                                              </v:shape>
                                                              <v:shape style="position:absolute;left:4268;top:10174;width:513;height:503" coordorigin="4268,10174" coordsize="513,503" path="m4598,10272l4384,10471,4598,10272e" filled="f" stroked="t" strokeweight="0.203946pt" strokecolor="#CDCDCD">
                                                                <v:path arrowok="t"/>
                                                              </v:shape>
                                                              <v:shape style="position:absolute;left:4268;top:10174;width:513;height:503" coordorigin="4268,10174" coordsize="513,503" path="m4781,10186l4780,10186,4781,10186,4769,10444,4684,10358,4769,10444,4781,10186e" filled="f" stroked="t" strokeweight="0.203946pt" strokecolor="#CDCDCD">
                                                                <v:path arrowok="t"/>
                                                              </v:shape>
                                                              <v:shape style="position:absolute;left:4268;top:10174;width:513;height:503" coordorigin="4268,10174" coordsize="513,503" path="m4513,10174l4565,10234,4513,10174e" filled="f" stroked="t" strokeweight="0.203946pt" strokecolor="#CDCDCD">
                                                                <v:path arrowok="t"/>
                                                              </v:shape>
                                                              <v:shape type="#_x0000_t75" style="position:absolute;left:4147;top:10010;width:751;height:744">
                                                                <v:imagedata o:title="" r:id="rId53"/>
                                                              </v:shape>
                                                              <v:group style="position:absolute;left:4244;top:10149;width:513;height:503" coordorigin="4244,10149" coordsize="513,503">
                                                                <v:shape style="position:absolute;left:4244;top:10149;width:513;height:503" coordorigin="4244,10149" coordsize="513,503" path="m4757,10162l4488,10149,4574,10247,4244,10554,4329,10652,4659,10333,4745,10419,4757,10162xe" filled="f" stroked="t" strokeweight="0.203954pt" strokecolor="#404040">
                                                                  <v:path arrowok="t"/>
                                                                </v:shape>
                                                                <v:group style="position:absolute;left:7456;top:13104;width:501;height:490" coordorigin="7456,13104" coordsize="501,490">
                                                                  <v:shape style="position:absolute;left:7456;top:13104;width:501;height:490" coordorigin="7456,13104" coordsize="501,490" path="m7957,13104l7701,13104,7786,13190,7456,13496,7542,13594,7872,13275,7957,13361,7957,13104xe" filled="t" fillcolor="#CDCDCD" stroked="f">
                                                                    <v:path arrowok="t"/>
                                                                    <v:fill/>
                                                                  </v:shape>
                                                                  <v:group style="position:absolute;left:7456;top:13104;width:501;height:490" coordorigin="7456,13104" coordsize="501,490">
                                                                    <v:shape style="position:absolute;left:7456;top:13104;width:501;height:490" coordorigin="7456,13104" coordsize="501,490" path="m7542,13594l7472,13514,7542,13594e" filled="f" stroked="t" strokeweight="0.203946pt" strokecolor="#CDCDCD">
                                                                      <v:path arrowok="t"/>
                                                                    </v:shape>
                                                                    <v:shape style="position:absolute;left:7456;top:13104;width:501;height:490" coordorigin="7456,13104" coordsize="501,490" path="m7872,13275l7792,13353,7872,13275e" filled="f" stroked="t" strokeweight="0.203946pt" strokecolor="#CDCDCD">
                                                                      <v:path arrowok="t"/>
                                                                    </v:shape>
                                                                    <v:shape style="position:absolute;left:7456;top:13104;width:501;height:490" coordorigin="7456,13104" coordsize="501,490" path="m7786,13190l7456,13496e" filled="f" stroked="t" strokeweight="0.203946pt" strokecolor="#CDCDCD">
                                                                      <v:path arrowok="t"/>
                                                                    </v:shape>
                                                                    <v:shape style="position:absolute;left:7456;top:13104;width:501;height:490" coordorigin="7456,13104" coordsize="501,490" path="m7456,13496l7786,13190e" filled="f" stroked="t" strokeweight="0.203946pt" strokecolor="#CDCDCD">
                                                                      <v:path arrowok="t"/>
                                                                    </v:shape>
                                                                    <v:shape style="position:absolute;left:7456;top:13104;width:501;height:490" coordorigin="7456,13104" coordsize="501,490" path="m7957,13104l7701,13104e" filled="f" stroked="t" strokeweight="0.203946pt" strokecolor="#CDCDCD">
                                                                      <v:path arrowok="t"/>
                                                                    </v:shape>
                                                                    <v:shape style="position:absolute;left:7456;top:13104;width:501;height:490" coordorigin="7456,13104" coordsize="501,490" path="m7701,13104l7957,13104e" filled="f" stroked="t" strokeweight="0.203946pt" strokecolor="#CDCDCD">
                                                                      <v:path arrowok="t"/>
                                                                    </v:shape>
                                                                    <v:shape style="position:absolute;left:7456;top:13104;width:501;height:490" coordorigin="7456,13104" coordsize="501,490" path="m7957,13361l7914,13318,7957,13361e" filled="f" stroked="t" strokeweight="0.203946pt" strokecolor="#CDCDCD">
                                                                      <v:path arrowok="t"/>
                                                                    </v:shape>
                                                                    <v:shape style="position:absolute;left:7456;top:13104;width:501;height:490" coordorigin="7456,13104" coordsize="501,490" path="m7957,13104l7957,13104e" filled="f" stroked="t" strokeweight="0.203946pt" strokecolor="#CDCDCD">
                                                                      <v:path arrowok="t"/>
                                                                    </v:shape>
                                                                    <v:shape type="#_x0000_t75" style="position:absolute;left:7333;top:12929;width:750;height:744">
                                                                      <v:imagedata o:title="" r:id="rId54"/>
                                                                    </v:shape>
                                                                    <v:group style="position:absolute;left:7432;top:13079;width:501;height:490" coordorigin="7432,13079" coordsize="501,490">
                                                                      <v:shape style="position:absolute;left:7432;top:13079;width:501;height:490" coordorigin="7432,13079" coordsize="501,490" path="m7933,13079l7676,13079,7762,13165,7432,13472,7517,13570,7847,13251,7933,13349,7933,13079xe" filled="f" stroked="t" strokeweight="0.203954pt" strokecolor="#404040">
                                                                        <v:path arrowok="t"/>
                                                                      </v:shape>
                                                                      <v:group style="position:absolute;left:7407;top:10113;width:501;height:515" coordorigin="7407,10113" coordsize="501,515">
                                                                        <v:shape style="position:absolute;left:7407;top:10113;width:501;height:515" coordorigin="7407,10113" coordsize="501,515" path="m7407,10113l7407,10382,7493,10296,7823,10627,7908,10529,7578,10198,7664,10113,7407,10113xe" filled="t" fillcolor="#CDCDCD" stroked="f">
                                                                          <v:path arrowok="t"/>
                                                                          <v:fill/>
                                                                        </v:shape>
                                                                        <v:group style="position:absolute;left:7407;top:10113;width:501;height:515" coordorigin="7407,10113" coordsize="501,515">
                                                                          <v:shape style="position:absolute;left:7407;top:10113;width:501;height:515" coordorigin="7407,10113" coordsize="501,515" path="m7908,10529l7823,10627,7908,10529e" filled="f" stroked="t" strokeweight="0.203946pt" strokecolor="#CDCDCD">
                                                                            <v:path arrowok="t"/>
                                                                          </v:shape>
                                                                          <v:shape style="position:absolute;left:7407;top:10113;width:501;height:515" coordorigin="7407,10113" coordsize="501,515" path="m7664,10113l7407,10113,7664,10113e" filled="f" stroked="t" strokeweight="0.203946pt" strokecolor="#CDCDCD">
                                                                            <v:path arrowok="t"/>
                                                                          </v:shape>
                                                                          <v:shape type="#_x0000_t75" style="position:absolute;left:7237;top:9944;width:757;height:760">
                                                                            <v:imagedata o:title="" r:id="rId55"/>
                                                                          </v:shape>
                                                                          <v:group style="position:absolute;left:7383;top:10088;width:513;height:515" coordorigin="7383,10088" coordsize="513,515">
                                                                            <v:shape style="position:absolute;left:7383;top:10088;width:513;height:515" coordorigin="7383,10088" coordsize="513,515" path="m7383,10088l7383,10358,7469,10272,7798,10603,7896,10517,7554,10174,7652,10088,7383,10088xe" filled="f" stroked="t" strokeweight="0.203945pt" strokecolor="#404040">
                                                                              <v:path arrowok="t"/>
                                                                            </v:shape>
                                                                            <v:group style="position:absolute;left:4366;top:13079;width:501;height:515" coordorigin="4366,13079" coordsize="501,515">
                                                                              <v:shape style="position:absolute;left:4366;top:13079;width:501;height:515" coordorigin="4366,13079" coordsize="501,515" path="m4366,13079l4366,13349,4452,13263,4781,13594,4867,13496,4537,13165,4623,13079,4366,13079xe" filled="t" fillcolor="#CDCDCD" stroked="f">
                                                                                <v:path arrowok="t"/>
                                                                                <v:fill/>
                                                                              </v:shape>
                                                                              <v:group style="position:absolute;left:4366;top:13079;width:501;height:515" coordorigin="4366,13079" coordsize="501,515">
                                                                                <v:shape style="position:absolute;left:4366;top:13079;width:501;height:515" coordorigin="4366,13079" coordsize="501,515" path="m4867,13496l4692,13320,4867,13496,4781,13594e" filled="f" stroked="t" strokeweight="0.203946pt" strokecolor="#CDCDCD">
                                                                                  <v:path arrowok="t"/>
                                                                                </v:shape>
                                                                                <v:shape style="position:absolute;left:4366;top:13079;width:501;height:515" coordorigin="4366,13079" coordsize="501,515" path="m4781,13594l4867,13496e" filled="f" stroked="t" strokeweight="0.203946pt" strokecolor="#CDCDCD">
                                                                                  <v:path arrowok="t"/>
                                                                                </v:shape>
                                                                                <v:shape style="position:absolute;left:4366;top:13079;width:501;height:515" coordorigin="4366,13079" coordsize="501,515" path="m4452,13263l4366,13349,4366,13079,4366,13349,4452,13263e" filled="f" stroked="t" strokeweight="0.203946pt" strokecolor="#CDCDCD">
                                                                                  <v:path arrowok="t"/>
                                                                                </v:shape>
                                                                                <v:shape style="position:absolute;left:4366;top:13079;width:501;height:515" coordorigin="4366,13079" coordsize="501,515" path="m4623,13079l4623,13079,4537,13165e" filled="f" stroked="t" strokeweight="0.203946pt" strokecolor="#CDCDCD">
                                                                                  <v:path arrowok="t"/>
                                                                                </v:shape>
                                                                                <v:shape style="position:absolute;left:4366;top:13079;width:501;height:515" coordorigin="4366,13079" coordsize="501,515" path="m4537,13165l4623,13079e" filled="f" stroked="t" strokeweight="0.203946pt" strokecolor="#CDCDCD">
                                                                                  <v:path arrowok="t"/>
                                                                                </v:shape>
                                                                                <v:shape type="#_x0000_t75" style="position:absolute;left:4190;top:12910;width:757;height:760">
                                                                                  <v:imagedata o:title="" r:id="rId56"/>
                                                                                </v:shape>
                                                                                <v:group style="position:absolute;left:4342;top:13055;width:501;height:515" coordorigin="4342,13055" coordsize="501,515">
                                                                                  <v:shape style="position:absolute;left:4342;top:13055;width:501;height:515" coordorigin="4342,13055" coordsize="501,515" path="m4342,13055l4342,13324,4427,13239,4757,13570,4842,13472,4513,13141,4598,13055,4342,13055xe" filled="f" stroked="t" strokeweight="0.203936pt" strokecolor="#404040">
                                                                                    <v:path arrowok="t"/>
                                                                                  </v:shape>
                                                                                  <v:group style="position:absolute;left:6113;top:10505;width:0;height:1324" coordorigin="6113,10505" coordsize="0,1324">
                                                                                    <v:shape style="position:absolute;left:6113;top:10505;width:0;height:1324" coordorigin="6113,10505" coordsize="0,1324" path="m6113,11829l6113,10505e" filled="f" stroked="t" strokeweight="0.610717pt" strokecolor="#404040">
                                                                                      <v:path arrowok="t"/>
                                                                                    </v:shape>
                                                                                    <v:group style="position:absolute;left:6064;top:10419;width:110;height:110" coordorigin="6064,10419" coordsize="110,110">
                                                                                      <v:shape style="position:absolute;left:6064;top:10419;width:110;height:110" coordorigin="6064,10419" coordsize="110,110" path="m6064,10529l6174,10529,6113,10419,6064,10529xe" filled="t" fillcolor="#404040" stroked="f">
                                                                                        <v:path arrowok="t"/>
                                                                                        <v:fill/>
                                                                                      </v:shape>
                                                                                      <v:group style="position:absolute;left:6113;top:11829;width:1197;height:0" coordorigin="6113,11829" coordsize="1197,0">
                                                                                        <v:shape style="position:absolute;left:6113;top:11829;width:1197;height:0" coordorigin="6113,11829" coordsize="1197,0" path="m6113,11829l7310,11829e" filled="f" stroked="t" strokeweight="0.612961pt" strokecolor="#404040">
                                                                                          <v:path arrowok="t"/>
                                                                                        </v:shape>
                                                                                        <v:group style="position:absolute;left:7297;top:11780;width:110;height:98" coordorigin="7297,11780" coordsize="110,98">
                                                                                          <v:shape style="position:absolute;left:7297;top:11780;width:110;height:98" coordorigin="7297,11780" coordsize="110,98" path="m7297,11780l7297,11878,7407,11829,7297,11780xe" filled="t" fillcolor="#404040" stroked="f">
                                                                                            <v:path arrowok="t"/>
                                                                                            <v:fill/>
                                                                                          </v:shape>
                                                                                          <v:group style="position:absolute;left:6271;top:10002;width:0;height:650" coordorigin="6271,10002" coordsize="0,650">
                                                                                            <v:shape style="position:absolute;left:6271;top:10002;width:0;height:650" coordorigin="6271,10002" coordsize="0,650" path="m6271,10652l6271,10002e" filled="f" stroked="t" strokeweight="0.610717pt" strokecolor="#404040">
                                                                                              <v:path arrowok="t"/>
                                                                                            </v:shape>
                                                                                            <v:group style="position:absolute;left:6223;top:9904;width:110;height:110" coordorigin="6223,9904" coordsize="110,110">
                                                                                              <v:shape style="position:absolute;left:6223;top:9904;width:110;height:110" coordorigin="6223,9904" coordsize="110,110" path="m6223,10014l6333,10014,6271,9904,6223,10014xe" filled="t" fillcolor="#404040" stroked="f">
                                                                                                <v:path arrowok="t"/>
                                                                                                <v:fill/>
                                                                                              </v:shape>
                                                                                            </v:group>
                                                                                          </v:group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shape style="position:absolute;margin-left:362.737pt;margin-top:107.441pt;width:3.31971pt;height:6.53232pt;mso-position-horizontal-relative:page;mso-position-vertical-relative:paragraph;z-index:-1301;rotation:45" type="#_x0000_t136" fillcolor="#000000" stroked="f">
            <o:extrusion v:ext="view" autorotationcenter="t"/>
            <v:textpath style="font-family:&amp;quot;Times New Roman&amp;quot;;font-size:6pt;v-text-kern:t;mso-text-shadow:auto" string="2"/>
            <w10:wrap type="none"/>
          </v:shape>
        </w:pict>
      </w:r>
      <w:r>
        <w:pict>
          <v:shape type="#_x0000_t202" style="position:absolute;margin-left:293.032pt;margin-top:128.903pt;width:11.7717pt;height:25.7896pt;mso-position-horizontal-relative:page;mso-position-vertical-relative:paragraph;z-index:-1299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9"/>
                      <w:szCs w:val="19"/>
                    </w:rPr>
                    <w:jc w:val="left"/>
                    <w:spacing w:lineRule="exact" w:line="200"/>
                    <w:ind w:left="20" w:right="-29"/>
                  </w:pPr>
                  <w:r>
                    <w:rPr>
                      <w:rFonts w:cs="Times New Roman" w:hAnsi="Times New Roman" w:eastAsia="Times New Roman" w:ascii="Times New Roman"/>
                      <w:w w:val="69"/>
                      <w:sz w:val="19"/>
                      <w:szCs w:val="19"/>
                    </w:rPr>
                    <w:t>Y</w:t>
                  </w:r>
                  <w:r>
                    <w:rPr>
                      <w:rFonts w:cs="Times New Roman" w:hAnsi="Times New Roman" w:eastAsia="Times New Roman" w:ascii="Times New Roman"/>
                      <w:w w:val="94"/>
                      <w:sz w:val="19"/>
                      <w:szCs w:val="19"/>
                    </w:rPr>
                    <w:t>-</w:t>
                  </w:r>
                  <w:r>
                    <w:rPr>
                      <w:rFonts w:cs="Times New Roman" w:hAnsi="Times New Roman" w:eastAsia="Times New Roman" w:ascii="Times New Roman"/>
                      <w:w w:val="82"/>
                      <w:sz w:val="19"/>
                      <w:szCs w:val="19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w w:val="89"/>
                      <w:sz w:val="19"/>
                      <w:szCs w:val="19"/>
                    </w:rPr>
                    <w:t>x</w:t>
                  </w:r>
                  <w:r>
                    <w:rPr>
                      <w:rFonts w:cs="Times New Roman" w:hAnsi="Times New Roman" w:eastAsia="Times New Roman" w:ascii="Times New Roman"/>
                      <w:w w:val="85"/>
                      <w:sz w:val="19"/>
                      <w:szCs w:val="19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19"/>
                      <w:szCs w:val="19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317.558pt;margin-top:93.1592pt;width:11.7717pt;height:12.7175pt;mso-position-horizontal-relative:page;mso-position-vertical-relative:paragraph;z-index:-1298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9"/>
                      <w:szCs w:val="19"/>
                    </w:rPr>
                    <w:jc w:val="left"/>
                    <w:spacing w:lineRule="exact" w:line="200"/>
                    <w:ind w:left="20" w:right="-29"/>
                  </w:pPr>
                  <w:r>
                    <w:rPr>
                      <w:rFonts w:cs="Times New Roman" w:hAnsi="Times New Roman" w:eastAsia="Times New Roman" w:ascii="Times New Roman"/>
                      <w:w w:val="81"/>
                      <w:sz w:val="19"/>
                      <w:szCs w:val="19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w w:val="108"/>
                      <w:sz w:val="19"/>
                      <w:szCs w:val="19"/>
                    </w:rPr>
                    <w:t>d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pict>
          <v:shape style="position:absolute;margin-left:243.682pt;margin-top:107.55pt;width:3.31971pt;height:6.53232pt;mso-position-horizontal-relative:page;mso-position-vertical-relative:paragraph;z-index:-1297;rotation:315" type="#_x0000_t136" fillcolor="#000000" stroked="f">
            <o:extrusion v:ext="view" autorotationcenter="t"/>
            <v:textpath style="font-family:&amp;quot;Times New Roman&amp;quot;;font-size:6pt;v-text-kern:t;mso-text-shadow:auto" string="1"/>
            <w10:wrap type="none"/>
          </v:shape>
        </w:pict>
      </w:r>
      <w:r>
        <w:rPr>
          <w:rFonts w:cs="Cambria Math" w:hAnsi="Cambria Math" w:eastAsia="Cambria Math" w:ascii="Cambria Math"/>
          <w:spacing w:val="0"/>
          <w:w w:val="100"/>
          <w:position w:val="-1"/>
          <w:sz w:val="22"/>
          <w:szCs w:val="22"/>
        </w:rPr>
        <w:t>√</w:t>
      </w:r>
      <w:r>
        <w:rPr>
          <w:rFonts w:cs="Cambria Math" w:hAnsi="Cambria Math" w:eastAsia="Cambria Math" w:ascii="Cambria Math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16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bánh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xe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qu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1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hư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hình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ẽ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ễ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ằ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obot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ẽ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độ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ẳ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6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phía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29"/>
        <w:ind w:left="5068" w:right="4082"/>
        <w:sectPr>
          <w:pgMar w:header="715" w:footer="1186" w:top="900" w:bottom="280" w:left="1280" w:right="1260"/>
          <w:pgSz w:w="12240" w:h="15840"/>
        </w:sectPr>
      </w:pPr>
      <w:r>
        <w:pict>
          <v:shape style="position:absolute;margin-left:243.336pt;margin-top:52.585pt;width:3.31971pt;height:6.53232pt;mso-position-horizontal-relative:page;mso-position-vertical-relative:paragraph;z-index:-1300;rotation:45" type="#_x0000_t136" fillcolor="#000000" stroked="f">
            <o:extrusion v:ext="view" autorotationcenter="t"/>
            <v:textpath style="font-family:&amp;quot;Times New Roman&amp;quot;;font-size:6pt;v-text-kern:t;mso-text-shadow:auto" string="3"/>
            <w10:wrap type="none"/>
          </v:shape>
        </w:pict>
      </w:r>
      <w:r>
        <w:pict>
          <v:shape style="position:absolute;margin-left:363.813pt;margin-top:55.9529pt;width:3.31971pt;height:6.53232pt;mso-position-horizontal-relative:page;mso-position-vertical-relative:paragraph;z-index:-1296;rotation:315" type="#_x0000_t136" fillcolor="#000000" stroked="f">
            <o:extrusion v:ext="view" autorotationcenter="t"/>
            <v:textpath style="font-family:&amp;quot;Times New Roman&amp;quot;;font-size:6pt;v-text-kern:t;mso-text-shadow:auto" string="4"/>
            <w10:wrap type="none"/>
          </v:shape>
        </w:pict>
      </w:r>
      <w:r>
        <w:rPr>
          <w:rFonts w:cs="Times New Roman" w:hAnsi="Times New Roman" w:eastAsia="Times New Roman" w:ascii="Times New Roman"/>
          <w:w w:val="73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w w:val="94"/>
          <w:sz w:val="19"/>
          <w:szCs w:val="19"/>
        </w:rPr>
        <w:t>-</w:t>
      </w:r>
      <w:r>
        <w:rPr>
          <w:rFonts w:cs="Times New Roman" w:hAnsi="Times New Roman" w:eastAsia="Times New Roman" w:ascii="Times New Roman"/>
          <w:w w:val="8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w w:val="89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w w:val="85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235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Hình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5.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obot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ẳ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phía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60"/>
      </w:pPr>
      <w:r>
        <w:pict>
          <v:group style="position:absolute;margin-left:156.26pt;margin-top:9.01672pt;width:5.28pt;height:0pt;mso-position-horizontal-relative:page;mso-position-vertical-relative:paragraph;z-index:-1294" coordorigin="3125,180" coordsize="106,0">
            <v:shape style="position:absolute;left:3125;top:180;width:106;height:0" coordorigin="3125,180" coordsize="106,0" path="m3125,180l3231,180e" filled="f" stroked="t" strokeweight="0.8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TH2: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                </w:t>
      </w:r>
      <w:r>
        <w:rPr>
          <w:rFonts w:cs="Times New Roman" w:hAnsi="Times New Roman" w:eastAsia="Times New Roman" w:ascii="Times New Roman"/>
          <w:spacing w:val="4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        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        </w:t>
      </w:r>
      <w:r>
        <w:rPr>
          <w:rFonts w:cs="Times New Roman" w:hAnsi="Times New Roman" w:eastAsia="Times New Roman" w:ascii="Times New Roman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robot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éo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góc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45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8"/>
          <w:szCs w:val="28"/>
        </w:rPr>
        <w:jc w:val="left"/>
        <w:spacing w:before="16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6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160"/>
      </w:pPr>
      <w:r>
        <w:pict>
          <v:group style="position:absolute;margin-left:141pt;margin-top:2.02672pt;width:329.75pt;height:249.6pt;mso-position-horizontal-relative:page;mso-position-vertical-relative:paragraph;z-index:-1295" coordorigin="2820,41" coordsize="6595,4992">
            <v:shape type="#_x0000_t75" style="position:absolute;left:2820;top:41;width:6595;height:4992">
              <v:imagedata o:title="" r:id="rId57"/>
            </v:shape>
            <v:group style="position:absolute;left:4965;top:1457;width:2357;height:2354" coordorigin="4965,1457" coordsize="2357,2354">
              <v:shape style="position:absolute;left:4965;top:1457;width:2357;height:2354" coordorigin="4965,1457" coordsize="2357,2354" path="m4965,3811l7322,3811,7322,1457,4965,1457,4965,3811xe" filled="t" fillcolor="#CDCDCD" stroked="f">
                <v:path arrowok="t"/>
                <v:fill/>
              </v:shape>
              <v:group style="position:absolute;left:4940;top:1432;width:2357;height:2354" coordorigin="4940,1432" coordsize="2357,2354">
                <v:shape style="position:absolute;left:4940;top:1432;width:2357;height:2354" coordorigin="4940,1432" coordsize="2357,2354" path="m4940,3786l7297,3786,7297,1432,4940,1432,4940,3786xe" filled="t" fillcolor="#B3C283" stroked="f">
                  <v:path arrowok="t"/>
                  <v:fill/>
                </v:shape>
                <v:group style="position:absolute;left:4940;top:1432;width:2357;height:2354" coordorigin="4940,1432" coordsize="2357,2354">
                  <v:shape style="position:absolute;left:4940;top:1432;width:2357;height:2354" coordorigin="4940,1432" coordsize="2357,2354" path="m4940,3786l7297,3786,7297,1432,4940,1432,4940,3786xe" filled="f" stroked="t" strokeweight="0.203947pt" strokecolor="#404040">
                    <v:path arrowok="t"/>
                  </v:shape>
                  <v:group style="position:absolute;left:4549;top:1065;width:757;height:760" coordorigin="4549,1065" coordsize="757,760">
                    <v:shape style="position:absolute;left:4549;top:1065;width:757;height:760" coordorigin="4549,1065" coordsize="757,760" path="m4720,1825l5307,1236,5136,1065,4549,1653,4720,1825xe" filled="t" fillcolor="#CDCDCD" stroked="f">
                      <v:path arrowok="t"/>
                      <v:fill/>
                    </v:shape>
                    <v:group style="position:absolute;left:4549;top:1065;width:757;height:760" coordorigin="4549,1065" coordsize="757,760">
                      <v:shape style="position:absolute;left:4549;top:1065;width:757;height:760" coordorigin="4549,1065" coordsize="757,760" path="m5307,1236l5264,1193,5307,1236,4720,1825e" filled="f" stroked="t" strokeweight="0.203946pt" strokecolor="#CDCDCD">
                        <v:path arrowok="t"/>
                      </v:shape>
                      <v:shape style="position:absolute;left:4549;top:1065;width:757;height:760" coordorigin="4549,1065" coordsize="757,760" path="m4720,1825l5307,1236e" filled="f" stroked="t" strokeweight="0.203946pt" strokecolor="#CDCDCD">
                        <v:path arrowok="t"/>
                      </v:shape>
                      <v:shape type="#_x0000_t75" style="position:absolute;left:4503;top:1018;width:798;height:801">
                        <v:imagedata o:title="" r:id="rId58"/>
                      </v:shape>
                      <v:group style="position:absolute;left:4525;top:1040;width:757;height:760" coordorigin="4525,1040" coordsize="757,760">
                        <v:shape style="position:absolute;left:4525;top:1040;width:757;height:760" coordorigin="4525,1040" coordsize="757,760" path="m4696,1800l5282,1212,5111,1040,4525,1629,4696,1800xe" filled="f" stroked="t" strokeweight="0.203945pt" strokecolor="#404040">
                          <v:path arrowok="t"/>
                        </v:shape>
                        <v:group style="position:absolute;left:6943;top:3468;width:770;height:760" coordorigin="6943,3468" coordsize="770,760">
                          <v:shape style="position:absolute;left:6943;top:3468;width:770;height:760" coordorigin="6943,3468" coordsize="770,760" path="m7126,4228l7713,3639,7530,3468,6943,4056,7126,4228xe" filled="t" fillcolor="#CDCDCD" stroked="f">
                            <v:path arrowok="t"/>
                            <v:fill/>
                          </v:shape>
                          <v:group style="position:absolute;left:6943;top:3468;width:770;height:760" coordorigin="6943,3468" coordsize="770,760">
                            <v:shape style="position:absolute;left:6943;top:3468;width:770;height:760" coordorigin="6943,3468" coordsize="770,760" path="m7713,3639l7126,4228,6943,4056e" filled="f" stroked="t" strokeweight="0.203946pt" strokecolor="#CDCDCD">
                              <v:path arrowok="t"/>
                            </v:shape>
                            <v:shape style="position:absolute;left:6943;top:3468;width:770;height:760" coordorigin="6943,3468" coordsize="770,760" path="m6943,4056l7126,4228,7713,3639e" filled="f" stroked="t" strokeweight="0.203946pt" strokecolor="#CDCDCD">
                              <v:path arrowok="t"/>
                            </v:shape>
                            <v:shape style="position:absolute;left:6943;top:3468;width:770;height:760" coordorigin="6943,3468" coordsize="770,760" path="m7530,3468l6989,4010,7530,3468e" filled="f" stroked="t" strokeweight="0.203946pt" strokecolor="#CDCDCD">
                              <v:path arrowok="t"/>
                            </v:shape>
                            <v:shape type="#_x0000_t75" style="position:absolute;left:6906;top:3425;width:798;height:801">
                              <v:imagedata o:title="" r:id="rId59"/>
                            </v:shape>
                            <v:group style="position:absolute;left:6919;top:3443;width:770;height:760" coordorigin="6919,3443" coordsize="770,760">
                              <v:shape style="position:absolute;left:6919;top:3443;width:770;height:760" coordorigin="6919,3443" coordsize="770,760" path="m7102,4203l7688,3615,7505,3443,6919,4031,7102,4203xe" filled="f" stroked="t" strokeweight="0.203951pt" strokecolor="#404040">
                                <v:path arrowok="t"/>
                              </v:shape>
                              <v:group style="position:absolute;left:6931;top:1052;width:770;height:772" coordorigin="6931,1052" coordsize="770,772">
                                <v:shape style="position:absolute;left:6931;top:1052;width:770;height:772" coordorigin="6931,1052" coordsize="770,772" path="m6931,1236l7517,1825,7701,1641,7114,1052,6931,1236xe" filled="t" fillcolor="#CDCDCD" stroked="f">
                                  <v:path arrowok="t"/>
                                  <v:fill/>
                                </v:shape>
                                <v:group style="position:absolute;left:6931;top:1052;width:770;height:772" coordorigin="6931,1052" coordsize="770,772">
                                  <v:shape style="position:absolute;left:6931;top:1052;width:770;height:772" coordorigin="6931,1052" coordsize="770,772" path="m7517,1825l6931,1236,7114,1052,7701,1641e" filled="f" stroked="t" strokeweight="0.203946pt" strokecolor="#CDCDCD">
                                    <v:path arrowok="t"/>
                                  </v:shape>
                                  <v:shape style="position:absolute;left:6931;top:1052;width:770;height:772" coordorigin="6931,1052" coordsize="770,772" path="m7701,1641l7114,1052,6931,1236,7517,1825e" filled="f" stroked="t" strokeweight="0.203946pt" strokecolor="#CDCDCD">
                                    <v:path arrowok="t"/>
                                  </v:shape>
                                  <v:shape type="#_x0000_t75" style="position:absolute;left:6893;top:1016;width:798;height:801">
                                    <v:imagedata o:title="" r:id="rId60"/>
                                  </v:shape>
                                  <v:group style="position:absolute;left:6907;top:1028;width:770;height:772" coordorigin="6907,1028" coordsize="770,772">
                                    <v:shape style="position:absolute;left:6907;top:1028;width:770;height:772" coordorigin="6907,1028" coordsize="770,772" path="m6907,1212l7493,1800,7676,1629,7090,1028,6907,1212xe" filled="f" stroked="t" strokeweight="0.203945pt" strokecolor="#404040">
                                      <v:path arrowok="t"/>
                                    </v:shape>
                                    <v:group style="position:absolute;left:4549;top:3394;width:757;height:772" coordorigin="4549,3394" coordsize="757,772">
                                      <v:shape style="position:absolute;left:4549;top:3394;width:757;height:772" coordorigin="4549,3394" coordsize="757,772" path="m4549,3578l5136,4166,5307,3982,4720,3394,4549,3578xe" filled="t" fillcolor="#CDCDCD" stroked="f">
                                        <v:path arrowok="t"/>
                                        <v:fill/>
                                      </v:shape>
                                      <v:group style="position:absolute;left:4549;top:3394;width:757;height:772" coordorigin="4549,3394" coordsize="757,772">
                                        <v:shape style="position:absolute;left:4549;top:3394;width:757;height:772" coordorigin="4549,3394" coordsize="757,772" path="m5136,4166l5044,4074,5136,4166e" filled="f" stroked="t" strokeweight="0.203946pt" strokecolor="#CDCDCD">
                                          <v:path arrowok="t"/>
                                        </v:shape>
                                        <v:shape style="position:absolute;left:4549;top:3394;width:757;height:772" coordorigin="4549,3394" coordsize="757,772" path="m4616,3506l4549,3578e" filled="f" stroked="t" strokeweight="0.203946pt" strokecolor="#CDCDCD">
                                          <v:path arrowok="t"/>
                                        </v:shape>
                                        <v:shape style="position:absolute;left:4549;top:3394;width:757;height:772" coordorigin="4549,3394" coordsize="757,772" path="m4549,3578l4616,3506e" filled="f" stroked="t" strokeweight="0.203946pt" strokecolor="#CDCDCD">
                                          <v:path arrowok="t"/>
                                        </v:shape>
                                        <v:shape style="position:absolute;left:4549;top:3394;width:757;height:772" coordorigin="4549,3394" coordsize="757,772" path="m5307,3982l4812,3486,5307,3982e" filled="f" stroked="t" strokeweight="0.203946pt" strokecolor="#CDCDCD">
                                          <v:path arrowok="t"/>
                                        </v:shape>
                                        <v:shape type="#_x0000_t75" style="position:absolute;left:4505;top:3358;width:798;height:801">
                                          <v:imagedata o:title="" r:id="rId61"/>
                                        </v:shape>
                                        <v:group style="position:absolute;left:4525;top:3369;width:757;height:772" coordorigin="4525,3369" coordsize="757,772">
                                          <v:shape style="position:absolute;left:4525;top:3369;width:757;height:772" coordorigin="4525,3369" coordsize="757,772" path="m4525,3553l5111,4142,5282,3970,4696,3369,4525,3553xe" filled="f" stroked="t" strokeweight="0.203939pt" strokecolor="#404040">
                                            <v:path arrowok="t"/>
                                          </v:shape>
                                          <v:group style="position:absolute;left:4268;top:954;width:513;height:503" coordorigin="4268,954" coordsize="513,503">
                                            <v:shape style="position:absolute;left:4268;top:954;width:513;height:503" coordorigin="4268,954" coordsize="513,503" path="m4781,967l4513,954,4598,1052,4268,1359,4354,1457,4684,1138,4769,1224,4781,967xe" filled="t" fillcolor="#CDCDCD" stroked="f">
                                              <v:path arrowok="t"/>
                                              <v:fill/>
                                            </v:shape>
                                            <v:group style="position:absolute;left:4268;top:954;width:513;height:503" coordorigin="4268,954" coordsize="513,503">
                                              <v:shape style="position:absolute;left:4268;top:954;width:513;height:503" coordorigin="4268,954" coordsize="513,503" path="m4268,1359l4314,1411,4268,1359e" filled="f" stroked="t" strokeweight="0.203946pt" strokecolor="#CDCDCD">
                                                <v:path arrowok="t"/>
                                              </v:shape>
                                              <v:shape style="position:absolute;left:4268;top:954;width:513;height:503" coordorigin="4268,954" coordsize="513,503" path="m4598,1052l4384,1251,4598,1052e" filled="f" stroked="t" strokeweight="0.203946pt" strokecolor="#CDCDCD">
                                                <v:path arrowok="t"/>
                                              </v:shape>
                                              <v:shape style="position:absolute;left:4268;top:954;width:513;height:503" coordorigin="4268,954" coordsize="513,503" path="m4781,967l4780,967,4781,967,4769,1224,4684,1138,4769,1224,4781,967e" filled="f" stroked="t" strokeweight="0.203946pt" strokecolor="#CDCDCD">
                                                <v:path arrowok="t"/>
                                              </v:shape>
                                              <v:shape style="position:absolute;left:4268;top:954;width:513;height:503" coordorigin="4268,954" coordsize="513,503" path="m4513,954l4565,1014,4513,954e" filled="f" stroked="t" strokeweight="0.203946pt" strokecolor="#CDCDCD">
                                                <v:path arrowok="t"/>
                                              </v:shape>
                                              <v:shape type="#_x0000_t75" style="position:absolute;left:4147;top:791;width:751;height:744">
                                                <v:imagedata o:title="" r:id="rId62"/>
                                              </v:shape>
                                              <v:group style="position:absolute;left:4244;top:930;width:513;height:503" coordorigin="4244,930" coordsize="513,503">
                                                <v:shape style="position:absolute;left:4244;top:930;width:513;height:503" coordorigin="4244,930" coordsize="513,503" path="m4757,942l4488,930,4574,1028,4244,1334,4329,1432,4659,1114,4745,1200,4757,942xe" filled="f" stroked="t" strokeweight="0.203954pt" strokecolor="#404040">
                                                  <v:path arrowok="t"/>
                                                </v:shape>
                                                <v:group style="position:absolute;left:7456;top:3884;width:501;height:490" coordorigin="7456,3884" coordsize="501,490">
                                                  <v:shape style="position:absolute;left:7456;top:3884;width:501;height:490" coordorigin="7456,3884" coordsize="501,490" path="m7957,3884l7701,3884,7786,3970,7456,4277,7542,4375,7872,4056,7957,4142,7957,3884xe" filled="t" fillcolor="#CDCDCD" stroked="f">
                                                    <v:path arrowok="t"/>
                                                    <v:fill/>
                                                  </v:shape>
                                                  <v:group style="position:absolute;left:7456;top:3884;width:501;height:490" coordorigin="7456,3884" coordsize="501,490">
                                                    <v:shape style="position:absolute;left:7456;top:3884;width:501;height:490" coordorigin="7456,3884" coordsize="501,490" path="m7542,4375l7528,4359,7542,4375e" filled="f" stroked="t" strokeweight="0.203946pt" strokecolor="#CDCDCD">
                                                      <v:path arrowok="t"/>
                                                    </v:shape>
                                                    <v:shape style="position:absolute;left:7456;top:3884;width:501;height:490" coordorigin="7456,3884" coordsize="501,490" path="m7601,4142l7456,4277e" filled="f" stroked="t" strokeweight="0.203946pt" strokecolor="#CDCDCD">
                                                      <v:path arrowok="t"/>
                                                    </v:shape>
                                                    <v:shape style="position:absolute;left:7456;top:3884;width:501;height:490" coordorigin="7456,3884" coordsize="501,490" path="m7456,4277l7601,4142e" filled="f" stroked="t" strokeweight="0.203946pt" strokecolor="#CDCDCD">
                                                      <v:path arrowok="t"/>
                                                    </v:shape>
                                                    <v:shape style="position:absolute;left:7456;top:3884;width:501;height:490" coordorigin="7456,3884" coordsize="501,490" path="m7872,4056l7814,4111,7872,4056e" filled="f" stroked="t" strokeweight="0.203946pt" strokecolor="#CDCDCD">
                                                      <v:path arrowok="t"/>
                                                    </v:shape>
                                                    <v:shape style="position:absolute;left:7456;top:3884;width:501;height:490" coordorigin="7456,3884" coordsize="501,490" path="m7786,3970l7726,3910,7786,3970e" filled="f" stroked="t" strokeweight="0.203946pt" strokecolor="#CDCDCD">
                                                      <v:path arrowok="t"/>
                                                    </v:shape>
                                                    <v:shape style="position:absolute;left:7456;top:3884;width:501;height:490" coordorigin="7456,3884" coordsize="501,490" path="m7957,3884l7701,3884e" filled="f" stroked="t" strokeweight="0.203946pt" strokecolor="#CDCDCD">
                                                      <v:path arrowok="t"/>
                                                    </v:shape>
                                                    <v:shape style="position:absolute;left:7456;top:3884;width:501;height:490" coordorigin="7456,3884" coordsize="501,490" path="m7701,3884l7957,3884e" filled="f" stroked="t" strokeweight="0.203946pt" strokecolor="#CDCDCD">
                                                      <v:path arrowok="t"/>
                                                    </v:shape>
                                                    <v:shape style="position:absolute;left:7456;top:3884;width:501;height:490" coordorigin="7456,3884" coordsize="501,490" path="m7957,4142l7931,4116,7957,4142e" filled="f" stroked="t" strokeweight="0.203946pt" strokecolor="#CDCDCD">
                                                      <v:path arrowok="t"/>
                                                    </v:shape>
                                                    <v:shape style="position:absolute;left:7456;top:3884;width:501;height:490" coordorigin="7456,3884" coordsize="501,490" path="m7957,3884l7957,3884e" filled="f" stroked="t" strokeweight="0.203946pt" strokecolor="#CDCDCD">
                                                      <v:path arrowok="t"/>
                                                    </v:shape>
                                                    <v:shape type="#_x0000_t75" style="position:absolute;left:7333;top:3710;width:750;height:744">
                                                      <v:imagedata o:title="" r:id="rId63"/>
                                                    </v:shape>
                                                    <v:group style="position:absolute;left:7432;top:3860;width:501;height:490" coordorigin="7432,3860" coordsize="501,490">
                                                      <v:shape style="position:absolute;left:7432;top:3860;width:501;height:490" coordorigin="7432,3860" coordsize="501,490" path="m7933,3860l7676,3860,7762,3946,7432,4252,7517,4350,7847,4031,7933,4130,7933,3860xe" filled="f" stroked="t" strokeweight="0.203954pt" strokecolor="#404040">
                                                        <v:path arrowok="t"/>
                                                      </v:shape>
                                                      <v:group style="position:absolute;left:6113;top:1285;width:0;height:1324" coordorigin="6113,1285" coordsize="0,1324">
                                                        <v:shape style="position:absolute;left:6113;top:1285;width:0;height:1324" coordorigin="6113,1285" coordsize="0,1324" path="m6113,2609l6113,1285e" filled="f" stroked="t" strokeweight="0.610717pt" strokecolor="#404040">
                                                          <v:path arrowok="t"/>
                                                        </v:shape>
                                                        <v:group style="position:absolute;left:6064;top:1200;width:110;height:110" coordorigin="6064,1200" coordsize="110,110">
                                                          <v:shape style="position:absolute;left:6064;top:1200;width:110;height:110" coordorigin="6064,1200" coordsize="110,110" path="m6064,1310l6174,1310,6113,1200,6064,1310xe" filled="t" fillcolor="#404040" stroked="f">
                                                            <v:path arrowok="t"/>
                                                            <v:fill/>
                                                          </v:shape>
                                                          <v:group style="position:absolute;left:6113;top:2609;width:1197;height:0" coordorigin="6113,2609" coordsize="1197,0">
                                                            <v:shape style="position:absolute;left:6113;top:2609;width:1197;height:0" coordorigin="6113,2609" coordsize="1197,0" path="m6113,2609l7310,2609e" filled="f" stroked="t" strokeweight="0.612961pt" strokecolor="#404040">
                                                              <v:path arrowok="t"/>
                                                            </v:shape>
                                                            <v:group style="position:absolute;left:7297;top:2560;width:110;height:98" coordorigin="7297,2560" coordsize="110,98">
                                                              <v:shape style="position:absolute;left:7297;top:2560;width:110;height:98" coordorigin="7297,2560" coordsize="110,98" path="m7297,2560l7297,2658,7407,2609,7297,2560xe" filled="t" fillcolor="#404040" stroked="f">
                                                                <v:path arrowok="t"/>
                                                                <v:fill/>
                                                              </v:shape>
                                                              <v:group style="position:absolute;left:6113;top:2156;width:501;height:454" coordorigin="6113,2156" coordsize="501,454">
                                                                <v:shape style="position:absolute;left:6113;top:2156;width:501;height:454" coordorigin="6113,2156" coordsize="501,454" path="m6113,2609l6613,2156e" filled="f" stroked="t" strokeweight="0.61195pt" strokecolor="#404040">
                                                                  <v:path arrowok="t"/>
                                                                </v:shape>
                                                                <v:group style="position:absolute;left:6565;top:2094;width:110;height:110" coordorigin="6565,2094" coordsize="110,110">
                                                                  <v:shape style="position:absolute;left:6565;top:2094;width:110;height:110" coordorigin="6565,2094" coordsize="110,110" path="m6565,2131l6638,2205,6675,2094,6565,2131xe" filled="t" fillcolor="#404040" stroked="f">
                                                                    <v:path arrowok="t"/>
                                                                    <v:fill/>
                                                                  </v:shape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shape style="position:absolute;margin-left:362.737pt;margin-top:67.7902pt;width:3.31971pt;height:6.53232pt;mso-position-horizontal-relative:page;mso-position-vertical-relative:paragraph;z-index:-1288;rotation:45" type="#_x0000_t136" fillcolor="#000000" stroked="f">
            <o:extrusion v:ext="view" autorotationcenter="t"/>
            <v:textpath style="font-family:&amp;quot;Times New Roman&amp;quot;;font-size:6pt;v-text-kern:t;mso-text-shadow:auto" string="2"/>
            <w10:wrap type="none"/>
          </v:shape>
        </w:pict>
      </w:r>
      <w:r>
        <w:pict>
          <v:shape type="#_x0000_t202" style="position:absolute;margin-left:293.602pt;margin-top:70.4873pt;width:11.7717pt;height:25.7896pt;mso-position-horizontal-relative:page;mso-position-vertical-relative:paragraph;z-index:-1286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9"/>
                      <w:szCs w:val="19"/>
                    </w:rPr>
                    <w:jc w:val="left"/>
                    <w:spacing w:lineRule="exact" w:line="200"/>
                    <w:ind w:left="20" w:right="-29"/>
                  </w:pPr>
                  <w:r>
                    <w:rPr>
                      <w:rFonts w:cs="Times New Roman" w:hAnsi="Times New Roman" w:eastAsia="Times New Roman" w:ascii="Times New Roman"/>
                      <w:w w:val="69"/>
                      <w:sz w:val="19"/>
                      <w:szCs w:val="19"/>
                    </w:rPr>
                    <w:t>Y</w:t>
                  </w:r>
                  <w:r>
                    <w:rPr>
                      <w:rFonts w:cs="Times New Roman" w:hAnsi="Times New Roman" w:eastAsia="Times New Roman" w:ascii="Times New Roman"/>
                      <w:w w:val="94"/>
                      <w:sz w:val="19"/>
                      <w:szCs w:val="19"/>
                    </w:rPr>
                    <w:t>-</w:t>
                  </w:r>
                  <w:r>
                    <w:rPr>
                      <w:rFonts w:cs="Times New Roman" w:hAnsi="Times New Roman" w:eastAsia="Times New Roman" w:ascii="Times New Roman"/>
                      <w:w w:val="82"/>
                      <w:sz w:val="19"/>
                      <w:szCs w:val="19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w w:val="89"/>
                      <w:sz w:val="19"/>
                      <w:szCs w:val="19"/>
                    </w:rPr>
                    <w:t>x</w:t>
                  </w:r>
                  <w:r>
                    <w:rPr>
                      <w:rFonts w:cs="Times New Roman" w:hAnsi="Times New Roman" w:eastAsia="Times New Roman" w:ascii="Times New Roman"/>
                      <w:w w:val="85"/>
                      <w:sz w:val="19"/>
                      <w:szCs w:val="19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19"/>
                      <w:szCs w:val="19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pict>
          <v:shape style="position:absolute;margin-left:243.682pt;margin-top:67.8989pt;width:3.31971pt;height:6.53232pt;mso-position-horizontal-relative:page;mso-position-vertical-relative:paragraph;z-index:-1285;rotation:315" type="#_x0000_t136" fillcolor="#000000" stroked="f">
            <o:extrusion v:ext="view" autorotationcenter="t"/>
            <v:textpath style="font-family:&amp;quot;Times New Roman&amp;quot;;font-size:6pt;v-text-kern:t;mso-text-shadow:auto" string="1"/>
            <w10:wrap type="none"/>
          </v:shape>
        </w:pict>
      </w:r>
      <w:r>
        <w:pict>
          <v:shape style="position:absolute;margin-left:319.887pt;margin-top:120.072pt;width:10.7159pt;height:9.79986pt;mso-position-horizontal-relative:page;mso-position-vertical-relative:paragraph;z-index:-1284;rotation:315" type="#_x0000_t136" fillcolor="#000000" stroked="f">
            <o:extrusion v:ext="view" autorotationcenter="t"/>
            <v:textpath style="font-family:&amp;quot;Times New Roman&amp;quot;;font-size:9pt;v-text-kern:t;mso-text-shadow:auto" string="Vd"/>
            <w10:wrap type="none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bánh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xe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qu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1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hư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hình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ẽ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ễ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ằ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obot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ẽ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độ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éo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góc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45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position w:val="-1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29"/>
        <w:ind w:left="5068" w:right="4082"/>
      </w:pPr>
      <w:r>
        <w:pict>
          <v:shape style="position:absolute;margin-left:243.336pt;margin-top:52.585pt;width:3.31971pt;height:6.53232pt;mso-position-horizontal-relative:page;mso-position-vertical-relative:paragraph;z-index:-1287;rotation:45" type="#_x0000_t136" fillcolor="#000000" stroked="f">
            <o:extrusion v:ext="view" autorotationcenter="t"/>
            <v:textpath style="font-family:&amp;quot;Times New Roman&amp;quot;;font-size:6pt;v-text-kern:t;mso-text-shadow:auto" string="3"/>
            <w10:wrap type="none"/>
          </v:shape>
        </w:pict>
      </w:r>
      <w:r>
        <w:pict>
          <v:shape style="position:absolute;margin-left:363.813pt;margin-top:55.9529pt;width:3.31971pt;height:6.53232pt;mso-position-horizontal-relative:page;mso-position-vertical-relative:paragraph;z-index:-1283;rotation:315" type="#_x0000_t136" fillcolor="#000000" stroked="f">
            <o:extrusion v:ext="view" autorotationcenter="t"/>
            <v:textpath style="font-family:&amp;quot;Times New Roman&amp;quot;;font-size:6pt;v-text-kern:t;mso-text-shadow:auto" string="4"/>
            <w10:wrap type="none"/>
          </v:shape>
        </w:pict>
      </w:r>
      <w:r>
        <w:rPr>
          <w:rFonts w:cs="Times New Roman" w:hAnsi="Times New Roman" w:eastAsia="Times New Roman" w:ascii="Times New Roman"/>
          <w:w w:val="73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w w:val="94"/>
          <w:sz w:val="19"/>
          <w:szCs w:val="19"/>
        </w:rPr>
        <w:t>-</w:t>
      </w:r>
      <w:r>
        <w:rPr>
          <w:rFonts w:cs="Times New Roman" w:hAnsi="Times New Roman" w:eastAsia="Times New Roman" w:ascii="Times New Roman"/>
          <w:w w:val="8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w w:val="89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w w:val="85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sz w:val="18"/>
          <w:szCs w:val="18"/>
        </w:rPr>
        <w:jc w:val="left"/>
        <w:spacing w:before="7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2575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Hình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6.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obot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chéo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góc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45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60"/>
      </w:pPr>
      <w:r>
        <w:pict>
          <v:group style="position:absolute;margin-left:156.26pt;margin-top:9.0167pt;width:5.28pt;height:0pt;mso-position-horizontal-relative:page;mso-position-vertical-relative:paragraph;z-index:-1293" coordorigin="3125,180" coordsize="106,0">
            <v:shape style="position:absolute;left:3125;top:180;width:106;height:0" coordorigin="3125,180" coordsize="106,0" path="m3125,180l3231,180e" filled="f" stroked="t" strokeweight="0.82003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TH3: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                </w:t>
      </w:r>
      <w:r>
        <w:rPr>
          <w:rFonts w:cs="Times New Roman" w:hAnsi="Times New Roman" w:eastAsia="Times New Roman" w:ascii="Times New Roman"/>
          <w:spacing w:val="4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        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        </w:t>
      </w:r>
      <w:r>
        <w:rPr>
          <w:rFonts w:cs="Times New Roman" w:hAnsi="Times New Roman" w:eastAsia="Times New Roman" w:ascii="Times New Roman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robot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ngang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óc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90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6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Cambria Math" w:hAnsi="Cambria Math" w:eastAsia="Cambria Math" w:ascii="Cambria Math"/>
          <w:sz w:val="22"/>
          <w:szCs w:val="22"/>
        </w:rPr>
        <w:jc w:val="center"/>
        <w:spacing w:lineRule="exact" w:line="540"/>
        <w:ind w:left="4953" w:right="4529"/>
      </w:pPr>
      <w:r>
        <w:pict>
          <v:group style="position:absolute;margin-left:320.69pt;margin-top:15.188pt;width:7.224pt;height:0pt;mso-position-horizontal-relative:page;mso-position-vertical-relative:paragraph;z-index:-1292" coordorigin="6414,304" coordsize="144,0">
            <v:shape style="position:absolute;left:6414;top:304;width:144;height:0" coordorigin="6414,304" coordsize="144,0" path="m6414,304l6558,304e" filled="f" stroked="t" strokeweight="0.82003pt" strokecolor="#000000">
              <v:path arrowok="t"/>
            </v:shape>
            <w10:wrap type="none"/>
          </v:group>
        </w:pict>
      </w:r>
      <w:r>
        <w:pict>
          <v:group style="position:absolute;margin-left:313.49pt;margin-top:30.548pt;width:14.424pt;height:0pt;mso-position-horizontal-relative:page;mso-position-vertical-relative:paragraph;z-index:-1291" coordorigin="6270,611" coordsize="288,0">
            <v:shape style="position:absolute;left:6270;top:611;width:288;height:0" coordorigin="6270,611" coordsize="288,0" path="m6270,611l6558,611e" filled="f" stroked="t" strokeweight="0.81997pt" strokecolor="#000000">
              <v:path arrowok="t"/>
            </v:shape>
            <w10:wrap type="none"/>
          </v:group>
        </w:pict>
      </w:r>
      <w:r>
        <w:rPr>
          <w:rFonts w:cs="Cambria Math" w:hAnsi="Cambria Math" w:eastAsia="Cambria Math" w:ascii="Cambria Math"/>
          <w:spacing w:val="0"/>
          <w:w w:val="100"/>
          <w:position w:val="-7"/>
          <w:sz w:val="22"/>
          <w:szCs w:val="22"/>
        </w:rPr>
        <w:t>√</w:t>
      </w:r>
      <w:r>
        <w:rPr>
          <w:rFonts w:cs="Cambria Math" w:hAnsi="Cambria Math" w:eastAsia="Cambria Math" w:ascii="Cambria Math"/>
          <w:spacing w:val="0"/>
          <w:w w:val="100"/>
          <w:position w:val="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 Math" w:hAnsi="Cambria Math" w:eastAsia="Cambria Math" w:ascii="Cambria Math"/>
          <w:sz w:val="22"/>
          <w:szCs w:val="22"/>
        </w:rPr>
        <w:jc w:val="center"/>
        <w:spacing w:lineRule="exact" w:line="780"/>
        <w:ind w:left="5068" w:right="4413"/>
        <w:sectPr>
          <w:pgMar w:header="715" w:footer="1186" w:top="900" w:bottom="280" w:left="1280" w:right="1260"/>
          <w:pgSz w:w="12240" w:h="15840"/>
        </w:sectPr>
      </w:pPr>
      <w:r>
        <w:pict>
          <v:group style="position:absolute;margin-left:326.47pt;margin-top:2.10786pt;width:7.2pt;height:0pt;mso-position-horizontal-relative:page;mso-position-vertical-relative:paragraph;z-index:-1290" coordorigin="6529,42" coordsize="144,0">
            <v:shape style="position:absolute;left:6529;top:42;width:144;height:0" coordorigin="6529,42" coordsize="144,0" path="m6529,42l6673,42e" filled="f" stroked="t" strokeweight="0.82003pt" strokecolor="#000000">
              <v:path arrowok="t"/>
            </v:shape>
            <w10:wrap type="none"/>
          </v:group>
        </w:pict>
      </w:r>
      <w:r>
        <w:pict>
          <v:group style="position:absolute;margin-left:319.25pt;margin-top:17.4679pt;width:14.424pt;height:0pt;mso-position-horizontal-relative:page;mso-position-vertical-relative:paragraph;z-index:-1289" coordorigin="6385,349" coordsize="288,0">
            <v:shape style="position:absolute;left:6385;top:349;width:288;height:0" coordorigin="6385,349" coordsize="288,0" path="m6385,349l6673,349e" filled="f" stroked="t" strokeweight="0.81997pt" strokecolor="#000000">
              <v:path arrowok="t"/>
            </v:shape>
            <w10:wrap type="none"/>
          </v:group>
        </w:pict>
      </w:r>
      <w:r>
        <w:rPr>
          <w:rFonts w:cs="Cambria Math" w:hAnsi="Cambria Math" w:eastAsia="Cambria Math" w:ascii="Cambria Math"/>
          <w:spacing w:val="0"/>
          <w:w w:val="100"/>
          <w:position w:val="39"/>
          <w:sz w:val="22"/>
          <w:szCs w:val="22"/>
        </w:rPr>
        <w:t>√</w:t>
      </w:r>
      <w:r>
        <w:rPr>
          <w:rFonts w:cs="Cambria Math" w:hAnsi="Cambria Math" w:eastAsia="Cambria Math" w:ascii="Cambria Math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Cambria Math" w:hAnsi="Cambria Math" w:eastAsia="Cambria Math" w:ascii="Cambria Math"/>
          <w:sz w:val="22"/>
          <w:szCs w:val="22"/>
        </w:rPr>
        <w:jc w:val="center"/>
        <w:spacing w:lineRule="exact" w:line="280"/>
        <w:ind w:left="5068" w:right="4413"/>
      </w:pPr>
      <w:r>
        <w:pict>
          <v:group style="position:absolute;margin-left:326.47pt;margin-top:2.10787pt;width:7.2pt;height:0pt;mso-position-horizontal-relative:page;mso-position-vertical-relative:paragraph;z-index:-1281" coordorigin="6529,42" coordsize="144,0">
            <v:shape style="position:absolute;left:6529;top:42;width:144;height:0" coordorigin="6529,42" coordsize="144,0" path="m6529,42l6673,42e" filled="f" stroked="t" strokeweight="0.82pt" strokecolor="#000000">
              <v:path arrowok="t"/>
            </v:shape>
            <w10:wrap type="none"/>
          </v:group>
        </w:pict>
      </w:r>
      <w:r>
        <w:pict>
          <v:group style="position:absolute;margin-left:319.25pt;margin-top:17.4679pt;width:14.424pt;height:0pt;mso-position-horizontal-relative:page;mso-position-vertical-relative:paragraph;z-index:-1280" coordorigin="6385,349" coordsize="288,0">
            <v:shape style="position:absolute;left:6385;top:349;width:288;height:0" coordorigin="6385,349" coordsize="288,0" path="m6385,349l6673,349e" filled="f" stroked="t" strokeweight="0.82pt" strokecolor="#000000">
              <v:path arrowok="t"/>
            </v:shape>
            <w10:wrap type="none"/>
          </v:group>
        </w:pict>
      </w:r>
      <w:r>
        <w:rPr>
          <w:rFonts w:cs="Cambria Math" w:hAnsi="Cambria Math" w:eastAsia="Cambria Math" w:ascii="Cambria Math"/>
          <w:spacing w:val="0"/>
          <w:w w:val="100"/>
          <w:position w:val="-1"/>
          <w:sz w:val="22"/>
          <w:szCs w:val="22"/>
        </w:rPr>
        <w:t>√</w:t>
      </w:r>
      <w:r>
        <w:rPr>
          <w:rFonts w:cs="Cambria Math" w:hAnsi="Cambria Math" w:eastAsia="Cambria Math" w:ascii="Cambria Math"/>
          <w:spacing w:val="0"/>
          <w:w w:val="100"/>
          <w:position w:val="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mbria Math" w:hAnsi="Cambria Math" w:eastAsia="Cambria Math" w:ascii="Cambria Math"/>
          <w:sz w:val="22"/>
          <w:szCs w:val="22"/>
        </w:rPr>
        <w:jc w:val="center"/>
        <w:spacing w:lineRule="exact" w:line="280"/>
        <w:ind w:left="4953" w:right="4529"/>
      </w:pPr>
      <w:r>
        <w:pict>
          <v:group style="position:absolute;margin-left:320.69pt;margin-top:2.10787pt;width:7.224pt;height:0pt;mso-position-horizontal-relative:page;mso-position-vertical-relative:paragraph;z-index:-1279" coordorigin="6414,42" coordsize="144,0">
            <v:shape style="position:absolute;left:6414;top:42;width:144;height:0" coordorigin="6414,42" coordsize="144,0" path="m6414,42l6558,42e" filled="f" stroked="t" strokeweight="0.82pt" strokecolor="#000000">
              <v:path arrowok="t"/>
            </v:shape>
            <w10:wrap type="none"/>
          </v:group>
        </w:pict>
      </w:r>
      <w:r>
        <w:pict>
          <v:group style="position:absolute;margin-left:313.49pt;margin-top:17.4679pt;width:14.424pt;height:0pt;mso-position-horizontal-relative:page;mso-position-vertical-relative:paragraph;z-index:-1278" coordorigin="6270,349" coordsize="288,0">
            <v:shape style="position:absolute;left:6270;top:349;width:288;height:0" coordorigin="6270,349" coordsize="288,0" path="m6270,349l6558,349e" filled="f" stroked="t" strokeweight="0.82pt" strokecolor="#000000">
              <v:path arrowok="t"/>
            </v:shape>
            <w10:wrap type="none"/>
          </v:group>
        </w:pict>
      </w:r>
      <w:r>
        <w:pict>
          <v:shape type="#_x0000_t202" style="position:absolute;margin-left:293.032pt;margin-top:128.943pt;width:11.7717pt;height:25.7896pt;mso-position-horizontal-relative:page;mso-position-vertical-relative:paragraph;z-index:-1275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9"/>
                      <w:szCs w:val="19"/>
                    </w:rPr>
                    <w:jc w:val="left"/>
                    <w:spacing w:lineRule="exact" w:line="200"/>
                    <w:ind w:left="20" w:right="-29"/>
                  </w:pPr>
                  <w:r>
                    <w:rPr>
                      <w:rFonts w:cs="Times New Roman" w:hAnsi="Times New Roman" w:eastAsia="Times New Roman" w:ascii="Times New Roman"/>
                      <w:w w:val="69"/>
                      <w:sz w:val="19"/>
                      <w:szCs w:val="19"/>
                    </w:rPr>
                    <w:t>Y</w:t>
                  </w:r>
                  <w:r>
                    <w:rPr>
                      <w:rFonts w:cs="Times New Roman" w:hAnsi="Times New Roman" w:eastAsia="Times New Roman" w:ascii="Times New Roman"/>
                      <w:w w:val="94"/>
                      <w:sz w:val="19"/>
                      <w:szCs w:val="19"/>
                    </w:rPr>
                    <w:t>-</w:t>
                  </w:r>
                  <w:r>
                    <w:rPr>
                      <w:rFonts w:cs="Times New Roman" w:hAnsi="Times New Roman" w:eastAsia="Times New Roman" w:ascii="Times New Roman"/>
                      <w:w w:val="82"/>
                      <w:sz w:val="19"/>
                      <w:szCs w:val="19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w w:val="89"/>
                      <w:sz w:val="19"/>
                      <w:szCs w:val="19"/>
                    </w:rPr>
                    <w:t>x</w:t>
                  </w:r>
                  <w:r>
                    <w:rPr>
                      <w:rFonts w:cs="Times New Roman" w:hAnsi="Times New Roman" w:eastAsia="Times New Roman" w:ascii="Times New Roman"/>
                      <w:w w:val="85"/>
                      <w:sz w:val="19"/>
                      <w:szCs w:val="19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19"/>
                      <w:szCs w:val="19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pict>
          <v:shape style="position:absolute;margin-left:243.682pt;margin-top:107.59pt;width:3.31971pt;height:6.53232pt;mso-position-horizontal-relative:page;mso-position-vertical-relative:paragraph;z-index:-1274;rotation:315" type="#_x0000_t136" fillcolor="#000000" stroked="f">
            <o:extrusion v:ext="view" autorotationcenter="t"/>
            <v:textpath style="font-family:&amp;quot;Times New Roman&amp;quot;;font-size:6pt;v-text-kern:t;mso-text-shadow:auto" string="1"/>
            <w10:wrap type="none"/>
          </v:shape>
        </w:pict>
      </w:r>
      <w:r>
        <w:rPr>
          <w:rFonts w:cs="Cambria Math" w:hAnsi="Cambria Math" w:eastAsia="Cambria Math" w:ascii="Cambria Math"/>
          <w:spacing w:val="0"/>
          <w:w w:val="100"/>
          <w:position w:val="-1"/>
          <w:sz w:val="22"/>
          <w:szCs w:val="22"/>
        </w:rPr>
        <w:t>√</w:t>
      </w:r>
      <w:r>
        <w:rPr>
          <w:rFonts w:cs="Cambria Math" w:hAnsi="Cambria Math" w:eastAsia="Cambria Math" w:ascii="Cambria Math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16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bánh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xe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qu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1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hư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hình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ẽ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ễ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ằ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obot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ẽ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5"/>
          <w:w w:val="100"/>
          <w:position w:val="-1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position w:val="-1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độ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ngang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29" w:lineRule="exact" w:line="180"/>
        <w:ind w:left="6094" w:right="3320"/>
      </w:pPr>
      <w:r>
        <w:pict>
          <v:shape style="position:absolute;margin-left:362.737pt;margin-top:-57.3369pt;width:3.31971pt;height:6.53232pt;mso-position-horizontal-relative:page;mso-position-vertical-relative:paragraph;z-index:-1277;rotation:45" type="#_x0000_t136" fillcolor="#000000" stroked="f">
            <o:extrusion v:ext="view" autorotationcenter="t"/>
            <v:textpath style="font-family:&amp;quot;Times New Roman&amp;quot;;font-size:6pt;v-text-kern:t;mso-text-shadow:auto" string="2"/>
            <w10:wrap type="none"/>
          </v:shape>
        </w:pict>
      </w:r>
      <w:r>
        <w:rPr>
          <w:rFonts w:cs="Times New Roman" w:hAnsi="Times New Roman" w:eastAsia="Times New Roman" w:ascii="Times New Roman"/>
          <w:w w:val="80"/>
          <w:position w:val="-2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w w:val="108"/>
          <w:position w:val="-2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160"/>
        <w:ind w:left="5068" w:right="4082"/>
      </w:pPr>
      <w:r>
        <w:pict>
          <v:group style="position:absolute;margin-left:141pt;margin-top:-90.6069pt;width:329.75pt;height:308.798pt;mso-position-horizontal-relative:page;mso-position-vertical-relative:paragraph;z-index:-1282" coordorigin="2820,-1812" coordsize="6595,6176">
            <v:shape type="#_x0000_t75" style="position:absolute;left:2820;top:-628;width:6595;height:4992">
              <v:imagedata o:title="" r:id="rId64"/>
            </v:shape>
            <v:group style="position:absolute;left:4965;top:-1271;width:2357;height:2354" coordorigin="4965,-1271" coordsize="2357,2354">
              <v:shape style="position:absolute;left:4965;top:-1271;width:2357;height:2354" coordorigin="4965,-1271" coordsize="2357,2354" path="m4965,1083l7322,1083,7322,-1271,4965,-1271,4965,1083xe" filled="t" fillcolor="#CDCDCD" stroked="f">
                <v:path arrowok="t"/>
                <v:fill/>
              </v:shape>
              <v:group style="position:absolute;left:4940;top:-1295;width:2357;height:2354" coordorigin="4940,-1295" coordsize="2357,2354">
                <v:shape style="position:absolute;left:4940;top:-1295;width:2357;height:2354" coordorigin="4940,-1295" coordsize="2357,2354" path="m4940,1059l7297,1059,7297,-1295,4940,-1295,4940,1059xe" filled="t" fillcolor="#B3C283" stroked="f">
                  <v:path arrowok="t"/>
                  <v:fill/>
                </v:shape>
                <v:group style="position:absolute;left:4940;top:-1295;width:2357;height:2354" coordorigin="4940,-1295" coordsize="2357,2354">
                  <v:shape style="position:absolute;left:4940;top:-1295;width:2357;height:2354" coordorigin="4940,-1295" coordsize="2357,2354" path="m4940,1059l7297,1059,7297,-1295,4940,-1295,4940,1059xe" filled="f" stroked="t" strokeweight="0.203947pt" strokecolor="#404040">
                    <v:path arrowok="t"/>
                  </v:shape>
                  <v:group style="position:absolute;left:4549;top:-1663;width:757;height:760" coordorigin="4549,-1663" coordsize="757,760">
                    <v:shape style="position:absolute;left:4549;top:-1663;width:757;height:760" coordorigin="4549,-1663" coordsize="757,760" path="m4720,-903l5307,-1491,5136,-1663,4549,-1075,4720,-903xe" filled="t" fillcolor="#CDCDCD" stroked="f">
                      <v:path arrowok="t"/>
                      <v:fill/>
                    </v:shape>
                    <v:group style="position:absolute;left:4549;top:-1663;width:757;height:760" coordorigin="4549,-1663" coordsize="757,760">
                      <v:shape style="position:absolute;left:4549;top:-1663;width:757;height:760" coordorigin="4549,-1663" coordsize="757,760" path="m5136,-1663l5307,-1491e" filled="f" stroked="t" strokeweight="0.203946pt" strokecolor="#CDCDCD">
                        <v:path arrowok="t"/>
                      </v:shape>
                      <v:shape style="position:absolute;left:4549;top:-1663;width:757;height:760" coordorigin="4549,-1663" coordsize="757,760" path="m5307,-1491l5136,-1663,4688,-1213,5136,-1663e" filled="f" stroked="t" strokeweight="0.203946pt" strokecolor="#CDCDCD">
                        <v:path arrowok="t"/>
                      </v:shape>
                      <v:shape type="#_x0000_t75" style="position:absolute;left:4503;top:-1710;width:798;height:801">
                        <v:imagedata o:title="" r:id="rId65"/>
                      </v:shape>
                      <v:group style="position:absolute;left:4525;top:-1688;width:757;height:760" coordorigin="4525,-1688" coordsize="757,760">
                        <v:shape style="position:absolute;left:4525;top:-1688;width:757;height:760" coordorigin="4525,-1688" coordsize="757,760" path="m4696,-927l5282,-1516,5111,-1688,4525,-1099,4696,-927xe" filled="f" stroked="t" strokeweight="0.203945pt" strokecolor="#404040">
                          <v:path arrowok="t"/>
                        </v:shape>
                        <v:group style="position:absolute;left:6943;top:740;width:770;height:760" coordorigin="6943,740" coordsize="770,760">
                          <v:shape style="position:absolute;left:6943;top:740;width:770;height:760" coordorigin="6943,740" coordsize="770,760" path="m7126,1500l7713,911,7530,740,6943,1328,7126,1500xe" filled="t" fillcolor="#CDCDCD" stroked="f">
                            <v:path arrowok="t"/>
                            <v:fill/>
                          </v:shape>
                          <v:group style="position:absolute;left:6943;top:740;width:770;height:760" coordorigin="6943,740" coordsize="770,760">
                            <v:shape style="position:absolute;left:6943;top:740;width:770;height:760" coordorigin="6943,740" coordsize="770,760" path="m7713,911l7126,1500,6943,1328e" filled="f" stroked="t" strokeweight="0.203946pt" strokecolor="#CDCDCD">
                              <v:path arrowok="t"/>
                            </v:shape>
                            <v:shape style="position:absolute;left:6943;top:740;width:770;height:760" coordorigin="6943,740" coordsize="770,760" path="m6943,1328l7126,1500,7713,911e" filled="f" stroked="t" strokeweight="0.203946pt" strokecolor="#CDCDCD">
                              <v:path arrowok="t"/>
                            </v:shape>
                            <v:shape style="position:absolute;left:6943;top:740;width:770;height:760" coordorigin="6943,740" coordsize="770,760" path="m7530,740l6989,1282,7530,740e" filled="f" stroked="t" strokeweight="0.203946pt" strokecolor="#CDCDCD">
                              <v:path arrowok="t"/>
                            </v:shape>
                            <v:shape type="#_x0000_t75" style="position:absolute;left:6906;top:697;width:798;height:801">
                              <v:imagedata o:title="" r:id="rId66"/>
                            </v:shape>
                            <v:group style="position:absolute;left:6919;top:715;width:770;height:760" coordorigin="6919,715" coordsize="770,760">
                              <v:shape style="position:absolute;left:6919;top:715;width:770;height:760" coordorigin="6919,715" coordsize="770,760" path="m7102,1475l7688,887,7505,715,6919,1304,7102,1475xe" filled="f" stroked="t" strokeweight="0.203951pt" strokecolor="#404040">
                                <v:path arrowok="t"/>
                              </v:shape>
                              <v:group style="position:absolute;left:6931;top:-1675;width:770;height:772" coordorigin="6931,-1675" coordsize="770,772">
                                <v:shape style="position:absolute;left:6931;top:-1675;width:770;height:772" coordorigin="6931,-1675" coordsize="770,772" path="m6931,-1491l7517,-903,7701,-1087,7114,-1675,6931,-1491xe" filled="t" fillcolor="#CDCDCD" stroked="f">
                                  <v:path arrowok="t"/>
                                  <v:fill/>
                                </v:shape>
                                <v:group style="position:absolute;left:6931;top:-1675;width:770;height:772" coordorigin="6931,-1675" coordsize="770,772">
                                  <v:shape style="position:absolute;left:6931;top:-1675;width:770;height:772" coordorigin="6931,-1675" coordsize="770,772" path="m7701,-1087l7655,-1041,7701,-1087e" filled="f" stroked="t" strokeweight="0.203946pt" strokecolor="#CDCDCD">
                                    <v:path arrowok="t"/>
                                  </v:shape>
                                  <v:shape style="position:absolute;left:6931;top:-1675;width:770;height:772" coordorigin="6931,-1675" coordsize="770,772" path="m7114,-1675l6931,-1491,7114,-1675e" filled="f" stroked="t" strokeweight="0.203946pt" strokecolor="#CDCDCD">
                                    <v:path arrowok="t"/>
                                  </v:shape>
                                  <v:shape type="#_x0000_t75" style="position:absolute;left:6893;top:-1712;width:798;height:801">
                                    <v:imagedata o:title="" r:id="rId67"/>
                                  </v:shape>
                                  <v:group style="position:absolute;left:6907;top:-1700;width:770;height:772" coordorigin="6907,-1700" coordsize="770,772">
                                    <v:shape style="position:absolute;left:6907;top:-1700;width:770;height:772" coordorigin="6907,-1700" coordsize="770,772" path="m6907,-1516l7493,-927,7676,-1099,7090,-1700,6907,-1516xe" filled="f" stroked="t" strokeweight="0.203945pt" strokecolor="#404040">
                                      <v:path arrowok="t"/>
                                    </v:shape>
                                    <v:group style="position:absolute;left:4549;top:666;width:757;height:772" coordorigin="4549,666" coordsize="757,772">
                                      <v:shape style="position:absolute;left:4549;top:666;width:757;height:772" coordorigin="4549,666" coordsize="757,772" path="m4549,850l5136,1439,5307,1255,4720,666,4549,850xe" filled="t" fillcolor="#CDCDCD" stroked="f">
                                        <v:path arrowok="t"/>
                                        <v:fill/>
                                      </v:shape>
                                      <v:group style="position:absolute;left:4549;top:666;width:757;height:772" coordorigin="4549,666" coordsize="757,772">
                                        <v:shape style="position:absolute;left:4549;top:666;width:757;height:772" coordorigin="4549,666" coordsize="757,772" path="m5307,1255l5193,1377,5307,1255e" filled="f" stroked="t" strokeweight="0.203946pt" strokecolor="#CDCDCD">
                                          <v:path arrowok="t"/>
                                        </v:shape>
                                        <v:shape style="position:absolute;left:4549;top:666;width:757;height:772" coordorigin="4549,666" coordsize="757,772" path="m5136,1439l4549,850e" filled="f" stroked="t" strokeweight="0.203946pt" strokecolor="#CDCDCD">
                                          <v:path arrowok="t"/>
                                        </v:shape>
                                        <v:shape style="position:absolute;left:4549;top:666;width:757;height:772" coordorigin="4549,666" coordsize="757,772" path="m4549,850l5136,1439e" filled="f" stroked="t" strokeweight="0.203946pt" strokecolor="#CDCDCD">
                                          <v:path arrowok="t"/>
                                        </v:shape>
                                        <v:shape type="#_x0000_t75" style="position:absolute;left:4505;top:630;width:798;height:801">
                                          <v:imagedata o:title="" r:id="rId68"/>
                                        </v:shape>
                                        <v:group style="position:absolute;left:4525;top:642;width:757;height:772" coordorigin="4525,642" coordsize="757,772">
                                          <v:shape style="position:absolute;left:4525;top:642;width:757;height:772" coordorigin="4525,642" coordsize="757,772" path="m4525,826l5111,1414,5282,1242,4696,642,4525,826xe" filled="f" stroked="t" strokeweight="0.203939pt" strokecolor="#404040">
                                            <v:path arrowok="t"/>
                                          </v:shape>
                                          <v:group style="position:absolute;left:4268;top:-1773;width:513;height:503" coordorigin="4268,-1773" coordsize="513,503">
                                            <v:shape style="position:absolute;left:4268;top:-1773;width:513;height:503" coordorigin="4268,-1773" coordsize="513,503" path="m4781,-1761l4513,-1773,4598,-1675,4268,-1369,4354,-1271,4684,-1589,4769,-1504,4781,-1761xe" filled="t" fillcolor="#CDCDCD" stroked="f">
                                              <v:path arrowok="t"/>
                                              <v:fill/>
                                            </v:shape>
                                            <v:group style="position:absolute;left:4268;top:-1773;width:513;height:503" coordorigin="4268,-1773" coordsize="513,503">
                                              <v:shape style="position:absolute;left:4268;top:-1773;width:513;height:503" coordorigin="4268,-1773" coordsize="513,503" path="m4595,-1504l4354,-1271,4306,-1326,4354,-1271,4595,-1504e" filled="f" stroked="t" strokeweight="0.203946pt" strokecolor="#CDCDCD">
                                                <v:path arrowok="t"/>
                                              </v:shape>
                                              <v:shape style="position:absolute;left:4268;top:-1773;width:513;height:503" coordorigin="4268,-1773" coordsize="513,503" path="m4485,-1570l4268,-1369e" filled="f" stroked="t" strokeweight="0.203946pt" strokecolor="#CDCDCD">
                                                <v:path arrowok="t"/>
                                              </v:shape>
                                              <v:shape style="position:absolute;left:4268;top:-1773;width:513;height:503" coordorigin="4268,-1773" coordsize="513,503" path="m4268,-1369l4485,-1570e" filled="f" stroked="t" strokeweight="0.203946pt" strokecolor="#CDCDCD">
                                                <v:path arrowok="t"/>
                                              </v:shape>
                                              <v:shape style="position:absolute;left:4268;top:-1773;width:513;height:503" coordorigin="4268,-1773" coordsize="513,503" path="m4598,-1675l4550,-1731,4598,-1675e" filled="f" stroked="t" strokeweight="0.203946pt" strokecolor="#CDCDCD">
                                                <v:path arrowok="t"/>
                                              </v:shape>
                                              <v:shape style="position:absolute;left:4268;top:-1773;width:513;height:503" coordorigin="4268,-1773" coordsize="513,503" path="m4781,-1761l4513,-1773e" filled="f" stroked="t" strokeweight="0.203946pt" strokecolor="#CDCDCD">
                                                <v:path arrowok="t"/>
                                              </v:shape>
                                              <v:shape style="position:absolute;left:4268;top:-1773;width:513;height:503" coordorigin="4268,-1773" coordsize="513,503" path="m4513,-1773l4781,-1761,4769,-1504e" filled="f" stroked="t" strokeweight="0.203946pt" strokecolor="#CDCDCD">
                                                <v:path arrowok="t"/>
                                              </v:shape>
                                              <v:shape style="position:absolute;left:4268;top:-1773;width:513;height:503" coordorigin="4268,-1773" coordsize="513,503" path="m4769,-1504l4781,-1761e" filled="f" stroked="t" strokeweight="0.203946pt" strokecolor="#CDCDCD">
                                                <v:path arrowok="t"/>
                                              </v:shape>
                                              <v:shape type="#_x0000_t75" style="position:absolute;left:4147;top:-1937;width:751;height:744">
                                                <v:imagedata o:title="" r:id="rId69"/>
                                              </v:shape>
                                              <v:group style="position:absolute;left:4244;top:-1798;width:513;height:503" coordorigin="4244,-1798" coordsize="513,503">
                                                <v:shape style="position:absolute;left:4244;top:-1798;width:513;height:503" coordorigin="4244,-1798" coordsize="513,503" path="m4757,-1786l4488,-1798,4574,-1700,4244,-1393,4329,-1295,4659,-1614,4745,-1528,4757,-1786xe" filled="f" stroked="t" strokeweight="0.203954pt" strokecolor="#404040">
                                                  <v:path arrowok="t"/>
                                                </v:shape>
                                                <v:group style="position:absolute;left:7456;top:1157;width:501;height:490" coordorigin="7456,1157" coordsize="501,490">
                                                  <v:shape style="position:absolute;left:7456;top:1157;width:501;height:490" coordorigin="7456,1157" coordsize="501,490" path="m7957,1157l7701,1157,7786,1242,7456,1549,7542,1647,7872,1328,7957,1414,7957,1157xe" filled="t" fillcolor="#CDCDCD" stroked="f">
                                                    <v:path arrowok="t"/>
                                                    <v:fill/>
                                                  </v:shape>
                                                  <v:group style="position:absolute;left:7456;top:1157;width:501;height:490" coordorigin="7456,1157" coordsize="501,490">
                                                    <v:shape style="position:absolute;left:7456;top:1157;width:501;height:490" coordorigin="7456,1157" coordsize="501,490" path="m7601,1414l7456,1549e" filled="f" stroked="t" strokeweight="0.203946pt" strokecolor="#CDCDCD">
                                                      <v:path arrowok="t"/>
                                                    </v:shape>
                                                    <v:shape style="position:absolute;left:7456;top:1157;width:501;height:490" coordorigin="7456,1157" coordsize="501,490" path="m7456,1549l7601,1414e" filled="f" stroked="t" strokeweight="0.203946pt" strokecolor="#CDCDCD">
                                                      <v:path arrowok="t"/>
                                                    </v:shape>
                                                    <v:shape style="position:absolute;left:7456;top:1157;width:501;height:490" coordorigin="7456,1157" coordsize="501,490" path="m7872,1328l7783,1414,7542,1647,7478,1574,7542,1647,7872,1328e" filled="f" stroked="t" strokeweight="0.203946pt" strokecolor="#CDCDCD">
                                                      <v:path arrowok="t"/>
                                                    </v:shape>
                                                    <v:shape style="position:absolute;left:7456;top:1157;width:501;height:490" coordorigin="7456,1157" coordsize="501,490" path="m7786,1242l7726,1182,7786,1242e" filled="f" stroked="t" strokeweight="0.203946pt" strokecolor="#CDCDCD">
                                                      <v:path arrowok="t"/>
                                                    </v:shape>
                                                    <v:shape style="position:absolute;left:7456;top:1157;width:501;height:490" coordorigin="7456,1157" coordsize="501,490" path="m7957,1157l7701,1157e" filled="f" stroked="t" strokeweight="0.203946pt" strokecolor="#CDCDCD">
                                                      <v:path arrowok="t"/>
                                                    </v:shape>
                                                    <v:shape style="position:absolute;left:7456;top:1157;width:501;height:490" coordorigin="7456,1157" coordsize="501,490" path="m7701,1157l7957,1157e" filled="f" stroked="t" strokeweight="0.203946pt" strokecolor="#CDCDCD">
                                                      <v:path arrowok="t"/>
                                                    </v:shape>
                                                    <v:shape style="position:absolute;left:7456;top:1157;width:501;height:490" coordorigin="7456,1157" coordsize="501,490" path="m7957,1414l7931,1388,7957,1414e" filled="f" stroked="t" strokeweight="0.203946pt" strokecolor="#CDCDCD">
                                                      <v:path arrowok="t"/>
                                                    </v:shape>
                                                    <v:shape style="position:absolute;left:7456;top:1157;width:501;height:490" coordorigin="7456,1157" coordsize="501,490" path="m7957,1157l7957,1157e" filled="f" stroked="t" strokeweight="0.203946pt" strokecolor="#CDCDCD">
                                                      <v:path arrowok="t"/>
                                                    </v:shape>
                                                    <v:shape type="#_x0000_t75" style="position:absolute;left:7333;top:982;width:750;height:744">
                                                      <v:imagedata o:title="" r:id="rId70"/>
                                                    </v:shape>
                                                    <v:group style="position:absolute;left:7432;top:1132;width:501;height:490" coordorigin="7432,1132" coordsize="501,490">
                                                      <v:shape style="position:absolute;left:7432;top:1132;width:501;height:490" coordorigin="7432,1132" coordsize="501,490" path="m7933,1132l7676,1132,7762,1218,7432,1524,7517,1622,7847,1304,7933,1402,7933,1132xe" filled="f" stroked="t" strokeweight="0.203954pt" strokecolor="#404040">
                                                        <v:path arrowok="t"/>
                                                      </v:shape>
                                                      <v:group style="position:absolute;left:7371;top:-1786;width:513;height:539" coordorigin="7371,-1786" coordsize="513,539">
                                                        <v:shape style="position:absolute;left:7371;top:-1786;width:513;height:539" coordorigin="7371,-1786" coordsize="513,539" path="m7872,-1246l7884,-1516,7786,-1430,7469,-1786,7371,-1700,7701,-1344,7603,-1258,7872,-1246xe" filled="t" fillcolor="#CDCDCD" stroked="f">
                                                          <v:path arrowok="t"/>
                                                          <v:fill/>
                                                        </v:shape>
                                                        <v:group style="position:absolute;left:7371;top:-1786;width:513;height:539" coordorigin="7371,-1786" coordsize="513,539">
                                                          <v:shape style="position:absolute;left:7371;top:-1786;width:513;height:539" coordorigin="7371,-1786" coordsize="513,539" path="m7884,-1516l7872,-1246,7741,-1252,7872,-1246,7884,-1516e" filled="f" stroked="t" strokeweight="0.203946pt" strokecolor="#CDCDCD">
                                                            <v:path arrowok="t"/>
                                                          </v:shape>
                                                          <v:shape style="position:absolute;left:7371;top:-1786;width:513;height:539" coordorigin="7371,-1786" coordsize="513,539" path="m7701,-1344l7371,-1700e" filled="f" stroked="t" strokeweight="0.203946pt" strokecolor="#CDCDCD">
                                                            <v:path arrowok="t"/>
                                                          </v:shape>
                                                          <v:shape style="position:absolute;left:7371;top:-1786;width:513;height:539" coordorigin="7371,-1786" coordsize="513,539" path="m7371,-1700l7701,-1344,7603,-1258e" filled="f" stroked="t" strokeweight="0.203946pt" strokecolor="#CDCDCD">
                                                            <v:path arrowok="t"/>
                                                          </v:shape>
                                                          <v:shape style="position:absolute;left:7371;top:-1786;width:513;height:539" coordorigin="7371,-1786" coordsize="513,539" path="m7603,-1258l7701,-1344e" filled="f" stroked="t" strokeweight="0.203946pt" strokecolor="#CDCDCD">
                                                            <v:path arrowok="t"/>
                                                          </v:shape>
                                                          <v:shape type="#_x0000_t75" style="position:absolute;left:7243;top:-1909;width:757;height:777">
                                                            <v:imagedata o:title="" r:id="rId71"/>
                                                          </v:shape>
                                                          <v:group style="position:absolute;left:7346;top:-1810;width:513;height:539" coordorigin="7346,-1810" coordsize="513,539">
                                                            <v:shape style="position:absolute;left:7346;top:-1810;width:513;height:539" coordorigin="7346,-1810" coordsize="513,539" path="m7847,-1271l7859,-1540,7762,-1455,7444,-1810,7346,-1724,7676,-1369,7591,-1283,7847,-1271xe" filled="f" stroked="t" strokeweight="0.203928pt" strokecolor="#404040">
                                                              <v:path arrowok="t"/>
                                                            </v:shape>
                                                            <v:group style="position:absolute;left:6113;top:-1442;width:0;height:1324" coordorigin="6113,-1442" coordsize="0,1324">
                                                              <v:shape style="position:absolute;left:6113;top:-1442;width:0;height:1324" coordorigin="6113,-1442" coordsize="0,1324" path="m6113,-118l6113,-1442e" filled="f" stroked="t" strokeweight="0.610717pt" strokecolor="#404040">
                                                                <v:path arrowok="t"/>
                                                              </v:shape>
                                                              <v:group style="position:absolute;left:6064;top:-1528;width:110;height:110" coordorigin="6064,-1528" coordsize="110,110">
                                                                <v:shape style="position:absolute;left:6064;top:-1528;width:110;height:110" coordorigin="6064,-1528" coordsize="110,110" path="m6064,-1418l6174,-1418,6113,-1528,6064,-1418xe" filled="t" fillcolor="#404040" stroked="f">
                                                                  <v:path arrowok="t"/>
                                                                  <v:fill/>
                                                                </v:shape>
                                                                <v:group style="position:absolute;left:6113;top:-118;width:1197;height:0" coordorigin="6113,-118" coordsize="1197,0">
                                                                  <v:shape style="position:absolute;left:6113;top:-118;width:1197;height:0" coordorigin="6113,-118" coordsize="1197,0" path="m6113,-118l7310,-118e" filled="f" stroked="t" strokeweight="0.612961pt" strokecolor="#404040">
                                                                    <v:path arrowok="t"/>
                                                                  </v:shape>
                                                                  <v:group style="position:absolute;left:7297;top:-167;width:110;height:98" coordorigin="7297,-167" coordsize="110,98">
                                                                    <v:shape style="position:absolute;left:7297;top:-167;width:110;height:98" coordorigin="7297,-167" coordsize="110,98" path="m7297,-167l7297,-69,7407,-118,7297,-167xe" filled="t" fillcolor="#404040" stroked="f">
                                                                      <v:path arrowok="t"/>
                                                                      <v:fill/>
                                                                    </v:shape>
                                                                    <v:group style="position:absolute;left:7297;top:-265;width:623;height:0" coordorigin="7297,-265" coordsize="623,0">
                                                                      <v:shape style="position:absolute;left:7297;top:-265;width:623;height:0" coordorigin="7297,-265" coordsize="623,0" path="m7297,-265l7920,-265e" filled="f" stroked="t" strokeweight="0.612961pt" strokecolor="#404040">
                                                                        <v:path arrowok="t"/>
                                                                      </v:shape>
                                                                      <v:group style="position:absolute;left:7908;top:-314;width:110;height:110" coordorigin="7908,-314" coordsize="110,110">
                                                                        <v:shape style="position:absolute;left:7908;top:-314;width:110;height:110" coordorigin="7908,-314" coordsize="110,110" path="m7908,-314l7908,-204,8018,-265,7908,-314xe" filled="t" fillcolor="#404040" stroked="f">
                                                                          <v:path arrowok="t"/>
                                                                          <v:fill/>
                                                                        </v:shape>
                                                                        <v:group style="position:absolute;left:4378;top:1059;width:501;height:539" coordorigin="4378,1059" coordsize="501,539">
                                                                          <v:shape style="position:absolute;left:4378;top:1059;width:501;height:539" coordorigin="4378,1059" coordsize="501,539" path="m4867,1598l4879,1341,4794,1414,4464,1059,4378,1144,4696,1500,4610,1586,4867,1598xe" filled="t" fillcolor="#CDCDCD" stroked="f">
                                                                            <v:path arrowok="t"/>
                                                                            <v:fill/>
                                                                          </v:shape>
                                                                          <v:group style="position:absolute;left:4378;top:1059;width:501;height:539" coordorigin="4378,1059" coordsize="501,539">
                                                                            <v:shape style="position:absolute;left:4378;top:1059;width:501;height:539" coordorigin="4378,1059" coordsize="501,539" path="m4845,1370l4794,1414,4508,1106,4725,1341,4794,1414,4845,1370e" filled="f" stroked="t" strokeweight="0.203946pt" strokecolor="#CDCDCD">
                                                                              <v:path arrowok="t"/>
                                                                            </v:shape>
                                                                            <v:shape style="position:absolute;left:4378;top:1059;width:501;height:539" coordorigin="4378,1059" coordsize="501,539" path="m4879,1341l4867,1598,4610,1586e" filled="f" stroked="t" strokeweight="0.203946pt" strokecolor="#CDCDCD">
                                                                              <v:path arrowok="t"/>
                                                                            </v:shape>
                                                                            <v:shape style="position:absolute;left:4378;top:1059;width:501;height:539" coordorigin="4378,1059" coordsize="501,539" path="m4610,1586l4867,1598,4879,1341e" filled="f" stroked="t" strokeweight="0.203946pt" strokecolor="#CDCDCD">
                                                                              <v:path arrowok="t"/>
                                                                            </v:shape>
                                                                            <v:shape style="position:absolute;left:4378;top:1059;width:501;height:539" coordorigin="4378,1059" coordsize="501,539" path="m4696,1500l4464,1241,4696,1500e" filled="f" stroked="t" strokeweight="0.203946pt" strokecolor="#CDCDCD">
                                                                              <v:path arrowok="t"/>
                                                                            </v:shape>
                                                                            <v:shape style="position:absolute;left:4378;top:1059;width:501;height:539" coordorigin="4378,1059" coordsize="501,539" path="m4442,1080l4378,1144e" filled="f" stroked="t" strokeweight="0.203946pt" strokecolor="#CDCDCD">
                                                                              <v:path arrowok="t"/>
                                                                            </v:shape>
                                                                            <v:shape style="position:absolute;left:4378;top:1059;width:501;height:539" coordorigin="4378,1059" coordsize="501,539" path="m4378,1144l4442,1080e" filled="f" stroked="t" strokeweight="0.203946pt" strokecolor="#CDCDCD">
                                                                              <v:path arrowok="t"/>
                                                                            </v:shape>
                                                                            <v:shape type="#_x0000_t75" style="position:absolute;left:4242;top:940;width:757;height:777">
                                                                              <v:imagedata o:title="" r:id="rId72"/>
                                                                            </v:shape>
                                                                            <v:group style="position:absolute;left:4354;top:1046;width:501;height:527" coordorigin="4354,1046" coordsize="501,527">
                                                                              <v:shape style="position:absolute;left:4354;top:1046;width:501;height:527" coordorigin="4354,1046" coordsize="501,527" path="m4842,1573l4855,1316,4769,1390,4439,1046,4354,1120,4671,1475,4586,1561,4842,1573xe" filled="f" stroked="t" strokeweight="0.203927pt" strokecolor="#404040">
                                                                                <v:path arrowok="t"/>
                                                                              </v:shape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pict>
          <v:shape style="position:absolute;margin-left:243.336pt;margin-top:48.5057pt;width:3.31971pt;height:6.53232pt;mso-position-horizontal-relative:page;mso-position-vertical-relative:paragraph;z-index:-1276;rotation:45" type="#_x0000_t136" fillcolor="#000000" stroked="f">
            <o:extrusion v:ext="view" autorotationcenter="t"/>
            <v:textpath style="font-family:&amp;quot;Times New Roman&amp;quot;;font-size:6pt;v-text-kern:t;mso-text-shadow:auto" string="3"/>
            <w10:wrap type="none"/>
          </v:shape>
        </w:pict>
      </w:r>
      <w:r>
        <w:pict>
          <v:shape style="position:absolute;margin-left:363.813pt;margin-top:51.8736pt;width:3.31971pt;height:6.53232pt;mso-position-horizontal-relative:page;mso-position-vertical-relative:paragraph;z-index:-1273;rotation:315" type="#_x0000_t136" fillcolor="#000000" stroked="f">
            <o:extrusion v:ext="view" autorotationcenter="t"/>
            <v:textpath style="font-family:&amp;quot;Times New Roman&amp;quot;;font-size:6pt;v-text-kern:t;mso-text-shadow:auto" string="4"/>
            <w10:wrap type="none"/>
          </v:shape>
        </w:pict>
      </w:r>
      <w:r>
        <w:rPr>
          <w:rFonts w:cs="Times New Roman" w:hAnsi="Times New Roman" w:eastAsia="Times New Roman" w:ascii="Times New Roman"/>
          <w:w w:val="73"/>
          <w:position w:val="1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w w:val="94"/>
          <w:position w:val="1"/>
          <w:sz w:val="19"/>
          <w:szCs w:val="19"/>
        </w:rPr>
        <w:t>-</w:t>
      </w:r>
      <w:r>
        <w:rPr>
          <w:rFonts w:cs="Times New Roman" w:hAnsi="Times New Roman" w:eastAsia="Times New Roman" w:ascii="Times New Roman"/>
          <w:w w:val="82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w w:val="89"/>
          <w:position w:val="1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w w:val="85"/>
          <w:position w:val="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w w:val="103"/>
          <w:position w:val="1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w w:val="100"/>
          <w:position w:val="0"/>
          <w:sz w:val="19"/>
          <w:szCs w:val="19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2457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Hình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7.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obot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ẳ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sang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gang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6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TH4: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               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        </w:t>
      </w:r>
      <w:r>
        <w:rPr>
          <w:rFonts w:cs="Times New Roman" w:hAnsi="Times New Roman" w:eastAsia="Times New Roman" w:ascii="Times New Roman"/>
          <w:spacing w:val="2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        </w:t>
      </w:r>
      <w:r>
        <w:rPr>
          <w:rFonts w:cs="Times New Roman" w:hAnsi="Times New Roman" w:eastAsia="Times New Roman" w:ascii="Times New Roman"/>
          <w:spacing w:val="1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robot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ỗ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6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ra: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160"/>
        <w:sectPr>
          <w:pgMar w:header="715" w:footer="1186" w:top="900" w:bottom="280" w:left="1280" w:right="126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hư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hình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ẽ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ễ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ằ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obot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ẽ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ỗ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29"/>
        <w:ind w:left="3996" w:right="5099"/>
      </w:pPr>
      <w:r>
        <w:pict>
          <v:shape type="#_x0000_t202" style="position:absolute;margin-left:295.157pt;margin-top:17.0664pt;width:11.7717pt;height:25.7917pt;mso-position-horizontal-relative:page;mso-position-vertical-relative:paragraph;z-index:-1269" filled="f" stroked="f">
            <v:textbox inset="0,0,0,0" style="layout-flow:vertical;mso-layout-flow-alt:bottom-to-top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9"/>
                      <w:szCs w:val="19"/>
                    </w:rPr>
                    <w:jc w:val="left"/>
                    <w:spacing w:lineRule="exact" w:line="200"/>
                    <w:ind w:left="20" w:right="-29"/>
                  </w:pPr>
                  <w:r>
                    <w:rPr>
                      <w:rFonts w:cs="Times New Roman" w:hAnsi="Times New Roman" w:eastAsia="Times New Roman" w:ascii="Times New Roman"/>
                      <w:w w:val="69"/>
                      <w:sz w:val="19"/>
                      <w:szCs w:val="19"/>
                    </w:rPr>
                    <w:t>Y</w:t>
                  </w:r>
                  <w:r>
                    <w:rPr>
                      <w:rFonts w:cs="Times New Roman" w:hAnsi="Times New Roman" w:eastAsia="Times New Roman" w:ascii="Times New Roman"/>
                      <w:w w:val="94"/>
                      <w:sz w:val="19"/>
                      <w:szCs w:val="19"/>
                    </w:rPr>
                    <w:t>-</w:t>
                  </w:r>
                  <w:r>
                    <w:rPr>
                      <w:rFonts w:cs="Times New Roman" w:hAnsi="Times New Roman" w:eastAsia="Times New Roman" w:ascii="Times New Roman"/>
                      <w:w w:val="82"/>
                      <w:sz w:val="19"/>
                      <w:szCs w:val="19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w w:val="89"/>
                      <w:sz w:val="19"/>
                      <w:szCs w:val="19"/>
                    </w:rPr>
                    <w:t>x</w:t>
                  </w:r>
                  <w:r>
                    <w:rPr>
                      <w:rFonts w:cs="Times New Roman" w:hAnsi="Times New Roman" w:eastAsia="Times New Roman" w:ascii="Times New Roman"/>
                      <w:w w:val="85"/>
                      <w:sz w:val="19"/>
                      <w:szCs w:val="19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w w:val="103"/>
                      <w:sz w:val="19"/>
                      <w:szCs w:val="19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pict>
          <v:shape style="position:absolute;margin-left:243.683pt;margin-top:-19.1032pt;width:3.31844pt;height:6.53105pt;mso-position-horizontal-relative:page;mso-position-vertical-relative:paragraph;z-index:-1268;rotation:315" type="#_x0000_t136" fillcolor="#000000" stroked="f">
            <o:extrusion v:ext="view" autorotationcenter="t"/>
            <v:textpath style="font-family:&amp;quot;Times New Roman&amp;quot;;font-size:6pt;v-text-kern:t;mso-text-shadow:auto" string="1"/>
            <w10:wrap type="none"/>
          </v:shape>
        </w:pict>
      </w:r>
      <w:r>
        <w:rPr>
          <w:rFonts w:cs="Times New Roman" w:hAnsi="Times New Roman" w:eastAsia="Times New Roman" w:ascii="Times New Roman"/>
          <w:w w:val="8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w w:val="124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w w:val="108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w w:val="115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w w:val="124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w w:val="11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8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29"/>
        <w:ind w:left="5068" w:right="4082"/>
      </w:pPr>
      <w:r>
        <w:pict>
          <v:shape style="position:absolute;margin-left:362.737pt;margin-top:-64.4972pt;width:3.31844pt;height:6.53105pt;mso-position-horizontal-relative:page;mso-position-vertical-relative:paragraph;z-index:-1271;rotation:45" type="#_x0000_t136" fillcolor="#000000" stroked="f">
            <o:extrusion v:ext="view" autorotationcenter="t"/>
            <v:textpath style="font-family:&amp;quot;Times New Roman&amp;quot;;font-size:6pt;v-text-kern:t;mso-text-shadow:auto" string="2"/>
            <w10:wrap type="none"/>
          </v:shape>
        </w:pict>
      </w:r>
      <w:r>
        <w:pict>
          <v:shape style="position:absolute;margin-left:243.337pt;margin-top:52.5736pt;width:3.31844pt;height:6.53105pt;mso-position-horizontal-relative:page;mso-position-vertical-relative:paragraph;z-index:-1270;rotation:45" type="#_x0000_t136" fillcolor="#000000" stroked="f">
            <o:extrusion v:ext="view" autorotationcenter="t"/>
            <v:textpath style="font-family:&amp;quot;Times New Roman&amp;quot;;font-size:6pt;v-text-kern:t;mso-text-shadow:auto" string="3"/>
            <w10:wrap type="none"/>
          </v:shape>
        </w:pict>
      </w:r>
      <w:r>
        <w:pict>
          <v:shape style="position:absolute;margin-left:363.814pt;margin-top:55.9407pt;width:3.31844pt;height:6.53105pt;mso-position-horizontal-relative:page;mso-position-vertical-relative:paragraph;z-index:-1267;rotation:315" type="#_x0000_t136" fillcolor="#000000" stroked="f">
            <o:extrusion v:ext="view" autorotationcenter="t"/>
            <v:textpath style="font-family:&amp;quot;Times New Roman&amp;quot;;font-size:6pt;v-text-kern:t;mso-text-shadow:auto" string="4"/>
            <w10:wrap type="none"/>
          </v:shape>
        </w:pict>
      </w:r>
      <w:r>
        <w:rPr>
          <w:rFonts w:cs="Times New Roman" w:hAnsi="Times New Roman" w:eastAsia="Times New Roman" w:ascii="Times New Roman"/>
          <w:w w:val="73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w w:val="94"/>
          <w:sz w:val="19"/>
          <w:szCs w:val="19"/>
        </w:rPr>
        <w:t>-</w:t>
      </w:r>
      <w:r>
        <w:rPr>
          <w:rFonts w:cs="Times New Roman" w:hAnsi="Times New Roman" w:eastAsia="Times New Roman" w:ascii="Times New Roman"/>
          <w:w w:val="8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w w:val="89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w w:val="85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w w:val="10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w w:val="100"/>
          <w:sz w:val="19"/>
          <w:szCs w:val="19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spacing w:before="26"/>
        <w:ind w:left="2692" w:right="2714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Hình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8.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obot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xo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ỗ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4"/>
          <w:szCs w:val="24"/>
        </w:rPr>
        <w:jc w:val="left"/>
        <w:spacing w:before="1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520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4.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Chư</w:t>
      </w:r>
      <w:r>
        <w:rPr>
          <w:rFonts w:cs="Times New Roman" w:hAnsi="Times New Roman" w:eastAsia="Times New Roman" w:ascii="Times New Roman"/>
          <w:b/>
          <w:spacing w:val="1"/>
          <w:w w:val="100"/>
          <w:sz w:val="26"/>
          <w:szCs w:val="26"/>
        </w:rPr>
        <w:t>ơ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b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ì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37"/>
        <w:ind w:left="88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con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điề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ot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omni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4" w:lineRule="auto" w:line="276"/>
        <w:ind w:left="880" w:right="200"/>
      </w:pPr>
      <w:r>
        <w:pict>
          <v:group style="position:absolute;margin-left:102.33pt;margin-top:105.847pt;width:443.46pt;height:594.979pt;mso-position-horizontal-relative:page;mso-position-vertical-relative:page;z-index:-1272" coordorigin="2047,2117" coordsize="8869,11900">
            <v:shape type="#_x0000_t75" style="position:absolute;left:2820;top:5458;width:6595;height:4992">
              <v:imagedata o:title="" r:id="rId73"/>
            </v:shape>
            <v:group style="position:absolute;left:4965;top:2658;width:2357;height:2353" coordorigin="4965,2658" coordsize="2357,2353">
              <v:shape style="position:absolute;left:4965;top:2658;width:2357;height:2353" coordorigin="4965,2658" coordsize="2357,2353" path="m4965,5011l7322,5011,7322,2658,4965,2658,4965,5011xe" filled="t" fillcolor="#CDCDCD" stroked="f">
                <v:path arrowok="t"/>
                <v:fill/>
              </v:shape>
              <v:group style="position:absolute;left:4940;top:2634;width:2357;height:2353" coordorigin="4940,2634" coordsize="2357,2353">
                <v:shape style="position:absolute;left:4940;top:2634;width:2357;height:2353" coordorigin="4940,2634" coordsize="2357,2353" path="m4940,4987l7297,4987,7297,2634,4940,2634,4940,4987xe" filled="t" fillcolor="#B3C283" stroked="f">
                  <v:path arrowok="t"/>
                  <v:fill/>
                </v:shape>
                <v:group style="position:absolute;left:4940;top:2634;width:2357;height:2353" coordorigin="4940,2634" coordsize="2357,2353">
                  <v:shape style="position:absolute;left:4940;top:2634;width:2357;height:2353" coordorigin="4940,2634" coordsize="2357,2353" path="m4940,4987l7297,4987,7297,2634,4940,2634,4940,4987xe" filled="f" stroked="t" strokeweight="0.203921pt" strokecolor="#404040">
                    <v:path arrowok="t"/>
                  </v:shape>
                  <v:group style="position:absolute;left:4549;top:2266;width:757;height:760" coordorigin="4549,2266" coordsize="757,760">
                    <v:shape style="position:absolute;left:4549;top:2266;width:757;height:760" coordorigin="4549,2266" coordsize="757,760" path="m4720,3026l5307,2438,5136,2266,4549,2854,4720,3026xe" filled="t" fillcolor="#CDCDCD" stroked="f">
                      <v:path arrowok="t"/>
                      <v:fill/>
                    </v:shape>
                    <v:group style="position:absolute;left:4549;top:2266;width:757;height:760" coordorigin="4549,2266" coordsize="757,760">
                      <v:shape style="position:absolute;left:4549;top:2266;width:757;height:760" coordorigin="4549,2266" coordsize="757,760" path="m5136,2266l5307,2438e" filled="f" stroked="t" strokeweight="0.20392pt" strokecolor="#CDCDCD">
                        <v:path arrowok="t"/>
                      </v:shape>
                      <v:shape style="position:absolute;left:4549;top:2266;width:757;height:760" coordorigin="4549,2266" coordsize="757,760" path="m5307,2438l5136,2266,4549,2854,5136,2266e" filled="f" stroked="t" strokeweight="0.20392pt" strokecolor="#CDCDCD">
                        <v:path arrowok="t"/>
                      </v:shape>
                      <v:shape type="#_x0000_t75" style="position:absolute;left:4503;top:2219;width:798;height:801">
                        <v:imagedata o:title="" r:id="rId74"/>
                      </v:shape>
                      <v:group style="position:absolute;left:4525;top:2242;width:757;height:760" coordorigin="4525,2242" coordsize="757,760">
                        <v:shape style="position:absolute;left:4525;top:2242;width:757;height:760" coordorigin="4525,2242" coordsize="757,760" path="m4696,3001l5282,2413,5111,2242,4525,2830,4696,3001xe" filled="f" stroked="t" strokeweight="0.203919pt" strokecolor="#404040">
                          <v:path arrowok="t"/>
                        </v:shape>
                        <v:group style="position:absolute;left:6943;top:4668;width:770;height:760" coordorigin="6943,4668" coordsize="770,760">
                          <v:shape style="position:absolute;left:6943;top:4668;width:770;height:760" coordorigin="6943,4668" coordsize="770,760" path="m7126,5428l7713,4840,7530,4668,6943,5257,7126,5428xe" filled="t" fillcolor="#CDCDCD" stroked="f">
                            <v:path arrowok="t"/>
                            <v:fill/>
                          </v:shape>
                          <v:group style="position:absolute;left:6943;top:4668;width:770;height:760" coordorigin="6943,4668" coordsize="770,760">
                            <v:shape style="position:absolute;left:6943;top:4668;width:770;height:760" coordorigin="6943,4668" coordsize="770,760" path="m7530,4668l7713,4840e" filled="f" stroked="t" strokeweight="0.20392pt" strokecolor="#CDCDCD">
                              <v:path arrowok="t"/>
                            </v:shape>
                            <v:shape style="position:absolute;left:6943;top:4668;width:770;height:760" coordorigin="6943,4668" coordsize="770,760" path="m7713,4840l7530,4668,6943,5257e" filled="f" stroked="t" strokeweight="0.20392pt" strokecolor="#CDCDCD">
                              <v:path arrowok="t"/>
                            </v:shape>
                            <v:shape style="position:absolute;left:6943;top:4668;width:770;height:760" coordorigin="6943,4668" coordsize="770,760" path="m6943,5257l7530,4668e" filled="f" stroked="t" strokeweight="0.20392pt" strokecolor="#CDCDCD">
                              <v:path arrowok="t"/>
                            </v:shape>
                            <v:shape type="#_x0000_t75" style="position:absolute;left:6906;top:4626;width:798;height:801">
                              <v:imagedata o:title="" r:id="rId75"/>
                            </v:shape>
                            <v:group style="position:absolute;left:6919;top:4644;width:770;height:760" coordorigin="6919,4644" coordsize="770,760">
                              <v:shape style="position:absolute;left:6919;top:4644;width:770;height:760" coordorigin="6919,4644" coordsize="770,760" path="m7102,5404l7688,4815,7505,4644,6919,5232,7102,5404xe" filled="f" stroked="t" strokeweight="0.203924pt" strokecolor="#404040">
                                <v:path arrowok="t"/>
                              </v:shape>
                              <v:group style="position:absolute;left:6931;top:2254;width:770;height:772" coordorigin="6931,2254" coordsize="770,772">
                                <v:shape style="position:absolute;left:6931;top:2254;width:770;height:772" coordorigin="6931,2254" coordsize="770,772" path="m6931,2438l7517,3026,7701,2842,7114,2254,6931,2438xe" filled="t" fillcolor="#CDCDCD" stroked="f">
                                  <v:path arrowok="t"/>
                                  <v:fill/>
                                </v:shape>
                                <v:group style="position:absolute;left:6931;top:2254;width:770;height:772" coordorigin="6931,2254" coordsize="770,772">
                                  <v:shape style="position:absolute;left:6931;top:2254;width:770;height:772" coordorigin="6931,2254" coordsize="770,772" path="m7701,2842l7609,2934,7701,2842e" filled="f" stroked="t" strokeweight="0.20392pt" strokecolor="#CDCDCD">
                                    <v:path arrowok="t"/>
                                  </v:shape>
                                  <v:shape style="position:absolute;left:6931;top:2254;width:770;height:772" coordorigin="6931,2254" coordsize="770,772" path="m7023,2346l6931,2438,7023,2346e" filled="f" stroked="t" strokeweight="0.20392pt" strokecolor="#CDCDCD">
                                    <v:path arrowok="t"/>
                                  </v:shape>
                                  <v:shape type="#_x0000_t75" style="position:absolute;left:6893;top:2217;width:798;height:801">
                                    <v:imagedata o:title="" r:id="rId76"/>
                                  </v:shape>
                                  <v:group style="position:absolute;left:6907;top:2229;width:770;height:772" coordorigin="6907,2229" coordsize="770,772">
                                    <v:shape style="position:absolute;left:6907;top:2229;width:770;height:772" coordorigin="6907,2229" coordsize="770,772" path="m6907,2413l7493,3001,7676,2830,7090,2229,6907,2413xe" filled="f" stroked="t" strokeweight="0.203919pt" strokecolor="#404040">
                                      <v:path arrowok="t"/>
                                    </v:shape>
                                    <v:group style="position:absolute;left:4549;top:4595;width:757;height:772" coordorigin="4549,4595" coordsize="757,772">
                                      <v:shape style="position:absolute;left:4549;top:4595;width:757;height:772" coordorigin="4549,4595" coordsize="757,772" path="m4549,4779l5136,5367,5307,5183,4720,4595,4549,4779xe" filled="t" fillcolor="#CDCDCD" stroked="f">
                                        <v:path arrowok="t"/>
                                        <v:fill/>
                                      </v:shape>
                                      <v:group style="position:absolute;left:4549;top:4595;width:757;height:772" coordorigin="4549,4595" coordsize="757,772">
                                        <v:shape style="position:absolute;left:4549;top:4595;width:757;height:772" coordorigin="4549,4595" coordsize="757,772" path="m5307,5183l5136,5367,4549,4779e" filled="f" stroked="t" strokeweight="0.20392pt" strokecolor="#CDCDCD">
                                          <v:path arrowok="t"/>
                                        </v:shape>
                                        <v:shape style="position:absolute;left:4549;top:4595;width:757;height:772" coordorigin="4549,4595" coordsize="757,772" path="m4549,4779l5136,5367,5307,5183e" filled="f" stroked="t" strokeweight="0.20392pt" strokecolor="#CDCDCD">
                                          <v:path arrowok="t"/>
                                        </v:shape>
                                        <v:shape type="#_x0000_t75" style="position:absolute;left:4505;top:4559;width:798;height:801">
                                          <v:imagedata o:title="" r:id="rId77"/>
                                        </v:shape>
                                        <v:group style="position:absolute;left:4525;top:4570;width:757;height:772" coordorigin="4525,4570" coordsize="757,772">
                                          <v:shape style="position:absolute;left:4525;top:4570;width:757;height:772" coordorigin="4525,4570" coordsize="757,772" path="m4525,4754l5111,5342,5282,5171,4696,4570,4525,4754xe" filled="f" stroked="t" strokeweight="0.203913pt" strokecolor="#404040">
                                            <v:path arrowok="t"/>
                                          </v:shape>
                                          <v:group style="position:absolute;left:4268;top:2156;width:513;height:502" coordorigin="4268,2156" coordsize="513,502">
                                            <v:shape style="position:absolute;left:4268;top:2156;width:513;height:502" coordorigin="4268,2156" coordsize="513,502" path="m4781,2168l4513,2156,4598,2254,4268,2560,4354,2658,4684,2340,4769,2425,4781,2168xe" filled="t" fillcolor="#CDCDCD" stroked="f">
                                              <v:path arrowok="t"/>
                                              <v:fill/>
                                            </v:shape>
                                            <v:group style="position:absolute;left:4268;top:2156;width:513;height:502" coordorigin="4268,2156" coordsize="513,502">
                                              <v:shape style="position:absolute;left:4268;top:2156;width:513;height:502" coordorigin="4268,2156" coordsize="513,502" path="m4407,2431l4268,2560e" filled="f" stroked="t" strokeweight="0.20392pt" strokecolor="#CDCDCD">
                                                <v:path arrowok="t"/>
                                              </v:shape>
                                              <v:shape style="position:absolute;left:4268;top:2156;width:513;height:502" coordorigin="4268,2156" coordsize="513,502" path="m4268,2560l4407,2431e" filled="f" stroked="t" strokeweight="0.20392pt" strokecolor="#CDCDCD">
                                                <v:path arrowok="t"/>
                                              </v:shape>
                                              <v:shape style="position:absolute;left:4268;top:2156;width:513;height:502" coordorigin="4268,2156" coordsize="513,502" path="m4684,2340l4720,2376,4684,2340,4595,2425,4354,2658,4306,2603,4354,2658,4684,2340e" filled="f" stroked="t" strokeweight="0.20392pt" strokecolor="#CDCDCD">
                                                <v:path arrowok="t"/>
                                              </v:shape>
                                              <v:shape style="position:absolute;left:4268;top:2156;width:513;height:502" coordorigin="4268,2156" coordsize="513,502" path="m4598,2254l4518,2162,4598,2254e" filled="f" stroked="t" strokeweight="0.20392pt" strokecolor="#CDCDCD">
                                                <v:path arrowok="t"/>
                                              </v:shape>
                                              <v:shape style="position:absolute;left:4268;top:2156;width:513;height:502" coordorigin="4268,2156" coordsize="513,502" path="m4781,2168l4513,2156e" filled="f" stroked="t" strokeweight="0.20392pt" strokecolor="#CDCDCD">
                                                <v:path arrowok="t"/>
                                              </v:shape>
                                              <v:shape style="position:absolute;left:4268;top:2156;width:513;height:502" coordorigin="4268,2156" coordsize="513,502" path="m4513,2156l4781,2168,4769,2425e" filled="f" stroked="t" strokeweight="0.20392pt" strokecolor="#CDCDCD">
                                                <v:path arrowok="t"/>
                                              </v:shape>
                                              <v:shape style="position:absolute;left:4268;top:2156;width:513;height:502" coordorigin="4268,2156" coordsize="513,502" path="m4769,2425l4781,2168e" filled="f" stroked="t" strokeweight="0.20392pt" strokecolor="#CDCDCD">
                                                <v:path arrowok="t"/>
                                              </v:shape>
                                              <v:shape type="#_x0000_t75" style="position:absolute;left:4147;top:1992;width:751;height:743">
                                                <v:imagedata o:title="" r:id="rId78"/>
                                              </v:shape>
                                              <v:group style="position:absolute;left:4244;top:2131;width:513;height:502" coordorigin="4244,2131" coordsize="513,502">
                                                <v:shape style="position:absolute;left:4244;top:2131;width:513;height:502" coordorigin="4244,2131" coordsize="513,502" path="m4757,2143l4488,2131,4574,2229,4244,2536,4329,2634,4659,2315,4745,2401,4757,2143xe" filled="f" stroked="t" strokeweight="0.203927pt" strokecolor="#404040">
                                                  <v:path arrowok="t"/>
                                                </v:shape>
                                                <v:group style="position:absolute;left:7444;top:5036;width:489;height:515" coordorigin="7444,5036" coordsize="489,515">
                                                  <v:shape style="position:absolute;left:7444;top:5036;width:489;height:515" coordorigin="7444,5036" coordsize="489,515" path="m7456,5551l7713,5538,7627,5453,7933,5122,7835,5036,7530,5367,7444,5293,7456,5551xe" filled="t" fillcolor="#CDCDCD" stroked="f">
                                                    <v:path arrowok="t"/>
                                                    <v:fill/>
                                                  </v:shape>
                                                  <v:group style="position:absolute;left:7444;top:5036;width:489;height:515" coordorigin="7444,5036" coordsize="489,515">
                                                    <v:shape style="position:absolute;left:7444;top:5036;width:489;height:515" coordorigin="7444,5036" coordsize="489,515" path="m7713,5538l7456,5551,7455,5534,7456,5551,7713,5538e" filled="f" stroked="t" strokeweight="0.20392pt" strokecolor="#CDCDCD">
                                                      <v:path arrowok="t"/>
                                                    </v:shape>
                                                    <v:shape style="position:absolute;left:7444;top:5036;width:489;height:515" coordorigin="7444,5036" coordsize="489,515" path="m7627,5453l7759,5310,7627,5453,7661,5487,7627,5453e" filled="f" stroked="t" strokeweight="0.20392pt" strokecolor="#CDCDCD">
                                                      <v:path arrowok="t"/>
                                                    </v:shape>
                                                    <v:shape style="position:absolute;left:7444;top:5036;width:489;height:515" coordorigin="7444,5036" coordsize="489,515" path="m7444,5293l7464,5310,7444,5293e" filled="f" stroked="t" strokeweight="0.20392pt" strokecolor="#CDCDCD">
                                                      <v:path arrowok="t"/>
                                                    </v:shape>
                                                    <v:shape type="#_x0000_t75" style="position:absolute;left:7277;top:4915;width:734;height:753">
                                                      <v:imagedata o:title="" r:id="rId79"/>
                                                    </v:shape>
                                                    <v:group style="position:absolute;left:7420;top:5011;width:489;height:515" coordorigin="7420,5011" coordsize="489,515">
                                                      <v:shape style="position:absolute;left:7420;top:5011;width:489;height:515" coordorigin="7420,5011" coordsize="489,515" path="m7432,5526l7688,5514,7603,5428,7908,5097,7811,5011,7505,5342,7420,5269,7432,5526xe" filled="f" stroked="t" strokeweight="0.203902pt" strokecolor="#404040">
                                                        <v:path arrowok="t"/>
                                                      </v:shape>
                                                      <v:group style="position:absolute;left:7371;top:2143;width:513;height:539" coordorigin="7371,2143" coordsize="513,539">
                                                        <v:shape style="position:absolute;left:7371;top:2143;width:513;height:539" coordorigin="7371,2143" coordsize="513,539" path="m7872,2683l7884,2413,7786,2499,7469,2143,7371,2229,7701,2585,7603,2671,7872,2683xe" filled="t" fillcolor="#CDCDCD" stroked="f">
                                                          <v:path arrowok="t"/>
                                                          <v:fill/>
                                                        </v:shape>
                                                        <v:group style="position:absolute;left:7371;top:2143;width:513;height:539" coordorigin="7371,2143" coordsize="513,539">
                                                          <v:shape style="position:absolute;left:7371;top:2143;width:513;height:539" coordorigin="7371,2143" coordsize="513,539" path="m7701,2585l7603,2671e" filled="f" stroked="t" strokeweight="0.20392pt" strokecolor="#CDCDCD">
                                                            <v:path arrowok="t"/>
                                                          </v:shape>
                                                          <v:shape style="position:absolute;left:7371;top:2143;width:513;height:539" coordorigin="7371,2143" coordsize="513,539" path="m7603,2671l7701,2585e" filled="f" stroked="t" strokeweight="0.20392pt" strokecolor="#CDCDCD">
                                                            <v:path arrowok="t"/>
                                                          </v:shape>
                                                          <v:shape style="position:absolute;left:7371;top:2143;width:513;height:539" coordorigin="7371,2143" coordsize="513,539" path="m7884,2413l7835,2456,7884,2413,7872,2683e" filled="f" stroked="t" strokeweight="0.20392pt" strokecolor="#CDCDCD">
                                                            <v:path arrowok="t"/>
                                                          </v:shape>
                                                          <v:shape style="position:absolute;left:7371;top:2143;width:513;height:539" coordorigin="7371,2143" coordsize="513,539" path="m7872,2683l7884,2413e" filled="f" stroked="t" strokeweight="0.20392pt" strokecolor="#CDCDCD">
                                                            <v:path arrowok="t"/>
                                                          </v:shape>
                                                          <v:shape style="position:absolute;left:7371;top:2143;width:513;height:539" coordorigin="7371,2143" coordsize="513,539" path="m7371,2229l7589,2465,7371,2229e" filled="f" stroked="t" strokeweight="0.20392pt" strokecolor="#CDCDCD">
                                                            <v:path arrowok="t"/>
                                                          </v:shape>
                                                          <v:shape style="position:absolute;left:7371;top:2143;width:513;height:539" coordorigin="7371,2143" coordsize="513,539" path="m7469,2143l7436,2172,7469,2143,7575,2263,7469,2143e" filled="f" stroked="t" strokeweight="0.20392pt" strokecolor="#CDCDCD">
                                                            <v:path arrowok="t"/>
                                                          </v:shape>
                                                          <v:shape type="#_x0000_t75" style="position:absolute;left:7243;top:2020;width:757;height:777">
                                                            <v:imagedata o:title="" r:id="rId80"/>
                                                          </v:shape>
                                                          <v:group style="position:absolute;left:7346;top:2119;width:513;height:539" coordorigin="7346,2119" coordsize="513,539">
                                                            <v:shape style="position:absolute;left:7346;top:2119;width:513;height:539" coordorigin="7346,2119" coordsize="513,539" path="m7847,2658l7859,2389,7762,2474,7444,2119,7346,2205,7676,2560,7591,2646,7847,2658xe" filled="f" stroked="t" strokeweight="0.203903pt" strokecolor="#404040">
                                                              <v:path arrowok="t"/>
                                                            </v:shape>
                                                            <v:group style="position:absolute;left:6113;top:2487;width:0;height:1324" coordorigin="6113,2487" coordsize="0,1324">
                                                              <v:shape style="position:absolute;left:6113;top:2487;width:0;height:1324" coordorigin="6113,2487" coordsize="0,1324" path="m6113,3810l6113,2487e" filled="f" stroked="t" strokeweight="0.610717pt" strokecolor="#404040">
                                                                <v:path arrowok="t"/>
                                                              </v:shape>
                                                              <v:group style="position:absolute;left:6064;top:2401;width:110;height:110" coordorigin="6064,2401" coordsize="110,110">
                                                                <v:shape style="position:absolute;left:6064;top:2401;width:110;height:110" coordorigin="6064,2401" coordsize="110,110" path="m6064,2511l6174,2511,6113,2401,6064,2511xe" filled="t" fillcolor="#404040" stroked="f">
                                                                  <v:path arrowok="t"/>
                                                                  <v:fill/>
                                                                </v:shape>
                                                                <v:group style="position:absolute;left:6113;top:3810;width:1197;height:0" coordorigin="6113,3810" coordsize="1197,0">
                                                                  <v:shape style="position:absolute;left:6113;top:3810;width:1197;height:0" coordorigin="6113,3810" coordsize="1197,0" path="m6113,3810l7310,3810e" filled="f" stroked="t" strokeweight="0.612803pt" strokecolor="#404040">
                                                                    <v:path arrowok="t"/>
                                                                  </v:shape>
                                                                  <v:group style="position:absolute;left:7297;top:3761;width:110;height:98" coordorigin="7297,3761" coordsize="110,98">
                                                                    <v:shape style="position:absolute;left:7297;top:3761;width:110;height:98" coordorigin="7297,3761" coordsize="110,98" path="m7297,3761l7297,3859,7407,3810,7297,3761xe" filled="t" fillcolor="#404040" stroked="f">
                                                                      <v:path arrowok="t"/>
                                                                      <v:fill/>
                                                                    </v:shape>
                                                                    <v:group style="position:absolute;left:6247;top:3001;width:220;height:0" coordorigin="6247,3001" coordsize="220,0">
                                                                      <v:shape style="position:absolute;left:6247;top:3001;width:220;height:0" coordorigin="6247,3001" coordsize="220,0" path="m6247,3001l6467,3001e" filled="f" stroked="t" strokeweight="0.612803pt" strokecolor="#404040">
                                                                        <v:path arrowok="t"/>
                                                                      </v:shape>
                                                                      <v:group style="position:absolute;left:6455;top:2940;width:110;height:110" coordorigin="6455,2940" coordsize="110,110">
                                                                        <v:shape style="position:absolute;left:6455;top:2940;width:110;height:110" coordorigin="6455,2940" coordsize="110,110" path="m6455,2940l6455,3050,6565,3001,6455,2940xe" filled="t" fillcolor="#404040" stroked="f">
                                                                          <v:path arrowok="t"/>
                                                                          <v:fill/>
                                                                        </v:shape>
                                                                        <v:group style="position:absolute;left:4390;top:4999;width:537;height:527" coordorigin="4390,4999" coordsize="537,527">
                                                                          <v:shape style="position:absolute;left:4390;top:4999;width:537;height:527" coordorigin="4390,4999" coordsize="537,527" path="m4390,5011l4403,5269,4488,5183,4842,5526,4928,5428,4574,5097,4659,4999,4390,5011xe" filled="t" fillcolor="#CDCDCD" stroked="f">
                                                                            <v:path arrowok="t"/>
                                                                            <v:fill/>
                                                                          </v:shape>
                                                                          <v:group style="position:absolute;left:4390;top:4999;width:537;height:527" coordorigin="4390,4999" coordsize="537,527">
                                                                            <v:shape style="position:absolute;left:4390;top:4999;width:537;height:527" coordorigin="4390,4999" coordsize="537,527" path="m4878,5485l4842,5526,4577,5269,4488,5183,4441,5231,4488,5183,4842,5526,4878,5485e" filled="f" stroked="t" strokeweight="0.20392pt" strokecolor="#CDCDCD">
                                                                              <v:path arrowok="t"/>
                                                                            </v:shape>
                                                                            <v:shape style="position:absolute;left:4390;top:4999;width:537;height:527" coordorigin="4390,4999" coordsize="537,527" path="m4574,5097l4894,5396,4574,5097e" filled="f" stroked="t" strokeweight="0.20392pt" strokecolor="#CDCDCD">
                                                                              <v:path arrowok="t"/>
                                                                            </v:shape>
                                                                            <v:shape style="position:absolute;left:4390;top:4999;width:537;height:527" coordorigin="4390,4999" coordsize="537,527" path="m4659,4999l4636,5026,4659,4999e" filled="f" stroked="t" strokeweight="0.20392pt" strokecolor="#CDCDCD">
                                                                              <v:path arrowok="t"/>
                                                                            </v:shape>
                                                                            <v:shape type="#_x0000_t75" style="position:absolute;left:4228;top:4837;width:774;height:766">
                                                                              <v:imagedata o:title="" r:id="rId81"/>
                                                                            </v:shape>
                                                                            <v:group style="position:absolute;left:4378;top:4987;width:525;height:515" coordorigin="4378,4987" coordsize="525,515">
                                                                              <v:shape style="position:absolute;left:4378;top:4987;width:525;height:515" coordorigin="4378,4987" coordsize="525,515" path="m4378,4987l4378,5244,4464,5158,4818,5502,4903,5404,4549,5073,4635,4987,4378,4987xe" filled="f" stroked="t" strokeweight="0.203927pt" strokecolor="#404040">
                                                                                <v:path arrowok="t"/>
                                                                              </v:shape>
                                                                              <v:group style="position:absolute;left:5636;top:3001;width:611;height:552" coordorigin="5636,3001" coordsize="611,552">
                                                                                <v:shape style="position:absolute;left:5636;top:3001;width:611;height:552" coordorigin="5636,3001" coordsize="611,552" path="m6247,3001l6088,3026,5954,3075,5844,3161,5758,3259,5685,3394,5636,3553e" filled="f" stroked="t" strokeweight="0.195781pt" strokecolor="#000000">
                                                                                  <v:path arrowok="t"/>
                                                                                </v:shape>
                                                                                <v:group style="position:absolute;left:2057;top:9213;width:8848;height:0" coordorigin="2057,9213" coordsize="8848,0">
                                                                                  <v:shape style="position:absolute;left:2057;top:9213;width:8848;height:0" coordorigin="2057,9213" coordsize="8848,0" path="m2057,9213l10905,9213e" filled="f" stroked="t" strokeweight="0.58001pt" strokecolor="#000000">
                                                                                    <v:path arrowok="t"/>
                                                                                  </v:shape>
                                                                                  <v:group style="position:absolute;left:2052;top:9208;width:0;height:4803" coordorigin="2052,9208" coordsize="0,4803">
                                                                                    <v:shape style="position:absolute;left:2052;top:9208;width:0;height:4803" coordorigin="2052,9208" coordsize="0,4803" path="m2052,9208l2052,14011e" filled="f" stroked="t" strokeweight="0.58pt" strokecolor="#000000">
                                                                                      <v:path arrowok="t"/>
                                                                                    </v:shape>
                                                                                    <v:group style="position:absolute;left:2057;top:14006;width:8848;height:0" coordorigin="2057,14006" coordsize="8848,0">
                                                                                      <v:shape style="position:absolute;left:2057;top:14006;width:8848;height:0" coordorigin="2057,14006" coordsize="8848,0" path="m2057,14006l10905,14006e" filled="f" stroked="t" strokeweight="0.57998pt" strokecolor="#000000">
                                                                                        <v:path arrowok="t"/>
                                                                                      </v:shape>
                                                                                      <v:group style="position:absolute;left:10910;top:9208;width:0;height:4803" coordorigin="10910,9208" coordsize="0,4803">
                                                                                        <v:shape style="position:absolute;left:10910;top:9208;width:0;height:4803" coordorigin="10910,9208" coordsize="0,4803" path="m10910,9208l10910,14011e" filled="f" stroked="t" strokeweight="0.58004pt" strokecolor="#000000">
                                                                                          <v:path arrowok="t"/>
                                                                                        </v:shape>
                                                                                      </v:group>
                                                                                    </v:group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Chú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ý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SP</w:t>
      </w:r>
      <w:r>
        <w:rPr>
          <w:rFonts w:cs="Times New Roman" w:hAnsi="Times New Roman" w:eastAsia="Times New Roman" w:ascii="Times New Roman"/>
          <w:spacing w:val="2"/>
          <w:w w:val="99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_Se</w:t>
      </w:r>
      <w:r>
        <w:rPr>
          <w:rFonts w:cs="Times New Roman" w:hAnsi="Times New Roman" w:eastAsia="Times New Roman" w:ascii="Times New Roman"/>
          <w:spacing w:val="3"/>
          <w:w w:val="99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dVeloci</w:t>
      </w:r>
      <w:r>
        <w:rPr>
          <w:rFonts w:cs="Times New Roman" w:hAnsi="Times New Roman" w:eastAsia="Times New Roman" w:ascii="Times New Roman"/>
          <w:spacing w:val="5"/>
          <w:w w:val="99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5"/>
          <w:w w:val="99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2"/>
          <w:w w:val="99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,(int1</w:t>
      </w:r>
      <w:r>
        <w:rPr>
          <w:rFonts w:cs="Times New Roman" w:hAnsi="Times New Roman" w:eastAsia="Times New Roman" w:ascii="Times New Roman"/>
          <w:spacing w:val="3"/>
          <w:w w:val="99"/>
          <w:sz w:val="26"/>
          <w:szCs w:val="26"/>
        </w:rPr>
        <w:t>6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_t)</w:t>
      </w:r>
      <w:r>
        <w:rPr>
          <w:rFonts w:cs="Times New Roman" w:hAnsi="Times New Roman" w:eastAsia="Times New Roman" w:ascii="Times New Roman"/>
          <w:spacing w:val="3"/>
          <w:w w:val="99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1)</w:t>
      </w:r>
      <w:r>
        <w:rPr>
          <w:rFonts w:cs="Times New Roman" w:hAnsi="Times New Roman" w:eastAsia="Times New Roman" w:ascii="Times New Roman"/>
          <w:spacing w:val="1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ê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cơ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V1,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slave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ữ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qua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giao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SPI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cơ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úng.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Ở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chúng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ta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ste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ulti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slaves: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hip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ster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ỉ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tính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n,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ử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lí,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slave,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ave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ẽ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thi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êu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u,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aster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không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ần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“nhúng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”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:D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0"/>
        <w:ind w:left="1600"/>
      </w:pP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/*******</w:t>
      </w:r>
      <w:r>
        <w:rPr>
          <w:rFonts w:cs="Times New Roman" w:hAnsi="Times New Roman" w:eastAsia="Times New Roman" w:ascii="Times New Roman"/>
          <w:color w:val="00AFEF"/>
          <w:spacing w:val="3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*****</w:t>
      </w:r>
      <w:r>
        <w:rPr>
          <w:rFonts w:cs="Times New Roman" w:hAnsi="Times New Roman" w:eastAsia="Times New Roman" w:ascii="Times New Roman"/>
          <w:color w:val="00AFEF"/>
          <w:spacing w:val="3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***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*******</w:t>
      </w:r>
      <w:r>
        <w:rPr>
          <w:rFonts w:cs="Times New Roman" w:hAnsi="Times New Roman" w:eastAsia="Times New Roman" w:ascii="Times New Roman"/>
          <w:color w:val="00AFEF"/>
          <w:spacing w:val="3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*****</w:t>
      </w:r>
      <w:r>
        <w:rPr>
          <w:rFonts w:cs="Times New Roman" w:hAnsi="Times New Roman" w:eastAsia="Times New Roman" w:ascii="Times New Roman"/>
          <w:color w:val="00AFEF"/>
          <w:spacing w:val="3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***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*******</w:t>
      </w:r>
      <w:r>
        <w:rPr>
          <w:rFonts w:cs="Times New Roman" w:hAnsi="Times New Roman" w:eastAsia="Times New Roman" w:ascii="Times New Roman"/>
          <w:color w:val="00AFEF"/>
          <w:spacing w:val="3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*****</w:t>
      </w:r>
      <w:r>
        <w:rPr>
          <w:rFonts w:cs="Times New Roman" w:hAnsi="Times New Roman" w:eastAsia="Times New Roman" w:ascii="Times New Roman"/>
          <w:color w:val="00AFEF"/>
          <w:spacing w:val="3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***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******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5" w:lineRule="exact" w:line="280"/>
        <w:ind w:left="1600" w:right="5586"/>
      </w:pP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*******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*****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***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Function</w:t>
      </w:r>
      <w:r>
        <w:rPr>
          <w:rFonts w:cs="Times New Roman" w:hAnsi="Times New Roman" w:eastAsia="Times New Roman" w:ascii="Times New Roman"/>
          <w:color w:val="00AFEF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00AFEF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e:</w:t>
      </w:r>
      <w:r>
        <w:rPr>
          <w:rFonts w:cs="Times New Roman" w:hAnsi="Times New Roman" w:eastAsia="Times New Roman" w:ascii="Times New Roman"/>
          <w:color w:val="00AFEF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ove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" w:lineRule="exact" w:line="280"/>
        <w:ind w:left="1600" w:right="810"/>
      </w:pP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Decription:</w:t>
      </w:r>
      <w:r>
        <w:rPr>
          <w:rFonts w:cs="Times New Roman" w:hAnsi="Times New Roman" w:eastAsia="Times New Roman" w:ascii="Times New Roman"/>
          <w:color w:val="00AFEF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Contr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00AFEF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the</w:t>
      </w:r>
      <w:r>
        <w:rPr>
          <w:rFonts w:cs="Times New Roman" w:hAnsi="Times New Roman" w:eastAsia="Times New Roman" w:ascii="Times New Roman"/>
          <w:color w:val="00AFEF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mov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00AFEF"/>
          <w:spacing w:val="-3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ent</w:t>
      </w:r>
      <w:r>
        <w:rPr>
          <w:rFonts w:cs="Times New Roman" w:hAnsi="Times New Roman" w:eastAsia="Times New Roman" w:ascii="Times New Roman"/>
          <w:color w:val="00AFEF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of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robot</w:t>
      </w:r>
      <w:r>
        <w:rPr>
          <w:rFonts w:cs="Times New Roman" w:hAnsi="Times New Roman" w:eastAsia="Times New Roman" w:ascii="Times New Roman"/>
          <w:color w:val="00AFEF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4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00AFEF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giving</w:t>
      </w:r>
      <w:r>
        <w:rPr>
          <w:rFonts w:cs="Times New Roman" w:hAnsi="Times New Roman" w:eastAsia="Times New Roman" w:ascii="Times New Roman"/>
          <w:color w:val="00AFEF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ve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oci</w:t>
      </w:r>
      <w:r>
        <w:rPr>
          <w:rFonts w:cs="Times New Roman" w:hAnsi="Times New Roman" w:eastAsia="Times New Roman" w:ascii="Times New Roman"/>
          <w:color w:val="00AFEF"/>
          <w:spacing w:val="4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00AFEF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to</w:t>
      </w:r>
      <w:r>
        <w:rPr>
          <w:rFonts w:cs="Times New Roman" w:hAnsi="Times New Roman" w:eastAsia="Times New Roman" w:ascii="Times New Roman"/>
          <w:color w:val="00AFEF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ach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tor</w:t>
      </w:r>
      <w:r>
        <w:rPr>
          <w:rFonts w:cs="Times New Roman" w:hAnsi="Times New Roman" w:eastAsia="Times New Roman" w:ascii="Times New Roman"/>
          <w:color w:val="00AFEF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slave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1600"/>
      </w:pP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Input:</w:t>
      </w:r>
      <w:r>
        <w:rPr>
          <w:rFonts w:cs="Times New Roman" w:hAnsi="Times New Roman" w:eastAsia="Times New Roman" w:ascii="Times New Roman"/>
          <w:color w:val="00AFEF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Vd:</w:t>
      </w:r>
      <w:r>
        <w:rPr>
          <w:rFonts w:cs="Times New Roman" w:hAnsi="Times New Roman" w:eastAsia="Times New Roman" w:ascii="Times New Roman"/>
          <w:color w:val="00AFEF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Transit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00AFEF"/>
          <w:spacing w:val="1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00AFEF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eloci</w:t>
      </w:r>
      <w:r>
        <w:rPr>
          <w:rFonts w:cs="Times New Roman" w:hAnsi="Times New Roman" w:eastAsia="Times New Roman" w:ascii="Times New Roman"/>
          <w:color w:val="00AFEF"/>
          <w:spacing w:val="5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"/>
        <w:ind w:left="4481"/>
      </w:pP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Theta:</w:t>
      </w:r>
      <w:r>
        <w:rPr>
          <w:rFonts w:cs="Times New Roman" w:hAnsi="Times New Roman" w:eastAsia="Times New Roman" w:ascii="Times New Roman"/>
          <w:color w:val="00AFEF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angle</w:t>
      </w:r>
      <w:r>
        <w:rPr>
          <w:rFonts w:cs="Times New Roman" w:hAnsi="Times New Roman" w:eastAsia="Times New Roman" w:ascii="Times New Roman"/>
          <w:color w:val="00AFEF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of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veloci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4481"/>
      </w:pPr>
      <w:r>
        <w:rPr>
          <w:rFonts w:cs="Times New Roman" w:hAnsi="Times New Roman" w:eastAsia="Times New Roman" w:ascii="Times New Roman"/>
          <w:color w:val="00AFEF"/>
          <w:spacing w:val="0"/>
          <w:w w:val="100"/>
          <w:position w:val="-1"/>
          <w:sz w:val="26"/>
          <w:szCs w:val="26"/>
        </w:rPr>
        <w:t>Vtheta:</w:t>
      </w:r>
      <w:r>
        <w:rPr>
          <w:rFonts w:cs="Times New Roman" w:hAnsi="Times New Roman" w:eastAsia="Times New Roman" w:ascii="Times New Roman"/>
          <w:color w:val="00AFEF"/>
          <w:spacing w:val="-8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position w:val="-1"/>
          <w:sz w:val="26"/>
          <w:szCs w:val="26"/>
        </w:rPr>
        <w:t>Ori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position w:val="-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position w:val="-1"/>
          <w:sz w:val="26"/>
          <w:szCs w:val="26"/>
        </w:rPr>
        <w:t>ntation</w:t>
      </w:r>
      <w:r>
        <w:rPr>
          <w:rFonts w:cs="Times New Roman" w:hAnsi="Times New Roman" w:eastAsia="Times New Roman" w:ascii="Times New Roman"/>
          <w:color w:val="00AFEF"/>
          <w:spacing w:val="-11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position w:val="-1"/>
          <w:sz w:val="26"/>
          <w:szCs w:val="26"/>
        </w:rPr>
        <w:t>ve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position w:val="-1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position w:val="-1"/>
          <w:sz w:val="26"/>
          <w:szCs w:val="26"/>
        </w:rPr>
        <w:t>oci</w:t>
      </w:r>
      <w:r>
        <w:rPr>
          <w:rFonts w:cs="Times New Roman" w:hAnsi="Times New Roman" w:eastAsia="Times New Roman" w:ascii="Times New Roman"/>
          <w:color w:val="00AFEF"/>
          <w:spacing w:val="4"/>
          <w:w w:val="100"/>
          <w:position w:val="-1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position w:val="-1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7"/>
        <w:ind w:left="1600"/>
      </w:pP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Output:</w:t>
      </w:r>
      <w:r>
        <w:rPr>
          <w:rFonts w:cs="Times New Roman" w:hAnsi="Times New Roman" w:eastAsia="Times New Roman" w:ascii="Times New Roman"/>
          <w:color w:val="00AFEF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one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1600"/>
      </w:pP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*******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*****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***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*******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*****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***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*******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*****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***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******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"/>
        <w:ind w:left="1600"/>
      </w:pP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*******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*****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***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*/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160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void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Rob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t_Mo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e_PI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loat</w:t>
      </w:r>
      <w:r>
        <w:rPr>
          <w:rFonts w:cs="Times New Roman" w:hAnsi="Times New Roman" w:eastAsia="Times New Roman" w:ascii="Times New Roman"/>
          <w:spacing w:val="-2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Vd,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loat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Theta,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loat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Vtheta)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" w:lineRule="exact" w:line="280"/>
        <w:ind w:left="16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"/>
        <w:ind w:left="2320"/>
      </w:pP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//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loat</w:t>
      </w:r>
      <w:r>
        <w:rPr>
          <w:rFonts w:cs="Times New Roman" w:hAnsi="Times New Roman" w:eastAsia="Times New Roman" w:ascii="Times New Roman"/>
          <w:color w:val="00AFEF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Vd,</w:t>
      </w:r>
      <w:r>
        <w:rPr>
          <w:rFonts w:cs="Times New Roman" w:hAnsi="Times New Roman" w:eastAsia="Times New Roman" w:ascii="Times New Roman"/>
          <w:color w:val="00AFEF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Theta;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               </w:t>
      </w:r>
      <w:r>
        <w:rPr>
          <w:rFonts w:cs="Times New Roman" w:hAnsi="Times New Roman" w:eastAsia="Times New Roman" w:ascii="Times New Roman"/>
          <w:color w:val="00AFEF"/>
          <w:spacing w:val="3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//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Desired</w:t>
      </w:r>
      <w:r>
        <w:rPr>
          <w:rFonts w:cs="Times New Roman" w:hAnsi="Times New Roman" w:eastAsia="Times New Roman" w:ascii="Times New Roman"/>
          <w:color w:val="00AFEF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obot</w:t>
      </w:r>
      <w:r>
        <w:rPr>
          <w:rFonts w:cs="Times New Roman" w:hAnsi="Times New Roman" w:eastAsia="Times New Roman" w:ascii="Times New Roman"/>
          <w:color w:val="00AFEF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sp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ed</w:t>
      </w:r>
      <w:r>
        <w:rPr>
          <w:rFonts w:cs="Times New Roman" w:hAnsi="Times New Roman" w:eastAsia="Times New Roman" w:ascii="Times New Roman"/>
          <w:color w:val="00AFEF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3"/>
          <w:w w:val="100"/>
          <w:sz w:val="26"/>
          <w:szCs w:val="26"/>
        </w:rPr>
        <w:t>[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-10000,1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000];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2320"/>
        <w:sectPr>
          <w:pgMar w:header="715" w:footer="1186" w:top="900" w:bottom="280" w:left="1280" w:right="1260"/>
          <w:pgSz w:w="12240" w:h="15840"/>
        </w:sectPr>
      </w:pP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//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Desired</w:t>
      </w:r>
      <w:r>
        <w:rPr>
          <w:rFonts w:cs="Times New Roman" w:hAnsi="Times New Roman" w:eastAsia="Times New Roman" w:ascii="Times New Roman"/>
          <w:color w:val="00AFEF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obot</w:t>
      </w:r>
      <w:r>
        <w:rPr>
          <w:rFonts w:cs="Times New Roman" w:hAnsi="Times New Roman" w:eastAsia="Times New Roman" w:ascii="Times New Roman"/>
          <w:color w:val="00AFEF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00AFEF"/>
          <w:spacing w:val="3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gle</w:t>
      </w:r>
      <w:r>
        <w:rPr>
          <w:rFonts w:cs="Times New Roman" w:hAnsi="Times New Roman" w:eastAsia="Times New Roman" w:ascii="Times New Roman"/>
          <w:color w:val="00AFEF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3"/>
          <w:w w:val="100"/>
          <w:sz w:val="26"/>
          <w:szCs w:val="26"/>
        </w:rPr>
        <w:t>[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0,360]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2320"/>
      </w:pP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//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loat</w:t>
      </w:r>
      <w:r>
        <w:rPr>
          <w:rFonts w:cs="Times New Roman" w:hAnsi="Times New Roman" w:eastAsia="Times New Roman" w:ascii="Times New Roman"/>
          <w:color w:val="00AFEF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Vtheta</w:t>
      </w:r>
      <w:r>
        <w:rPr>
          <w:rFonts w:cs="Times New Roman" w:hAnsi="Times New Roman" w:eastAsia="Times New Roman" w:ascii="Times New Roman"/>
          <w:color w:val="00AFEF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=</w:t>
      </w:r>
      <w:r>
        <w:rPr>
          <w:rFonts w:cs="Times New Roman" w:hAnsi="Times New Roman" w:eastAsia="Times New Roman" w:ascii="Times New Roman"/>
          <w:color w:val="00AFEF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0;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              </w:t>
      </w:r>
      <w:r>
        <w:rPr>
          <w:rFonts w:cs="Times New Roman" w:hAnsi="Times New Roman" w:eastAsia="Times New Roman" w:ascii="Times New Roman"/>
          <w:color w:val="00AFEF"/>
          <w:spacing w:val="4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//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Desired</w:t>
      </w:r>
      <w:r>
        <w:rPr>
          <w:rFonts w:cs="Times New Roman" w:hAnsi="Times New Roman" w:eastAsia="Times New Roman" w:ascii="Times New Roman"/>
          <w:color w:val="00AFEF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peed</w:t>
      </w:r>
      <w:r>
        <w:rPr>
          <w:rFonts w:cs="Times New Roman" w:hAnsi="Times New Roman" w:eastAsia="Times New Roman" w:ascii="Times New Roman"/>
          <w:color w:val="00AFEF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3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or</w:t>
      </w:r>
      <w:r>
        <w:rPr>
          <w:rFonts w:cs="Times New Roman" w:hAnsi="Times New Roman" w:eastAsia="Times New Roman" w:ascii="Times New Roman"/>
          <w:color w:val="00AFEF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00AFEF"/>
          <w:spacing w:val="3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anging</w:t>
      </w:r>
      <w:r>
        <w:rPr>
          <w:rFonts w:cs="Times New Roman" w:hAnsi="Times New Roman" w:eastAsia="Times New Roman" w:ascii="Times New Roman"/>
          <w:color w:val="00AFEF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dire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tion</w:t>
      </w:r>
      <w:r>
        <w:rPr>
          <w:rFonts w:cs="Times New Roman" w:hAnsi="Times New Roman" w:eastAsia="Times New Roman" w:ascii="Times New Roman"/>
          <w:color w:val="00AFEF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5"/>
          <w:w w:val="100"/>
          <w:sz w:val="26"/>
          <w:szCs w:val="26"/>
        </w:rPr>
        <w:t>[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1600"/>
      </w:pP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10000,10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00]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"/>
        <w:ind w:left="2320"/>
      </w:pP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loat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V1,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V2,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V3,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V4;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Veloci</w:t>
      </w:r>
      <w:r>
        <w:rPr>
          <w:rFonts w:cs="Times New Roman" w:hAnsi="Times New Roman" w:eastAsia="Times New Roman" w:ascii="Times New Roman"/>
          <w:color w:val="00AFEF"/>
          <w:spacing w:val="5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00AFEF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given</w:t>
      </w:r>
      <w:r>
        <w:rPr>
          <w:rFonts w:cs="Times New Roman" w:hAnsi="Times New Roman" w:eastAsia="Times New Roman" w:ascii="Times New Roman"/>
          <w:color w:val="00AFEF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to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mo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or</w:t>
      </w:r>
      <w:r>
        <w:rPr>
          <w:rFonts w:cs="Times New Roman" w:hAnsi="Times New Roman" w:eastAsia="Times New Roman" w:ascii="Times New Roman"/>
          <w:color w:val="00AFEF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slave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5" w:lineRule="exact" w:line="280"/>
        <w:ind w:left="1600" w:right="439" w:firstLine="720"/>
      </w:pP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loat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V1_abs,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V2_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bs,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V3_abs,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4_abs,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;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//using</w:t>
      </w:r>
      <w:r>
        <w:rPr>
          <w:rFonts w:cs="Times New Roman" w:hAnsi="Times New Roman" w:eastAsia="Times New Roman" w:ascii="Times New Roman"/>
          <w:color w:val="00AFEF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00AFEF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orient</w:t>
      </w:r>
      <w:r>
        <w:rPr>
          <w:rFonts w:cs="Times New Roman" w:hAnsi="Times New Roman" w:eastAsia="Times New Roman" w:ascii="Times New Roman"/>
          <w:color w:val="00AFEF"/>
          <w:spacing w:val="3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te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smooth</w:t>
      </w:r>
      <w:r>
        <w:rPr>
          <w:rFonts w:cs="Times New Roman" w:hAnsi="Times New Roman" w:eastAsia="Times New Roman" w:ascii="Times New Roman"/>
          <w:color w:val="00AFEF"/>
          <w:spacing w:val="4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1860"/>
      </w:pP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loat</w:t>
      </w:r>
      <w:r>
        <w:rPr>
          <w:rFonts w:cs="Times New Roman" w:hAnsi="Times New Roman" w:eastAsia="Times New Roman" w:ascii="Times New Roman"/>
          <w:color w:val="00AFEF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00AFEF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p;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2320"/>
      </w:pP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//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Calculate</w:t>
      </w:r>
      <w:r>
        <w:rPr>
          <w:rFonts w:cs="Times New Roman" w:hAnsi="Times New Roman" w:eastAsia="Times New Roman" w:ascii="Times New Roman"/>
          <w:color w:val="00AFEF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angle</w:t>
      </w:r>
      <w:r>
        <w:rPr>
          <w:rFonts w:cs="Times New Roman" w:hAnsi="Times New Roman" w:eastAsia="Times New Roman" w:ascii="Times New Roman"/>
          <w:color w:val="00AFEF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00AFEF"/>
          <w:spacing w:val="3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00AFEF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dule</w:t>
      </w:r>
      <w:r>
        <w:rPr>
          <w:rFonts w:cs="Times New Roman" w:hAnsi="Times New Roman" w:eastAsia="Times New Roman" w:ascii="Times New Roman"/>
          <w:color w:val="00AFEF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rece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ved</w:t>
      </w:r>
      <w:r>
        <w:rPr>
          <w:rFonts w:cs="Times New Roman" w:hAnsi="Times New Roman" w:eastAsia="Times New Roman" w:ascii="Times New Roman"/>
          <w:color w:val="00AFEF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3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00AFEF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00AFEF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epad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"/>
        <w:ind w:left="1600"/>
      </w:pP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//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       </w:t>
      </w:r>
      <w:r>
        <w:rPr>
          <w:rFonts w:cs="Times New Roman" w:hAnsi="Times New Roman" w:eastAsia="Times New Roman" w:ascii="Times New Roman"/>
          <w:color w:val="00AFEF"/>
          <w:spacing w:val="5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Theta</w:t>
      </w:r>
      <w:r>
        <w:rPr>
          <w:rFonts w:cs="Times New Roman" w:hAnsi="Times New Roman" w:eastAsia="Times New Roman" w:ascii="Times New Roman"/>
          <w:color w:val="00AFEF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=</w:t>
      </w:r>
      <w:r>
        <w:rPr>
          <w:rFonts w:cs="Times New Roman" w:hAnsi="Times New Roman" w:eastAsia="Times New Roman" w:ascii="Times New Roman"/>
          <w:color w:val="00AFEF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-An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log_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e_Le</w:t>
      </w:r>
      <w:r>
        <w:rPr>
          <w:rFonts w:cs="Times New Roman" w:hAnsi="Times New Roman" w:eastAsia="Times New Roman" w:ascii="Times New Roman"/>
          <w:color w:val="00AFEF"/>
          <w:spacing w:val="3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t();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1600"/>
      </w:pP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//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       </w:t>
      </w:r>
      <w:r>
        <w:rPr>
          <w:rFonts w:cs="Times New Roman" w:hAnsi="Times New Roman" w:eastAsia="Times New Roman" w:ascii="Times New Roman"/>
          <w:color w:val="00AFEF"/>
          <w:spacing w:val="5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Vd</w:t>
      </w:r>
      <w:r>
        <w:rPr>
          <w:rFonts w:cs="Times New Roman" w:hAnsi="Times New Roman" w:eastAsia="Times New Roman" w:ascii="Times New Roman"/>
          <w:color w:val="00AFEF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=</w:t>
      </w:r>
      <w:r>
        <w:rPr>
          <w:rFonts w:cs="Times New Roman" w:hAnsi="Times New Roman" w:eastAsia="Times New Roman" w:ascii="Times New Roman"/>
          <w:color w:val="00AFEF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abs(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nalog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_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Mo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ule_Le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t());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"/>
        <w:ind w:left="1600"/>
      </w:pP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//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       </w:t>
      </w:r>
      <w:r>
        <w:rPr>
          <w:rFonts w:cs="Times New Roman" w:hAnsi="Times New Roman" w:eastAsia="Times New Roman" w:ascii="Times New Roman"/>
          <w:color w:val="00AFEF"/>
          <w:spacing w:val="5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Vtheta</w:t>
      </w:r>
      <w:r>
        <w:rPr>
          <w:rFonts w:cs="Times New Roman" w:hAnsi="Times New Roman" w:eastAsia="Times New Roman" w:ascii="Times New Roman"/>
          <w:color w:val="00AFEF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=</w:t>
      </w:r>
      <w:r>
        <w:rPr>
          <w:rFonts w:cs="Times New Roman" w:hAnsi="Times New Roman" w:eastAsia="Times New Roman" w:ascii="Times New Roman"/>
          <w:color w:val="00AFEF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alog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_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Mo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ule_Right(</w:t>
      </w:r>
      <w:r>
        <w:rPr>
          <w:rFonts w:cs="Times New Roman" w:hAnsi="Times New Roman" w:eastAsia="Times New Roman" w:ascii="Times New Roman"/>
          <w:color w:val="00AFEF"/>
          <w:spacing w:val="2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6"/>
          <w:szCs w:val="26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2320"/>
      </w:pP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//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Calculate</w:t>
      </w:r>
      <w:r>
        <w:rPr>
          <w:rFonts w:cs="Times New Roman" w:hAnsi="Times New Roman" w:eastAsia="Times New Roman" w:ascii="Times New Roman"/>
          <w:color w:val="006FC0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veloci</w:t>
      </w:r>
      <w:r>
        <w:rPr>
          <w:rFonts w:cs="Times New Roman" w:hAnsi="Times New Roman" w:eastAsia="Times New Roman" w:ascii="Times New Roman"/>
          <w:color w:val="006FC0"/>
          <w:spacing w:val="5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006FC0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006FC0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each</w:t>
      </w:r>
      <w:r>
        <w:rPr>
          <w:rFonts w:cs="Times New Roman" w:hAnsi="Times New Roman" w:eastAsia="Times New Roman" w:ascii="Times New Roman"/>
          <w:color w:val="006FC0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ech</w:t>
      </w:r>
      <w:r>
        <w:rPr>
          <w:rFonts w:cs="Times New Roman" w:hAnsi="Times New Roman" w:eastAsia="Times New Roman" w:ascii="Times New Roman"/>
          <w:color w:val="006FC0"/>
          <w:spacing w:val="3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006FC0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dr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5" w:lineRule="exact" w:line="280"/>
        <w:ind w:left="1600" w:right="1429" w:firstLine="720"/>
      </w:pPr>
      <w:r>
        <w:pict>
          <v:shape type="#_x0000_t75" style="position:absolute;margin-left:141pt;margin-top:5.9pt;width:329.75pt;height:249.6pt;mso-position-horizontal-relative:page;mso-position-vertical-relative:paragraph;z-index:-1266">
            <v:imagedata o:title="" r:id="rId82"/>
          </v:shape>
        </w:pic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V1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Vd*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in((Thet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+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5)*0.017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5)+Vthet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             </w:t>
      </w:r>
      <w:r>
        <w:rPr>
          <w:rFonts w:cs="Times New Roman" w:hAnsi="Times New Roman" w:eastAsia="Times New Roman" w:ascii="Times New Roman"/>
          <w:spacing w:val="4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//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Vd*sin((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heta+90)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1416/180)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+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Vtheta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" w:lineRule="exact" w:line="280"/>
        <w:ind w:left="1600" w:right="1429" w:firstLine="72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V2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Vd*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os((Thet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+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5)*0.017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5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-Vthet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             </w:t>
      </w:r>
      <w:r>
        <w:rPr>
          <w:rFonts w:cs="Times New Roman" w:hAnsi="Times New Roman" w:eastAsia="Times New Roman" w:ascii="Times New Roman"/>
          <w:spacing w:val="5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//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Vd*cos((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heta+90)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1416/180</w:t>
      </w:r>
      <w:r>
        <w:rPr>
          <w:rFonts w:cs="Times New Roman" w:hAnsi="Times New Roman" w:eastAsia="Times New Roman" w:ascii="Times New Roman"/>
          <w:color w:val="006FC0"/>
          <w:spacing w:val="1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Vtheta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300"/>
        <w:ind w:left="1600" w:right="1429" w:firstLine="72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V3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Vd*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os((Thet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+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5)*0.017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5)+Vthet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            </w:t>
      </w:r>
      <w:r>
        <w:rPr>
          <w:rFonts w:cs="Times New Roman" w:hAnsi="Times New Roman" w:eastAsia="Times New Roman" w:ascii="Times New Roman"/>
          <w:spacing w:val="6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//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Vd*cos((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heta+90)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1416/180)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+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Vtheta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232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V4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Vd*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n((Thet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+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5)*0.017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5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-Vthet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              </w:t>
      </w:r>
      <w:r>
        <w:rPr>
          <w:rFonts w:cs="Times New Roman" w:hAnsi="Times New Roman" w:eastAsia="Times New Roman" w:ascii="Times New Roman"/>
          <w:spacing w:val="3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//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"/>
        <w:ind w:left="1600"/>
      </w:pPr>
      <w:r>
        <w:pict>
          <v:group style="position:absolute;margin-left:102.33pt;margin-top:87.21pt;width:443.46pt;height:614.576pt;mso-position-horizontal-relative:page;mso-position-vertical-relative:page;z-index:-1265" coordorigin="2047,1744" coordsize="8869,12292">
            <v:group style="position:absolute;left:2057;top:1755;width:8848;height:0" coordorigin="2057,1755" coordsize="8848,0">
              <v:shape style="position:absolute;left:2057;top:1755;width:8848;height:0" coordorigin="2057,1755" coordsize="8848,0" path="m2057,1755l10905,1755e" filled="f" stroked="t" strokeweight="0.58pt" strokecolor="#000000">
                <v:path arrowok="t"/>
              </v:shape>
              <v:group style="position:absolute;left:2052;top:1750;width:0;height:12280" coordorigin="2052,1750" coordsize="0,12280">
                <v:shape style="position:absolute;left:2052;top:1750;width:0;height:12280" coordorigin="2052,1750" coordsize="0,12280" path="m2052,1750l2052,14030e" filled="f" stroked="t" strokeweight="0.58pt" strokecolor="#000000">
                  <v:path arrowok="t"/>
                </v:shape>
                <v:group style="position:absolute;left:2057;top:14025;width:8848;height:0" coordorigin="2057,14025" coordsize="8848,0">
                  <v:shape style="position:absolute;left:2057;top:14025;width:8848;height:0" coordorigin="2057,14025" coordsize="8848,0" path="m2057,14025l10905,14025e" filled="f" stroked="t" strokeweight="0.58004pt" strokecolor="#000000">
                    <v:path arrowok="t"/>
                  </v:shape>
                  <v:group style="position:absolute;left:10910;top:1750;width:0;height:12280" coordorigin="10910,1750" coordsize="0,12280">
                    <v:shape style="position:absolute;left:10910;top:1750;width:0;height:12280" coordorigin="10910,1750" coordsize="0,12280" path="m10910,1750l10910,14030e" filled="f" stroked="t" strokeweight="0.58004pt" strokecolor="#000000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Vd*sin((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heta+90)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*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1416/180</w:t>
      </w:r>
      <w:r>
        <w:rPr>
          <w:rFonts w:cs="Times New Roman" w:hAnsi="Times New Roman" w:eastAsia="Times New Roman" w:ascii="Times New Roman"/>
          <w:color w:val="006FC0"/>
          <w:spacing w:val="1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Vtheta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ind w:left="2320" w:right="5289"/>
      </w:pP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//Calculate</w:t>
      </w:r>
      <w:r>
        <w:rPr>
          <w:rFonts w:cs="Times New Roman" w:hAnsi="Times New Roman" w:eastAsia="Times New Roman" w:ascii="Times New Roman"/>
          <w:color w:val="006FC0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3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he</w:t>
      </w:r>
      <w:r>
        <w:rPr>
          <w:rFonts w:cs="Times New Roman" w:hAnsi="Times New Roman" w:eastAsia="Times New Roman" w:ascii="Times New Roman"/>
          <w:color w:val="006FC0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ratio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V1_abs=a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s(V1);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V2_abs=a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s(V2);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V3_abs=a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s(V3);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V4_abs=a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s(V4);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"/>
        <w:ind w:left="2320"/>
      </w:pP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/////////////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///////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" w:lineRule="exact" w:line="300"/>
        <w:ind w:left="2320" w:right="4533"/>
      </w:pP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//Calculate</w:t>
      </w:r>
      <w:r>
        <w:rPr>
          <w:rFonts w:cs="Times New Roman" w:hAnsi="Times New Roman" w:eastAsia="Times New Roman" w:ascii="Times New Roman"/>
          <w:color w:val="006FC0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max</w:t>
      </w:r>
      <w:r>
        <w:rPr>
          <w:rFonts w:cs="Times New Roman" w:hAnsi="Times New Roman" w:eastAsia="Times New Roman" w:ascii="Times New Roman"/>
          <w:color w:val="006FC0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va</w:t>
      </w:r>
      <w:r>
        <w:rPr>
          <w:rFonts w:cs="Times New Roman" w:hAnsi="Times New Roman" w:eastAsia="Times New Roman" w:ascii="Times New Roman"/>
          <w:color w:val="006FC0"/>
          <w:spacing w:val="3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ue</w:t>
      </w:r>
      <w:r>
        <w:rPr>
          <w:rFonts w:cs="Times New Roman" w:hAnsi="Times New Roman" w:eastAsia="Times New Roman" w:ascii="Times New Roman"/>
          <w:color w:val="006FC0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of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ax=V1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6"/>
          <w:szCs w:val="26"/>
        </w:rPr>
        <w:t>_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abs;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232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(V2_abs&gt;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ax)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max=V2_abs;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232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(V3_abs&gt;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ax)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max=V3_abs;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"/>
        <w:ind w:left="232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(V4_abs&gt;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ax)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max=V3_abs;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2320"/>
      </w:pP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/////////////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/////////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/////////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////////////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" w:lineRule="exact" w:line="280"/>
        <w:ind w:left="2320" w:right="3396"/>
      </w:pP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//reduce</w:t>
      </w:r>
      <w:r>
        <w:rPr>
          <w:rFonts w:cs="Times New Roman" w:hAnsi="Times New Roman" w:eastAsia="Times New Roman" w:ascii="Times New Roman"/>
          <w:color w:val="006FC0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006FC0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006FC0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reach</w:t>
      </w:r>
      <w:r>
        <w:rPr>
          <w:rFonts w:cs="Times New Roman" w:hAnsi="Times New Roman" w:eastAsia="Times New Roman" w:ascii="Times New Roman"/>
          <w:color w:val="006FC0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he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required</w:t>
      </w:r>
      <w:r>
        <w:rPr>
          <w:rFonts w:cs="Times New Roman" w:hAnsi="Times New Roman" w:eastAsia="Times New Roman" w:ascii="Times New Roman"/>
          <w:color w:val="006FC0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ra</w:t>
      </w:r>
      <w:r>
        <w:rPr>
          <w:rFonts w:cs="Times New Roman" w:hAnsi="Times New Roman" w:eastAsia="Times New Roman" w:ascii="Times New Roman"/>
          <w:color w:val="006FC0"/>
          <w:spacing w:val="3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ge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if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(V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ax&gt;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0000)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300"/>
        <w:ind w:left="2119" w:right="5353" w:firstLine="202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10000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max;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exact" w:line="280"/>
        <w:ind w:left="3041" w:right="4967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V1=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V1*T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mp;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1"/>
        <w:ind w:left="3041" w:right="4961"/>
        <w:sectPr>
          <w:pgMar w:header="715" w:footer="1186" w:top="900" w:bottom="280" w:left="1280" w:right="126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V2=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V2*T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mp;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V3=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V3*T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mp;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V4=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V4*T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mp;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232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186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else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ax&lt;1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0)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"/>
        <w:ind w:left="232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"/>
        <w:ind w:left="2119" w:right="3084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(abs(Vd)&gt;a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s(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theta))</w:t>
      </w:r>
      <w:r>
        <w:rPr>
          <w:rFonts w:cs="Times New Roman" w:hAnsi="Times New Roman" w:eastAsia="Times New Roman" w:ascii="Times New Roman"/>
          <w:spacing w:val="-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abs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);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else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mp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Vtheta);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max;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" w:lineRule="exact" w:line="300"/>
        <w:ind w:left="3041" w:right="4961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V1=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V1*T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mp;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V2=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V2*T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mp;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3041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V3=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V3*T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mp;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" w:lineRule="exact" w:line="280"/>
        <w:ind w:left="3041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V4=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V4*T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mp;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6"/>
        <w:ind w:left="2320" w:right="7216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" w:lineRule="exact" w:line="300"/>
        <w:ind w:left="1600" w:right="672" w:firstLine="720"/>
      </w:pP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//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Put</w:t>
      </w:r>
      <w:r>
        <w:rPr>
          <w:rFonts w:cs="Times New Roman" w:hAnsi="Times New Roman" w:eastAsia="Times New Roman" w:ascii="Times New Roman"/>
          <w:color w:val="006FC0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the</w:t>
      </w:r>
      <w:r>
        <w:rPr>
          <w:rFonts w:cs="Times New Roman" w:hAnsi="Times New Roman" w:eastAsia="Times New Roman" w:ascii="Times New Roman"/>
          <w:color w:val="006FC0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veloci</w:t>
      </w:r>
      <w:r>
        <w:rPr>
          <w:rFonts w:cs="Times New Roman" w:hAnsi="Times New Roman" w:eastAsia="Times New Roman" w:ascii="Times New Roman"/>
          <w:color w:val="006FC0"/>
          <w:spacing w:val="5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006FC0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val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color w:val="006FC0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into</w:t>
      </w:r>
      <w:r>
        <w:rPr>
          <w:rFonts w:cs="Times New Roman" w:hAnsi="Times New Roman" w:eastAsia="Times New Roman" w:ascii="Times New Roman"/>
          <w:color w:val="006FC0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the</w:t>
      </w:r>
      <w:r>
        <w:rPr>
          <w:rFonts w:cs="Times New Roman" w:hAnsi="Times New Roman" w:eastAsia="Times New Roman" w:ascii="Times New Roman"/>
          <w:color w:val="006FC0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3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untion</w:t>
      </w:r>
      <w:r>
        <w:rPr>
          <w:rFonts w:cs="Times New Roman" w:hAnsi="Times New Roman" w:eastAsia="Times New Roman" w:ascii="Times New Roman"/>
          <w:color w:val="006FC0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ont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olling</w:t>
      </w:r>
      <w:r>
        <w:rPr>
          <w:rFonts w:cs="Times New Roman" w:hAnsi="Times New Roman" w:eastAsia="Times New Roman" w:ascii="Times New Roman"/>
          <w:color w:val="006FC0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the</w:t>
      </w:r>
      <w:r>
        <w:rPr>
          <w:rFonts w:cs="Times New Roman" w:hAnsi="Times New Roman" w:eastAsia="Times New Roman" w:ascii="Times New Roman"/>
          <w:color w:val="006FC0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speed</w:t>
      </w:r>
      <w:r>
        <w:rPr>
          <w:rFonts w:cs="Times New Roman" w:hAnsi="Times New Roman" w:eastAsia="Times New Roman" w:ascii="Times New Roman"/>
          <w:color w:val="006FC0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of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each</w:t>
      </w:r>
      <w:r>
        <w:rPr>
          <w:rFonts w:cs="Times New Roman" w:hAnsi="Times New Roman" w:eastAsia="Times New Roman" w:ascii="Times New Roman"/>
          <w:color w:val="006FC0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echa</w:t>
      </w:r>
      <w:r>
        <w:rPr>
          <w:rFonts w:cs="Times New Roman" w:hAnsi="Times New Roman" w:eastAsia="Times New Roman" w:ascii="Times New Roman"/>
          <w:color w:val="006FC0"/>
          <w:spacing w:val="3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006FC0"/>
          <w:spacing w:val="-1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dri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lineRule="exact" w:line="280"/>
        <w:ind w:left="2320" w:right="4581"/>
      </w:pPr>
      <w:r>
        <w:pict>
          <v:group style="position:absolute;margin-left:102.33pt;margin-top:87.21pt;width:443.46pt;height:435.29pt;mso-position-horizontal-relative:page;mso-position-vertical-relative:page;z-index:-1264" coordorigin="2047,1744" coordsize="8869,8706">
            <v:shape type="#_x0000_t75" style="position:absolute;left:2820;top:5458;width:6595;height:4992">
              <v:imagedata o:title="" r:id="rId83"/>
            </v:shape>
            <v:group style="position:absolute;left:2057;top:1755;width:8848;height:0" coordorigin="2057,1755" coordsize="8848,0">
              <v:shape style="position:absolute;left:2057;top:1755;width:8848;height:0" coordorigin="2057,1755" coordsize="8848,0" path="m2057,1755l10905,1755e" filled="f" stroked="t" strokeweight="0.58pt" strokecolor="#000000">
                <v:path arrowok="t"/>
              </v:shape>
              <v:group style="position:absolute;left:2052;top:1750;width:0;height:8094" coordorigin="2052,1750" coordsize="0,8094">
                <v:shape style="position:absolute;left:2052;top:1750;width:0;height:8094" coordorigin="2052,1750" coordsize="0,8094" path="m2052,1750l2052,9844e" filled="f" stroked="t" strokeweight="0.58pt" strokecolor="#000000">
                  <v:path arrowok="t"/>
                </v:shape>
                <v:group style="position:absolute;left:2057;top:9839;width:8848;height:0" coordorigin="2057,9839" coordsize="8848,0">
                  <v:shape style="position:absolute;left:2057;top:9839;width:8848;height:0" coordorigin="2057,9839" coordsize="8848,0" path="m2057,9839l10905,9839e" filled="f" stroked="t" strokeweight="0.58001pt" strokecolor="#000000">
                    <v:path arrowok="t"/>
                  </v:shape>
                  <v:group style="position:absolute;left:10910;top:1750;width:0;height:8094" coordorigin="10910,1750" coordsize="0,8094">
                    <v:shape style="position:absolute;left:10910;top:1750;width:0;height:8094" coordorigin="10910,1750" coordsize="0,8094" path="m10910,1750l10910,9844e" filled="f" stroked="t" strokeweight="0.58004pt" strokecolor="#000000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V1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V_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AX*V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/10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00;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1"/>
        <w:ind w:left="2320" w:right="4575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V2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V_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AX*V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/10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00;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V3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V_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AX*V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/10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00;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V4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V_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AX*V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/10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00;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5" w:lineRule="exact" w:line="280"/>
        <w:ind w:left="2320" w:right="3748"/>
      </w:pP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//n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006FC0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=11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1;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SPI_Sen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Veloci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1,(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nt16_t)V1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;</w:t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" w:lineRule="exact" w:line="280"/>
        <w:ind w:left="2320" w:right="3748" w:hanging="461"/>
      </w:pP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//n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006FC0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=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2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222;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SPI_Sen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Veloci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2,(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nt16_t)V2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;</w:t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300"/>
        <w:ind w:left="2320" w:right="3748" w:hanging="461"/>
      </w:pP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//n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006FC0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=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3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333;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SPI_Sen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Veloci</w:t>
      </w:r>
      <w:r>
        <w:rPr>
          <w:rFonts w:cs="Times New Roman" w:hAnsi="Times New Roman" w:eastAsia="Times New Roman" w:ascii="Times New Roman"/>
          <w:color w:val="000000"/>
          <w:spacing w:val="5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000000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3,(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nt16_t)V3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;</w:t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1860"/>
      </w:pP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//n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006FC0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=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4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444;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both"/>
        <w:spacing w:before="1"/>
        <w:ind w:left="2320" w:right="3754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SPI_Sen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Veloci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4,(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nt16_t)V4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;</w:t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1860"/>
      </w:pP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//n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color w:val="006FC0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=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9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999;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" w:lineRule="exact" w:line="280"/>
        <w:ind w:left="88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520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5.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3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b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ỉ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4"/>
        <w:ind w:left="880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a)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b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ỉ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b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b/>
          <w:spacing w:val="1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b/>
          <w:spacing w:val="3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b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qu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b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động</w:t>
      </w:r>
      <w:r>
        <w:rPr>
          <w:rFonts w:cs="Times New Roman" w:hAnsi="Times New Roman" w:eastAsia="Times New Roman" w:ascii="Times New Roman"/>
          <w:b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cơ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37" w:lineRule="auto" w:line="276"/>
        <w:ind w:left="1240" w:right="22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ỗ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ộng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thể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sai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trình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ắ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ng,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điệ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nên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ỉ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cơ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đúng.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ỉ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nh,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ọ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bot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_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Move_P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D(3000,</w:t>
      </w:r>
      <w:r>
        <w:rPr>
          <w:rFonts w:cs="Times New Roman" w:hAnsi="Times New Roman" w:eastAsia="Times New Roman" w:ascii="Times New Roman"/>
          <w:spacing w:val="-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0,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0)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robot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thẳ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tra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2"/>
          <w:w w:val="99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đúng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ều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a,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ần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đổ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â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cơ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encoder.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0"/>
        <w:ind w:left="880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b)</w:t>
      </w:r>
      <w:r>
        <w:rPr>
          <w:rFonts w:cs="Times New Roman" w:hAnsi="Times New Roman" w:eastAsia="Times New Roman" w:ascii="Times New Roman"/>
          <w:b/>
          <w:spacing w:val="6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b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ỉ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b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b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b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37" w:lineRule="auto" w:line="275"/>
        <w:ind w:left="1240" w:right="174"/>
        <w:sectPr>
          <w:pgMar w:header="715" w:footer="1186" w:top="900" w:bottom="280" w:left="1280" w:right="1260"/>
          <w:pgSz w:w="12240" w:h="15840"/>
        </w:sectPr>
      </w:pPr>
      <w:r>
        <w:pict>
          <v:group style="position:absolute;margin-left:69.034pt;margin-top:63.4927pt;width:474.05pt;height:4.54pt;mso-position-horizontal-relative:page;mso-position-vertical-relative:paragraph;z-index:-1263" coordorigin="1381,1270" coordsize="9481,91">
            <v:group style="position:absolute;left:1412;top:1301;width:9419;height:0" coordorigin="1412,1301" coordsize="9419,0">
              <v:shape style="position:absolute;left:1412;top:1301;width:9419;height:0" coordorigin="1412,1301" coordsize="9419,0" path="m1412,1301l10831,1301e" filled="f" stroked="t" strokeweight="3.1pt" strokecolor="#612322">
                <v:path arrowok="t"/>
              </v:shape>
              <v:group style="position:absolute;left:1412;top:1352;width:9419;height:0" coordorigin="1412,1352" coordsize="9419,0">
                <v:shape style="position:absolute;left:1412;top:1352;width:9419;height:0" coordorigin="1412,1352" coordsize="9419,0" path="m1412,1352l10831,1352e" filled="f" stroked="t" strokeweight="0.81997pt" strokecolor="#612322">
                  <v:path arrowok="t"/>
                </v:shape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tính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ỗ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ẽ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ổ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thành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x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1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á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 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ử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4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auto" w:line="275"/>
        <w:ind w:left="1240" w:right="186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đều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quá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hì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lúc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ó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ỗ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ẽ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ở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ất,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như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ẽ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sai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ần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đi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" w:lineRule="auto" w:line="276"/>
        <w:ind w:left="1240" w:right="389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ờ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là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chia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ỉ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ỗ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ao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bánh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có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ẽ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ép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à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giá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ốc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cơ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t,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các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bánh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còn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ẽ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ảm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ơng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ứ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ỉ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spacing w:before="10"/>
        <w:ind w:left="1921" w:right="6186"/>
      </w:pP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/////////////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///////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5" w:lineRule="exact" w:line="280"/>
        <w:ind w:left="2681" w:right="4172"/>
      </w:pP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//Calculate</w:t>
      </w:r>
      <w:r>
        <w:rPr>
          <w:rFonts w:cs="Times New Roman" w:hAnsi="Times New Roman" w:eastAsia="Times New Roman" w:ascii="Times New Roman"/>
          <w:color w:val="006FC0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max</w:t>
      </w:r>
      <w:r>
        <w:rPr>
          <w:rFonts w:cs="Times New Roman" w:hAnsi="Times New Roman" w:eastAsia="Times New Roman" w:ascii="Times New Roman"/>
          <w:color w:val="006FC0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va</w:t>
      </w:r>
      <w:r>
        <w:rPr>
          <w:rFonts w:cs="Times New Roman" w:hAnsi="Times New Roman" w:eastAsia="Times New Roman" w:ascii="Times New Roman"/>
          <w:color w:val="006FC0"/>
          <w:spacing w:val="3"/>
          <w:w w:val="100"/>
          <w:sz w:val="26"/>
          <w:szCs w:val="26"/>
        </w:rPr>
        <w:t>l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ue</w:t>
      </w:r>
      <w:r>
        <w:rPr>
          <w:rFonts w:cs="Times New Roman" w:hAnsi="Times New Roman" w:eastAsia="Times New Roman" w:ascii="Times New Roman"/>
          <w:color w:val="006FC0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of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0000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ax=V1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6"/>
          <w:szCs w:val="26"/>
        </w:rPr>
        <w:t>_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abs;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2681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(V2_abs&gt;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ax)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max=V2_abs;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2681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(V3_abs&gt;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ax)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max=V3_abs;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"/>
        <w:ind w:left="2681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(V4_abs&gt;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ax)</w:t>
      </w:r>
      <w:r>
        <w:rPr>
          <w:rFonts w:cs="Times New Roman" w:hAnsi="Times New Roman" w:eastAsia="Times New Roman" w:ascii="Times New Roman"/>
          <w:spacing w:val="-1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max=V3_abs;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"/>
        <w:ind w:left="2681"/>
      </w:pPr>
      <w:r>
        <w:pict>
          <v:shape type="#_x0000_t75" style="position:absolute;margin-left:141pt;margin-top:9.63672pt;width:329.75pt;height:249.6pt;mso-position-horizontal-relative:page;mso-position-vertical-relative:paragraph;z-index:-1262">
            <v:imagedata o:title="" r:id="rId84"/>
          </v:shape>
        </w:pic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/////////////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/////////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/////////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////////////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" w:lineRule="exact" w:line="300"/>
        <w:ind w:left="2681" w:right="3035"/>
      </w:pP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//reduce</w:t>
      </w:r>
      <w:r>
        <w:rPr>
          <w:rFonts w:cs="Times New Roman" w:hAnsi="Times New Roman" w:eastAsia="Times New Roman" w:ascii="Times New Roman"/>
          <w:color w:val="006FC0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color w:val="006FC0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color w:val="006FC0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reach</w:t>
      </w:r>
      <w:r>
        <w:rPr>
          <w:rFonts w:cs="Times New Roman" w:hAnsi="Times New Roman" w:eastAsia="Times New Roman" w:ascii="Times New Roman"/>
          <w:color w:val="006FC0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he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required</w:t>
      </w:r>
      <w:r>
        <w:rPr>
          <w:rFonts w:cs="Times New Roman" w:hAnsi="Times New Roman" w:eastAsia="Times New Roman" w:ascii="Times New Roman"/>
          <w:color w:val="006FC0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ra</w:t>
      </w:r>
      <w:r>
        <w:rPr>
          <w:rFonts w:cs="Times New Roman" w:hAnsi="Times New Roman" w:eastAsia="Times New Roman" w:ascii="Times New Roman"/>
          <w:color w:val="006FC0"/>
          <w:spacing w:val="3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ge</w:t>
      </w:r>
      <w:r>
        <w:rPr>
          <w:rFonts w:cs="Times New Roman" w:hAnsi="Times New Roman" w:eastAsia="Times New Roman" w:ascii="Times New Roman"/>
          <w:color w:val="006FC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if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(V</w:t>
      </w:r>
      <w:r>
        <w:rPr>
          <w:rFonts w:cs="Times New Roman" w:hAnsi="Times New Roman" w:eastAsia="Times New Roman" w:ascii="Times New Roman"/>
          <w:color w:val="000000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ax&gt;</w:t>
      </w:r>
      <w:r>
        <w:rPr>
          <w:rFonts w:cs="Times New Roman" w:hAnsi="Times New Roman" w:eastAsia="Times New Roman" w:ascii="Times New Roman"/>
          <w:color w:val="000000"/>
          <w:spacing w:val="3"/>
          <w:w w:val="100"/>
          <w:sz w:val="26"/>
          <w:szCs w:val="26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  <w:t>0000)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2681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"/>
        <w:ind w:left="3401" w:right="4601" w:hanging="922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10000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max;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V1=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V1*T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mp;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V2=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V2*T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mp;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V3=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V3*T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mp;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V4=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V4*T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mp;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"/>
        <w:ind w:left="2681"/>
      </w:pPr>
      <w:r>
        <w:pict>
          <v:group style="position:absolute;margin-left:120.33pt;margin-top:173.13pt;width:425.46pt;height:390.27pt;mso-position-horizontal-relative:page;mso-position-vertical-relative:page;z-index:-1261" coordorigin="2407,3463" coordsize="8509,7805">
            <v:group style="position:absolute;left:2417;top:3473;width:8488;height:0" coordorigin="2417,3473" coordsize="8488,0">
              <v:shape style="position:absolute;left:2417;top:3473;width:8488;height:0" coordorigin="2417,3473" coordsize="8488,0" path="m2417,3473l10905,3473e" filled="f" stroked="t" strokeweight="0.58001pt" strokecolor="#000000">
                <v:path arrowok="t"/>
              </v:shape>
              <v:group style="position:absolute;left:2412;top:3468;width:0;height:7794" coordorigin="2412,3468" coordsize="0,7794">
                <v:shape style="position:absolute;left:2412;top:3468;width:0;height:7794" coordorigin="2412,3468" coordsize="0,7794" path="m2412,3468l2412,11262e" filled="f" stroked="t" strokeweight="0.58pt" strokecolor="#000000">
                  <v:path arrowok="t"/>
                </v:shape>
                <v:group style="position:absolute;left:2417;top:11257;width:8488;height:0" coordorigin="2417,11257" coordsize="8488,0">
                  <v:shape style="position:absolute;left:2417;top:11257;width:8488;height:0" coordorigin="2417,11257" coordsize="8488,0" path="m2417,11257l10905,11257e" filled="f" stroked="t" strokeweight="0.57998pt" strokecolor="#000000">
                    <v:path arrowok="t"/>
                  </v:shape>
                  <v:group style="position:absolute;left:10910;top:3468;width:0;height:7794" coordorigin="10910,3468" coordsize="0,7794">
                    <v:shape style="position:absolute;left:10910;top:3468;width:0;height:7794" coordorigin="10910,3468" coordsize="0,7794" path="m10910,3468l10910,11262e" filled="f" stroked="t" strokeweight="0.58004pt" strokecolor="#000000">
                      <v:path arrowok="t"/>
                    </v:shape>
                  </v:group>
                </v:group>
              </v:group>
            </v:group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lineRule="exact" w:line="280"/>
        <w:ind w:left="222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else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ax&lt;1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0)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"/>
        <w:ind w:left="2681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{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"/>
        <w:ind w:left="2479" w:right="2724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if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(abs(Vd)&gt;a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s(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theta))</w:t>
      </w:r>
      <w:r>
        <w:rPr>
          <w:rFonts w:cs="Times New Roman" w:hAnsi="Times New Roman" w:eastAsia="Times New Roman" w:ascii="Times New Roman"/>
          <w:spacing w:val="-2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abs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);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else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mp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=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Vtheta);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=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/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max;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spacing w:before="1" w:lineRule="exact" w:line="300"/>
        <w:ind w:left="3379" w:right="4623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V1=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V1*T</w:t>
      </w:r>
      <w:r>
        <w:rPr>
          <w:rFonts w:cs="Times New Roman" w:hAnsi="Times New Roman" w:eastAsia="Times New Roman" w:ascii="Times New Roman"/>
          <w:spacing w:val="2"/>
          <w:w w:val="99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mp;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V2=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V2*T</w:t>
      </w:r>
      <w:r>
        <w:rPr>
          <w:rFonts w:cs="Times New Roman" w:hAnsi="Times New Roman" w:eastAsia="Times New Roman" w:ascii="Times New Roman"/>
          <w:spacing w:val="2"/>
          <w:w w:val="99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mp;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spacing w:lineRule="exact" w:line="280"/>
        <w:ind w:left="3362" w:right="4606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V3=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V3*T</w:t>
      </w:r>
      <w:r>
        <w:rPr>
          <w:rFonts w:cs="Times New Roman" w:hAnsi="Times New Roman" w:eastAsia="Times New Roman" w:ascii="Times New Roman"/>
          <w:spacing w:val="2"/>
          <w:w w:val="99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sz w:val="26"/>
          <w:szCs w:val="26"/>
        </w:rPr>
        <w:t>mp;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center"/>
        <w:spacing w:before="1" w:lineRule="exact" w:line="280"/>
        <w:ind w:left="3362" w:right="4606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V4=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6"/>
          <w:szCs w:val="26"/>
        </w:rPr>
        <w:t>V4*T</w:t>
      </w:r>
      <w:r>
        <w:rPr>
          <w:rFonts w:cs="Times New Roman" w:hAnsi="Times New Roman" w:eastAsia="Times New Roman" w:ascii="Times New Roman"/>
          <w:spacing w:val="2"/>
          <w:w w:val="99"/>
          <w:position w:val="-1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99"/>
          <w:position w:val="-1"/>
          <w:sz w:val="26"/>
          <w:szCs w:val="26"/>
        </w:rPr>
        <w:t>mp;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6" w:lineRule="exact" w:line="280"/>
        <w:ind w:left="2681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6"/>
          <w:szCs w:val="26"/>
        </w:rPr>
        <w:t>}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6"/>
          <w:szCs w:val="26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520"/>
      </w:pP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VII-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 </w:t>
      </w:r>
      <w:r>
        <w:rPr>
          <w:rFonts w:cs="Times New Roman" w:hAnsi="Times New Roman" w:eastAsia="Times New Roman" w:ascii="Times New Roman"/>
          <w:b/>
          <w:spacing w:val="4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ế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qu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37" w:lineRule="auto" w:line="275"/>
        <w:ind w:left="880" w:right="136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Robot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mni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LB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Robot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ử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ụ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trong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ù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roboc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2013,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ậ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điề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trên,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ự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ệc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ển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đa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1"/>
        <w:ind w:left="88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nhiên,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phát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ê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:</w:t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6"/>
        <w:ind w:left="52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Di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ch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ể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heo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q</w:t>
      </w:r>
      <w:r>
        <w:rPr>
          <w:rFonts w:cs="Times New Roman" w:hAnsi="Times New Roman" w:eastAsia="Times New Roman" w:ascii="Times New Roman"/>
          <w:spacing w:val="6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ỹ</w:t>
      </w:r>
      <w:r>
        <w:rPr>
          <w:rFonts w:cs="Times New Roman" w:hAnsi="Times New Roman" w:eastAsia="Times New Roman" w:ascii="Times New Roman"/>
          <w:spacing w:val="-7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ư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ớ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c.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4"/>
        <w:ind w:left="520"/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  </w:t>
      </w:r>
      <w:r>
        <w:rPr>
          <w:rFonts w:cs="Times New Roman" w:hAnsi="Times New Roman" w:eastAsia="Times New Roman" w:ascii="Times New Roman"/>
          <w:spacing w:val="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nh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ị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tr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ô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4"/>
        <w:ind w:left="880"/>
        <w:sectPr>
          <w:pgMar w:header="715" w:footer="1186" w:top="900" w:bottom="280" w:left="1280" w:right="1260"/>
          <w:pgSz w:w="12240" w:h="15840"/>
        </w:sectPr>
      </w:pP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Link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ề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ho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ạ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độ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ng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ủ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obot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4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bá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-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clb</w:t>
      </w:r>
      <w:r>
        <w:rPr>
          <w:rFonts w:cs="Times New Roman" w:hAnsi="Times New Roman" w:eastAsia="Times New Roman" w:ascii="Times New Roman"/>
          <w:spacing w:val="-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Robot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 w:lineRule="exact" w:line="280"/>
        <w:ind w:left="880"/>
      </w:pPr>
      <w:r>
        <w:rPr>
          <w:rFonts w:cs="Times New Roman" w:hAnsi="Times New Roman" w:eastAsia="Times New Roman" w:ascii="Times New Roman"/>
          <w:color w:val="0000FF"/>
          <w:w w:val="99"/>
          <w:position w:val="-1"/>
          <w:sz w:val="26"/>
          <w:szCs w:val="26"/>
        </w:rPr>
      </w:r>
      <w:hyperlink r:id="rId85"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6"/>
            <w:szCs w:val="26"/>
            <w:u w:val="single" w:color="0000FF"/>
          </w:rPr>
          <w:t>http://w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position w:val="-1"/>
            <w:sz w:val="26"/>
            <w:szCs w:val="26"/>
            <w:u w:val="single" w:color="0000FF"/>
          </w:rPr>
          <w:t>w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position w:val="-1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6"/>
            <w:szCs w:val="26"/>
            <w:u w:val="single" w:color="0000FF"/>
          </w:rPr>
          <w:t>w</w:t>
        </w:r>
        <w:r>
          <w:rPr>
            <w:rFonts w:cs="Times New Roman" w:hAnsi="Times New Roman" w:eastAsia="Times New Roman" w:ascii="Times New Roman"/>
            <w:color w:val="0000FF"/>
            <w:spacing w:val="5"/>
            <w:w w:val="100"/>
            <w:position w:val="-1"/>
            <w:sz w:val="26"/>
            <w:szCs w:val="26"/>
            <w:u w:val="single" w:color="0000FF"/>
          </w:rPr>
          <w:t>.</w:t>
        </w:r>
        <w:r>
          <w:rPr>
            <w:rFonts w:cs="Times New Roman" w:hAnsi="Times New Roman" w:eastAsia="Times New Roman" w:ascii="Times New Roman"/>
            <w:color w:val="0000FF"/>
            <w:spacing w:val="5"/>
            <w:w w:val="100"/>
            <w:position w:val="-1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5"/>
            <w:w w:val="100"/>
            <w:position w:val="-1"/>
            <w:sz w:val="26"/>
            <w:szCs w:val="26"/>
            <w:u w:val="single" w:color="0000FF"/>
          </w:rPr>
          <w:t>y</w:t>
        </w:r>
        <w:r>
          <w:rPr>
            <w:rFonts w:cs="Times New Roman" w:hAnsi="Times New Roman" w:eastAsia="Times New Roman" w:ascii="Times New Roman"/>
            <w:color w:val="0000FF"/>
            <w:spacing w:val="-5"/>
            <w:w w:val="100"/>
            <w:position w:val="-1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6"/>
            <w:szCs w:val="26"/>
            <w:u w:val="single" w:color="0000FF"/>
          </w:rPr>
          <w:t>out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position w:val="-1"/>
            <w:sz w:val="26"/>
            <w:szCs w:val="26"/>
            <w:u w:val="single" w:color="0000FF"/>
          </w:rPr>
          <w:t>u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position w:val="-1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6"/>
            <w:szCs w:val="26"/>
            <w:u w:val="single" w:color="0000FF"/>
          </w:rPr>
          <w:t>be.c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position w:val="-1"/>
            <w:sz w:val="26"/>
            <w:szCs w:val="26"/>
            <w:u w:val="single" w:color="0000FF"/>
          </w:rPr>
          <w:t>o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position w:val="-1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position w:val="-1"/>
            <w:sz w:val="26"/>
            <w:szCs w:val="26"/>
            <w:u w:val="single" w:color="0000FF"/>
          </w:rPr>
          <w:t>m</w:t>
        </w:r>
        <w:r>
          <w:rPr>
            <w:rFonts w:cs="Times New Roman" w:hAnsi="Times New Roman" w:eastAsia="Times New Roman" w:ascii="Times New Roman"/>
            <w:color w:val="0000FF"/>
            <w:spacing w:val="-2"/>
            <w:w w:val="100"/>
            <w:position w:val="-1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position w:val="-1"/>
            <w:sz w:val="26"/>
            <w:szCs w:val="26"/>
            <w:u w:val="single" w:color="0000FF"/>
          </w:rPr>
          <w:t>/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position w:val="-1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6"/>
            <w:szCs w:val="26"/>
            <w:u w:val="single" w:color="0000FF"/>
          </w:rPr>
          <w:t>watch</w:t>
        </w:r>
        <w:r>
          <w:rPr>
            <w:rFonts w:cs="Times New Roman" w:hAnsi="Times New Roman" w:eastAsia="Times New Roman" w:ascii="Times New Roman"/>
            <w:color w:val="0000FF"/>
            <w:spacing w:val="3"/>
            <w:w w:val="100"/>
            <w:position w:val="-1"/>
            <w:sz w:val="26"/>
            <w:szCs w:val="26"/>
            <w:u w:val="single" w:color="0000FF"/>
          </w:rPr>
          <w:t>?</w:t>
        </w:r>
        <w:r>
          <w:rPr>
            <w:rFonts w:cs="Times New Roman" w:hAnsi="Times New Roman" w:eastAsia="Times New Roman" w:ascii="Times New Roman"/>
            <w:color w:val="0000FF"/>
            <w:spacing w:val="3"/>
            <w:w w:val="100"/>
            <w:position w:val="-1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6"/>
            <w:szCs w:val="26"/>
            <w:u w:val="single" w:color="0000FF"/>
          </w:rPr>
          <w:t>v=3OHv</w:t>
        </w:r>
        <w:r>
          <w:rPr>
            <w:rFonts w:cs="Times New Roman" w:hAnsi="Times New Roman" w:eastAsia="Times New Roman" w:ascii="Times New Roman"/>
            <w:color w:val="0000FF"/>
            <w:spacing w:val="3"/>
            <w:w w:val="100"/>
            <w:position w:val="-1"/>
            <w:sz w:val="26"/>
            <w:szCs w:val="26"/>
            <w:u w:val="single" w:color="0000FF"/>
          </w:rPr>
          <w:t>h</w:t>
        </w:r>
        <w:r>
          <w:rPr>
            <w:rFonts w:cs="Times New Roman" w:hAnsi="Times New Roman" w:eastAsia="Times New Roman" w:ascii="Times New Roman"/>
            <w:color w:val="0000FF"/>
            <w:spacing w:val="3"/>
            <w:w w:val="100"/>
            <w:position w:val="-1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6"/>
            <w:szCs w:val="26"/>
            <w:u w:val="single" w:color="0000FF"/>
          </w:rPr>
          <w:t>E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position w:val="-1"/>
            <w:sz w:val="26"/>
            <w:szCs w:val="26"/>
            <w:u w:val="single" w:color="0000FF"/>
          </w:rPr>
          <w:t>1</w:t>
        </w:r>
        <w:r>
          <w:rPr>
            <w:rFonts w:cs="Times New Roman" w:hAnsi="Times New Roman" w:eastAsia="Times New Roman" w:ascii="Times New Roman"/>
            <w:color w:val="0000FF"/>
            <w:spacing w:val="2"/>
            <w:w w:val="100"/>
            <w:position w:val="-1"/>
            <w:sz w:val="26"/>
            <w:szCs w:val="26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spacing w:val="0"/>
            <w:w w:val="100"/>
            <w:position w:val="-1"/>
            <w:sz w:val="26"/>
            <w:szCs w:val="26"/>
            <w:u w:val="single" w:color="0000FF"/>
          </w:rPr>
          <w:t>zgNE</w:t>
        </w:r>
      </w:hyperlink>
      <w:r>
        <w:rPr>
          <w:rFonts w:cs="Times New Roman" w:hAnsi="Times New Roman" w:eastAsia="Times New Roman" w:ascii="Times New Roman"/>
          <w:color w:val="0000FF"/>
          <w:spacing w:val="0"/>
          <w:w w:val="100"/>
          <w:position w:val="-1"/>
          <w:sz w:val="26"/>
          <w:szCs w:val="26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6"/>
          <w:szCs w:val="26"/>
        </w:rPr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26"/>
        <w:ind w:left="520"/>
      </w:pPr>
      <w:r>
        <w:pict>
          <v:group style="position:absolute;margin-left:108pt;margin-top:-332.473pt;width:398.25pt;height:417.86pt;mso-position-horizontal-relative:page;mso-position-vertical-relative:paragraph;z-index:-1260" coordorigin="2160,-6649" coordsize="7965,8357">
            <v:shape type="#_x0000_t75" style="position:absolute;left:2820;top:-3284;width:6595;height:4992">
              <v:imagedata o:title="" r:id="rId86"/>
            </v:shape>
            <v:shape type="#_x0000_t75" style="position:absolute;left:2160;top:-6649;width:7965;height:6630">
              <v:imagedata o:title="" r:id="rId87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VIII-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Tài</w:t>
      </w:r>
      <w:r>
        <w:rPr>
          <w:rFonts w:cs="Times New Roman" w:hAnsi="Times New Roman" w:eastAsia="Times New Roman" w:ascii="Times New Roman"/>
          <w:b/>
          <w:spacing w:val="-4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li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ệ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b/>
          <w:spacing w:val="-9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6"/>
          <w:szCs w:val="26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6"/>
          <w:szCs w:val="26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ả</w:t>
      </w:r>
      <w:r>
        <w:rPr>
          <w:rFonts w:cs="Times New Roman" w:hAnsi="Times New Roman" w:eastAsia="Times New Roman" w:ascii="Times New Roman"/>
          <w:b/>
          <w:spacing w:val="0"/>
          <w:w w:val="100"/>
          <w:sz w:val="26"/>
          <w:szCs w:val="26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37"/>
        <w:ind w:left="880"/>
      </w:pP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1]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Ian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McInern</w:t>
      </w:r>
      <w:r>
        <w:rPr>
          <w:rFonts w:cs="Times New Roman" w:hAnsi="Times New Roman" w:eastAsia="Times New Roman" w:ascii="Times New Roman"/>
          <w:spacing w:val="5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,</w:t>
      </w:r>
      <w:r>
        <w:rPr>
          <w:rFonts w:cs="Times New Roman" w:hAnsi="Times New Roman" w:eastAsia="Times New Roman" w:ascii="Times New Roman"/>
          <w:spacing w:val="-11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26"/>
          <w:szCs w:val="26"/>
        </w:rPr>
        <w:t>“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listic</w:t>
      </w:r>
      <w:r>
        <w:rPr>
          <w:rFonts w:cs="Times New Roman" w:hAnsi="Times New Roman" w:eastAsia="Times New Roman" w:ascii="Times New Roman"/>
          <w:spacing w:val="-12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ontrol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of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can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m</w:t>
      </w:r>
      <w:r>
        <w:rPr>
          <w:rFonts w:cs="Times New Roman" w:hAnsi="Times New Roman" w:eastAsia="Times New Roman" w:ascii="Times New Roman"/>
          <w:spacing w:val="-13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Dri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e”,</w:t>
      </w:r>
      <w:r>
        <w:rPr>
          <w:rFonts w:cs="Times New Roman" w:hAnsi="Times New Roman" w:eastAsia="Times New Roman" w:ascii="Times New Roman"/>
          <w:spacing w:val="-8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C</w:t>
      </w:r>
      <w:r>
        <w:rPr>
          <w:rFonts w:cs="Times New Roman" w:hAnsi="Times New Roman" w:eastAsia="Times New Roman" w:ascii="Times New Roman"/>
          <w:spacing w:val="-5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am</w:t>
      </w:r>
      <w:r>
        <w:rPr>
          <w:rFonts w:cs="Times New Roman" w:hAnsi="Times New Roman" w:eastAsia="Times New Roman" w:ascii="Times New Roman"/>
          <w:spacing w:val="-6"/>
          <w:w w:val="100"/>
          <w:sz w:val="26"/>
          <w:szCs w:val="26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2022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6"/>
          <w:szCs w:val="26"/>
        </w:rPr>
        <w:jc w:val="left"/>
        <w:spacing w:before="46"/>
        <w:ind w:left="880"/>
      </w:pPr>
      <w:r>
        <w:rPr>
          <w:rFonts w:cs="Times New Roman" w:hAnsi="Times New Roman" w:eastAsia="Times New Roman" w:ascii="Times New Roman"/>
          <w:spacing w:val="2"/>
          <w:w w:val="100"/>
          <w:sz w:val="26"/>
          <w:szCs w:val="26"/>
        </w:rPr>
        <w:t>[</w:t>
      </w:r>
      <w:r>
        <w:rPr>
          <w:rFonts w:cs="Times New Roman" w:hAnsi="Times New Roman" w:eastAsia="Times New Roman" w:ascii="Times New Roman"/>
          <w:spacing w:val="0"/>
          <w:w w:val="100"/>
          <w:sz w:val="26"/>
          <w:szCs w:val="26"/>
        </w:rPr>
        <w:t>2]</w:t>
      </w:r>
      <w:r>
        <w:rPr>
          <w:rFonts w:cs="Times New Roman" w:hAnsi="Times New Roman" w:eastAsia="Times New Roman" w:ascii="Times New Roman"/>
          <w:spacing w:val="-3"/>
          <w:w w:val="100"/>
          <w:sz w:val="26"/>
          <w:szCs w:val="26"/>
        </w:rPr>
        <w:t> </w:t>
      </w:r>
      <w:hyperlink r:id="rId88">
        <w:r>
          <w:rPr>
            <w:rFonts w:cs="Times New Roman" w:hAnsi="Times New Roman" w:eastAsia="Times New Roman" w:ascii="Times New Roman"/>
            <w:spacing w:val="0"/>
            <w:w w:val="100"/>
            <w:sz w:val="26"/>
            <w:szCs w:val="26"/>
          </w:rPr>
          <w:t>http://www.so</w:t>
        </w:r>
        <w:r>
          <w:rPr>
            <w:rFonts w:cs="Times New Roman" w:hAnsi="Times New Roman" w:eastAsia="Times New Roman" w:ascii="Times New Roman"/>
            <w:spacing w:val="2"/>
            <w:w w:val="100"/>
            <w:sz w:val="26"/>
            <w:szCs w:val="26"/>
          </w:rPr>
          <w:t>c</w:t>
        </w:r>
        <w:r>
          <w:rPr>
            <w:rFonts w:cs="Times New Roman" w:hAnsi="Times New Roman" w:eastAsia="Times New Roman" w:ascii="Times New Roman"/>
            <w:spacing w:val="0"/>
            <w:w w:val="100"/>
            <w:sz w:val="26"/>
            <w:szCs w:val="26"/>
          </w:rPr>
          <w:t>ie</w:t>
        </w:r>
        <w:r>
          <w:rPr>
            <w:rFonts w:cs="Times New Roman" w:hAnsi="Times New Roman" w:eastAsia="Times New Roman" w:ascii="Times New Roman"/>
            <w:spacing w:val="5"/>
            <w:w w:val="100"/>
            <w:sz w:val="26"/>
            <w:szCs w:val="26"/>
          </w:rPr>
          <w:t>t</w:t>
        </w:r>
        <w:r>
          <w:rPr>
            <w:rFonts w:cs="Times New Roman" w:hAnsi="Times New Roman" w:eastAsia="Times New Roman" w:ascii="Times New Roman"/>
            <w:spacing w:val="-2"/>
            <w:w w:val="100"/>
            <w:sz w:val="26"/>
            <w:szCs w:val="26"/>
          </w:rPr>
          <w:t>y</w:t>
        </w:r>
        <w:r>
          <w:rPr>
            <w:rFonts w:cs="Times New Roman" w:hAnsi="Times New Roman" w:eastAsia="Times New Roman" w:ascii="Times New Roman"/>
            <w:spacing w:val="0"/>
            <w:w w:val="100"/>
            <w:sz w:val="26"/>
            <w:szCs w:val="26"/>
          </w:rPr>
          <w:t>o</w:t>
        </w:r>
        <w:r>
          <w:rPr>
            <w:rFonts w:cs="Times New Roman" w:hAnsi="Times New Roman" w:eastAsia="Times New Roman" w:ascii="Times New Roman"/>
            <w:spacing w:val="2"/>
            <w:w w:val="100"/>
            <w:sz w:val="26"/>
            <w:szCs w:val="26"/>
          </w:rPr>
          <w:t>f</w:t>
        </w:r>
        <w:r>
          <w:rPr>
            <w:rFonts w:cs="Times New Roman" w:hAnsi="Times New Roman" w:eastAsia="Times New Roman" w:ascii="Times New Roman"/>
            <w:spacing w:val="0"/>
            <w:w w:val="100"/>
            <w:sz w:val="26"/>
            <w:szCs w:val="26"/>
          </w:rPr>
          <w:t>robots.c</w:t>
        </w:r>
        <w:r>
          <w:rPr>
            <w:rFonts w:cs="Times New Roman" w:hAnsi="Times New Roman" w:eastAsia="Times New Roman" w:ascii="Times New Roman"/>
            <w:spacing w:val="2"/>
            <w:w w:val="100"/>
            <w:sz w:val="26"/>
            <w:szCs w:val="26"/>
          </w:rPr>
          <w:t>o</w:t>
        </w:r>
        <w:r>
          <w:rPr>
            <w:rFonts w:cs="Times New Roman" w:hAnsi="Times New Roman" w:eastAsia="Times New Roman" w:ascii="Times New Roman"/>
            <w:spacing w:val="-2"/>
            <w:w w:val="100"/>
            <w:sz w:val="26"/>
            <w:szCs w:val="26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00"/>
            <w:sz w:val="26"/>
            <w:szCs w:val="26"/>
          </w:rPr>
          <w:t>/rob</w:t>
        </w:r>
        <w:r>
          <w:rPr>
            <w:rFonts w:cs="Times New Roman" w:hAnsi="Times New Roman" w:eastAsia="Times New Roman" w:ascii="Times New Roman"/>
            <w:spacing w:val="2"/>
            <w:w w:val="100"/>
            <w:sz w:val="26"/>
            <w:szCs w:val="26"/>
          </w:rPr>
          <w:t>o</w:t>
        </w:r>
        <w:r>
          <w:rPr>
            <w:rFonts w:cs="Times New Roman" w:hAnsi="Times New Roman" w:eastAsia="Times New Roman" w:ascii="Times New Roman"/>
            <w:spacing w:val="0"/>
            <w:w w:val="100"/>
            <w:sz w:val="26"/>
            <w:szCs w:val="26"/>
          </w:rPr>
          <w:t>t_</w:t>
        </w:r>
        <w:r>
          <w:rPr>
            <w:rFonts w:cs="Times New Roman" w:hAnsi="Times New Roman" w:eastAsia="Times New Roman" w:ascii="Times New Roman"/>
            <w:spacing w:val="2"/>
            <w:w w:val="100"/>
            <w:sz w:val="26"/>
            <w:szCs w:val="26"/>
          </w:rPr>
          <w:t>o</w:t>
        </w:r>
        <w:r>
          <w:rPr>
            <w:rFonts w:cs="Times New Roman" w:hAnsi="Times New Roman" w:eastAsia="Times New Roman" w:ascii="Times New Roman"/>
            <w:spacing w:val="-2"/>
            <w:w w:val="100"/>
            <w:sz w:val="26"/>
            <w:szCs w:val="26"/>
          </w:rPr>
          <w:t>m</w:t>
        </w:r>
        <w:r>
          <w:rPr>
            <w:rFonts w:cs="Times New Roman" w:hAnsi="Times New Roman" w:eastAsia="Times New Roman" w:ascii="Times New Roman"/>
            <w:spacing w:val="2"/>
            <w:w w:val="100"/>
            <w:sz w:val="26"/>
            <w:szCs w:val="26"/>
          </w:rPr>
          <w:t>n</w:t>
        </w:r>
        <w:r>
          <w:rPr>
            <w:rFonts w:cs="Times New Roman" w:hAnsi="Times New Roman" w:eastAsia="Times New Roman" w:ascii="Times New Roman"/>
            <w:spacing w:val="0"/>
            <w:w w:val="100"/>
            <w:sz w:val="26"/>
            <w:szCs w:val="26"/>
          </w:rPr>
          <w:t>i_wheel</w:t>
        </w:r>
        <w:r>
          <w:rPr>
            <w:rFonts w:cs="Times New Roman" w:hAnsi="Times New Roman" w:eastAsia="Times New Roman" w:ascii="Times New Roman"/>
            <w:spacing w:val="2"/>
            <w:w w:val="100"/>
            <w:sz w:val="26"/>
            <w:szCs w:val="26"/>
          </w:rPr>
          <w:t>.</w:t>
        </w:r>
        <w:r>
          <w:rPr>
            <w:rFonts w:cs="Times New Roman" w:hAnsi="Times New Roman" w:eastAsia="Times New Roman" w:ascii="Times New Roman"/>
            <w:spacing w:val="0"/>
            <w:w w:val="100"/>
            <w:sz w:val="26"/>
            <w:szCs w:val="26"/>
          </w:rPr>
          <w:t>sh</w:t>
        </w:r>
        <w:r>
          <w:rPr>
            <w:rFonts w:cs="Times New Roman" w:hAnsi="Times New Roman" w:eastAsia="Times New Roman" w:ascii="Times New Roman"/>
            <w:spacing w:val="2"/>
            <w:w w:val="100"/>
            <w:sz w:val="26"/>
            <w:szCs w:val="26"/>
          </w:rPr>
          <w:t>t</w:t>
        </w:r>
        <w:r>
          <w:rPr>
            <w:rFonts w:cs="Times New Roman" w:hAnsi="Times New Roman" w:eastAsia="Times New Roman" w:ascii="Times New Roman"/>
            <w:spacing w:val="-2"/>
            <w:w w:val="100"/>
            <w:sz w:val="26"/>
            <w:szCs w:val="26"/>
          </w:rPr>
          <w:t>m</w:t>
        </w:r>
        <w:r>
          <w:rPr>
            <w:rFonts w:cs="Times New Roman" w:hAnsi="Times New Roman" w:eastAsia="Times New Roman" w:ascii="Times New Roman"/>
            <w:spacing w:val="0"/>
            <w:w w:val="100"/>
            <w:sz w:val="26"/>
            <w:szCs w:val="26"/>
          </w:rPr>
          <w:t>l</w:t>
        </w:r>
      </w:hyperlink>
    </w:p>
    <w:sectPr>
      <w:pgMar w:header="715" w:footer="1186" w:top="900" w:bottom="280" w:left="1280" w:right="1260"/>
      <w:pgSz w:w="12240" w:h="15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69.034pt;margin-top:708.166pt;width:474.05pt;height:4.54pt;mso-position-horizontal-relative:page;mso-position-vertical-relative:page;z-index:-1347" coordorigin="1381,14163" coordsize="9481,91">
          <v:group style="position:absolute;left:1412;top:14194;width:9419;height:0" coordorigin="1412,14194" coordsize="9419,0">
            <v:shape style="position:absolute;left:1412;top:14194;width:9419;height:0" coordorigin="1412,14194" coordsize="9419,0" path="m1412,14194l10831,14194e" filled="f" stroked="t" strokeweight="3.1pt" strokecolor="#612322">
              <v:path arrowok="t"/>
            </v:shape>
            <v:group style="position:absolute;left:1412;top:14246;width:9419;height:0" coordorigin="1412,14246" coordsize="9419,0">
              <v:shape style="position:absolute;left:1412;top:14246;width:9419;height:0" coordorigin="1412,14246" coordsize="9419,0" path="m1412,14246l10831,14246e" filled="f" stroked="t" strokeweight="0.81997pt" strokecolor="#612322">
                <v:path arrowok="t"/>
              </v:shape>
            </v:group>
          </v:group>
          <w10:wrap type="none"/>
        </v:group>
      </w:pict>
    </w:r>
    <w:r>
      <w:pict>
        <v:shape type="#_x0000_t202" style="position:absolute;margin-left:71.024pt;margin-top:714.472pt;width:103.667pt;height:14.96pt;mso-position-horizontal-relative:page;mso-position-vertical-relative:page;z-index:-1346" filled="f" stroked="f">
          <v:textbox inset="0,0,0,0">
            <w:txbxContent>
              <w:p>
                <w:pPr>
                  <w:rPr>
                    <w:rFonts w:cs="Cambria" w:hAnsi="Cambria" w:eastAsia="Cambria" w:ascii="Cambria"/>
                    <w:sz w:val="26"/>
                    <w:szCs w:val="26"/>
                  </w:rPr>
                  <w:jc w:val="left"/>
                  <w:spacing w:lineRule="exact" w:line="280"/>
                  <w:ind w:left="20" w:right="-39"/>
                </w:pPr>
                <w:hyperlink r:id="rId1">
                  <w:r>
                    <w:rPr>
                      <w:rFonts w:cs="Cambria" w:hAnsi="Cambria" w:eastAsia="Cambria" w:ascii="Cambria"/>
                      <w:i/>
                      <w:spacing w:val="1"/>
                      <w:w w:val="100"/>
                      <w:sz w:val="26"/>
                      <w:szCs w:val="26"/>
                    </w:rPr>
                    <w:t>w</w:t>
                  </w:r>
                  <w:r>
                    <w:rPr>
                      <w:rFonts w:cs="Cambria" w:hAnsi="Cambria" w:eastAsia="Cambria" w:ascii="Cambria"/>
                      <w:i/>
                      <w:spacing w:val="1"/>
                      <w:w w:val="100"/>
                      <w:sz w:val="26"/>
                      <w:szCs w:val="26"/>
                    </w:rPr>
                    <w:t>w</w:t>
                  </w:r>
                  <w:r>
                    <w:rPr>
                      <w:rFonts w:cs="Cambria" w:hAnsi="Cambria" w:eastAsia="Cambria" w:ascii="Cambria"/>
                      <w:i/>
                      <w:spacing w:val="1"/>
                      <w:w w:val="100"/>
                      <w:sz w:val="26"/>
                      <w:szCs w:val="26"/>
                    </w:rPr>
                    <w:t>w</w:t>
                  </w:r>
                  <w:r>
                    <w:rPr>
                      <w:rFonts w:cs="Cambria" w:hAnsi="Cambria" w:eastAsia="Cambria" w:ascii="Cambria"/>
                      <w:i/>
                      <w:spacing w:val="1"/>
                      <w:w w:val="100"/>
                      <w:sz w:val="26"/>
                      <w:szCs w:val="26"/>
                    </w:rPr>
                    <w:t>.</w:t>
                  </w:r>
                  <w:r>
                    <w:rPr>
                      <w:rFonts w:cs="Cambria" w:hAnsi="Cambria" w:eastAsia="Cambria" w:ascii="Cambria"/>
                      <w:i/>
                      <w:spacing w:val="0"/>
                      <w:w w:val="100"/>
                      <w:sz w:val="26"/>
                      <w:szCs w:val="26"/>
                    </w:rPr>
                    <w:t>c</w:t>
                  </w:r>
                  <w:r>
                    <w:rPr>
                      <w:rFonts w:cs="Cambria" w:hAnsi="Cambria" w:eastAsia="Cambria" w:ascii="Cambria"/>
                      <w:i/>
                      <w:spacing w:val="1"/>
                      <w:w w:val="100"/>
                      <w:sz w:val="26"/>
                      <w:szCs w:val="26"/>
                    </w:rPr>
                    <w:t>l</w:t>
                  </w:r>
                  <w:r>
                    <w:rPr>
                      <w:rFonts w:cs="Cambria" w:hAnsi="Cambria" w:eastAsia="Cambria" w:ascii="Cambria"/>
                      <w:i/>
                      <w:spacing w:val="0"/>
                      <w:w w:val="100"/>
                      <w:sz w:val="26"/>
                      <w:szCs w:val="26"/>
                    </w:rPr>
                    <w:t>brobot.</w:t>
                  </w:r>
                  <w:r>
                    <w:rPr>
                      <w:rFonts w:cs="Cambria" w:hAnsi="Cambria" w:eastAsia="Cambria" w:ascii="Cambria"/>
                      <w:i/>
                      <w:spacing w:val="1"/>
                      <w:w w:val="100"/>
                      <w:sz w:val="26"/>
                      <w:szCs w:val="26"/>
                    </w:rPr>
                    <w:t>c</w:t>
                  </w:r>
                  <w:r>
                    <w:rPr>
                      <w:rFonts w:cs="Cambria" w:hAnsi="Cambria" w:eastAsia="Cambria" w:ascii="Cambria"/>
                      <w:i/>
                      <w:spacing w:val="0"/>
                      <w:w w:val="100"/>
                      <w:sz w:val="26"/>
                      <w:szCs w:val="26"/>
                    </w:rPr>
                    <w:t>om</w:t>
                  </w:r>
                </w:hyperlink>
                <w:r>
                  <w:rPr>
                    <w:rFonts w:cs="Cambria" w:hAnsi="Cambria" w:eastAsia="Cambria" w:ascii="Cambria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374.55pt;margin-top:714.472pt;width:166.295pt;height:14.96pt;mso-position-horizontal-relative:page;mso-position-vertical-relative:page;z-index:-1345" filled="f" stroked="f">
          <v:textbox inset="0,0,0,0">
            <w:txbxContent>
              <w:p>
                <w:pPr>
                  <w:rPr>
                    <w:rFonts w:cs="Cambria" w:hAnsi="Cambria" w:eastAsia="Cambria" w:ascii="Cambria"/>
                    <w:sz w:val="26"/>
                    <w:szCs w:val="26"/>
                  </w:rPr>
                  <w:jc w:val="left"/>
                  <w:spacing w:lineRule="exact" w:line="280"/>
                  <w:ind w:left="20" w:right="-39"/>
                </w:pPr>
                <w:hyperlink r:id="rId2">
                  <w:r>
                    <w:rPr>
                      <w:rFonts w:cs="Cambria" w:hAnsi="Cambria" w:eastAsia="Cambria" w:ascii="Cambria"/>
                      <w:i/>
                      <w:spacing w:val="1"/>
                      <w:w w:val="100"/>
                      <w:sz w:val="26"/>
                      <w:szCs w:val="26"/>
                    </w:rPr>
                    <w:t>w</w:t>
                  </w:r>
                  <w:r>
                    <w:rPr>
                      <w:rFonts w:cs="Cambria" w:hAnsi="Cambria" w:eastAsia="Cambria" w:ascii="Cambria"/>
                      <w:i/>
                      <w:spacing w:val="1"/>
                      <w:w w:val="100"/>
                      <w:sz w:val="26"/>
                      <w:szCs w:val="26"/>
                    </w:rPr>
                    <w:t>w</w:t>
                  </w:r>
                  <w:r>
                    <w:rPr>
                      <w:rFonts w:cs="Cambria" w:hAnsi="Cambria" w:eastAsia="Cambria" w:ascii="Cambria"/>
                      <w:i/>
                      <w:spacing w:val="1"/>
                      <w:w w:val="100"/>
                      <w:sz w:val="26"/>
                      <w:szCs w:val="26"/>
                    </w:rPr>
                    <w:t>w</w:t>
                  </w:r>
                  <w:r>
                    <w:rPr>
                      <w:rFonts w:cs="Cambria" w:hAnsi="Cambria" w:eastAsia="Cambria" w:ascii="Cambria"/>
                      <w:i/>
                      <w:spacing w:val="1"/>
                      <w:w w:val="100"/>
                      <w:sz w:val="26"/>
                      <w:szCs w:val="26"/>
                    </w:rPr>
                    <w:t>.</w:t>
                  </w:r>
                  <w:r>
                    <w:rPr>
                      <w:rFonts w:cs="Cambria" w:hAnsi="Cambria" w:eastAsia="Cambria" w:ascii="Cambria"/>
                      <w:i/>
                      <w:spacing w:val="1"/>
                      <w:w w:val="100"/>
                      <w:sz w:val="26"/>
                      <w:szCs w:val="26"/>
                    </w:rPr>
                    <w:t>f</w:t>
                  </w:r>
                  <w:r>
                    <w:rPr>
                      <w:rFonts w:cs="Cambria" w:hAnsi="Cambria" w:eastAsia="Cambria" w:ascii="Cambria"/>
                      <w:i/>
                      <w:spacing w:val="0"/>
                      <w:w w:val="100"/>
                      <w:sz w:val="26"/>
                      <w:szCs w:val="26"/>
                    </w:rPr>
                    <w:t>a</w:t>
                  </w:r>
                  <w:r>
                    <w:rPr>
                      <w:rFonts w:cs="Cambria" w:hAnsi="Cambria" w:eastAsia="Cambria" w:ascii="Cambria"/>
                      <w:i/>
                      <w:spacing w:val="1"/>
                      <w:w w:val="100"/>
                      <w:sz w:val="26"/>
                      <w:szCs w:val="26"/>
                    </w:rPr>
                    <w:t>c</w:t>
                  </w:r>
                  <w:r>
                    <w:rPr>
                      <w:rFonts w:cs="Cambria" w:hAnsi="Cambria" w:eastAsia="Cambria" w:ascii="Cambria"/>
                      <w:i/>
                      <w:spacing w:val="-1"/>
                      <w:w w:val="100"/>
                      <w:sz w:val="26"/>
                      <w:szCs w:val="26"/>
                    </w:rPr>
                    <w:t>e</w:t>
                  </w:r>
                  <w:r>
                    <w:rPr>
                      <w:rFonts w:cs="Cambria" w:hAnsi="Cambria" w:eastAsia="Cambria" w:ascii="Cambria"/>
                      <w:i/>
                      <w:spacing w:val="0"/>
                      <w:w w:val="100"/>
                      <w:sz w:val="26"/>
                      <w:szCs w:val="26"/>
                    </w:rPr>
                    <w:t>boo</w:t>
                  </w:r>
                  <w:r>
                    <w:rPr>
                      <w:rFonts w:cs="Cambria" w:hAnsi="Cambria" w:eastAsia="Cambria" w:ascii="Cambria"/>
                      <w:i/>
                      <w:spacing w:val="1"/>
                      <w:w w:val="100"/>
                      <w:sz w:val="26"/>
                      <w:szCs w:val="26"/>
                    </w:rPr>
                    <w:t>k</w:t>
                  </w:r>
                  <w:r>
                    <w:rPr>
                      <w:rFonts w:cs="Cambria" w:hAnsi="Cambria" w:eastAsia="Cambria" w:ascii="Cambria"/>
                      <w:i/>
                      <w:spacing w:val="1"/>
                      <w:w w:val="100"/>
                      <w:sz w:val="26"/>
                      <w:szCs w:val="26"/>
                    </w:rPr>
                    <w:t>.</w:t>
                  </w:r>
                  <w:r>
                    <w:rPr>
                      <w:rFonts w:cs="Cambria" w:hAnsi="Cambria" w:eastAsia="Cambria" w:ascii="Cambria"/>
                      <w:i/>
                      <w:spacing w:val="0"/>
                      <w:w w:val="100"/>
                      <w:sz w:val="26"/>
                      <w:szCs w:val="26"/>
                    </w:rPr>
                    <w:t>c</w:t>
                  </w:r>
                  <w:r>
                    <w:rPr>
                      <w:rFonts w:cs="Cambria" w:hAnsi="Cambria" w:eastAsia="Cambria" w:ascii="Cambria"/>
                      <w:i/>
                      <w:spacing w:val="1"/>
                      <w:w w:val="100"/>
                      <w:sz w:val="26"/>
                      <w:szCs w:val="26"/>
                    </w:rPr>
                    <w:t>o</w:t>
                  </w:r>
                  <w:r>
                    <w:rPr>
                      <w:rFonts w:cs="Cambria" w:hAnsi="Cambria" w:eastAsia="Cambria" w:ascii="Cambria"/>
                      <w:i/>
                      <w:spacing w:val="0"/>
                      <w:w w:val="100"/>
                      <w:sz w:val="26"/>
                      <w:szCs w:val="26"/>
                    </w:rPr>
                    <w:t>m</w:t>
                  </w:r>
                  <w:r>
                    <w:rPr>
                      <w:rFonts w:cs="Cambria" w:hAnsi="Cambria" w:eastAsia="Cambria" w:ascii="Cambria"/>
                      <w:i/>
                      <w:spacing w:val="-1"/>
                      <w:w w:val="100"/>
                      <w:sz w:val="26"/>
                      <w:szCs w:val="26"/>
                    </w:rPr>
                    <w:t>/</w:t>
                  </w:r>
                  <w:r>
                    <w:rPr>
                      <w:rFonts w:cs="Cambria" w:hAnsi="Cambria" w:eastAsia="Cambria" w:ascii="Cambria"/>
                      <w:i/>
                      <w:spacing w:val="0"/>
                      <w:w w:val="100"/>
                      <w:sz w:val="26"/>
                      <w:szCs w:val="26"/>
                    </w:rPr>
                    <w:t>C</w:t>
                  </w:r>
                  <w:r>
                    <w:rPr>
                      <w:rFonts w:cs="Cambria" w:hAnsi="Cambria" w:eastAsia="Cambria" w:ascii="Cambria"/>
                      <w:i/>
                      <w:spacing w:val="-2"/>
                      <w:w w:val="100"/>
                      <w:sz w:val="26"/>
                      <w:szCs w:val="26"/>
                    </w:rPr>
                    <w:t>L</w:t>
                  </w:r>
                  <w:r>
                    <w:rPr>
                      <w:rFonts w:cs="Cambria" w:hAnsi="Cambria" w:eastAsia="Cambria" w:ascii="Cambria"/>
                      <w:i/>
                      <w:spacing w:val="-1"/>
                      <w:w w:val="100"/>
                      <w:sz w:val="26"/>
                      <w:szCs w:val="26"/>
                    </w:rPr>
                    <w:t>B</w:t>
                  </w:r>
                  <w:r>
                    <w:rPr>
                      <w:rFonts w:cs="Cambria" w:hAnsi="Cambria" w:eastAsia="Cambria" w:ascii="Cambria"/>
                      <w:i/>
                      <w:spacing w:val="0"/>
                      <w:w w:val="100"/>
                      <w:sz w:val="26"/>
                      <w:szCs w:val="26"/>
                    </w:rPr>
                    <w:t>R</w:t>
                  </w:r>
                  <w:r>
                    <w:rPr>
                      <w:rFonts w:cs="Cambria" w:hAnsi="Cambria" w:eastAsia="Cambria" w:ascii="Cambria"/>
                      <w:i/>
                      <w:spacing w:val="3"/>
                      <w:w w:val="100"/>
                      <w:sz w:val="26"/>
                      <w:szCs w:val="26"/>
                    </w:rPr>
                    <w:t>o</w:t>
                  </w:r>
                  <w:r>
                    <w:rPr>
                      <w:rFonts w:cs="Cambria" w:hAnsi="Cambria" w:eastAsia="Cambria" w:ascii="Cambria"/>
                      <w:i/>
                      <w:spacing w:val="0"/>
                      <w:w w:val="100"/>
                      <w:sz w:val="26"/>
                      <w:szCs w:val="26"/>
                    </w:rPr>
                    <w:t>bot</w:t>
                  </w:r>
                </w:hyperlink>
                <w:r>
                  <w:rPr>
                    <w:rFonts w:cs="Cambria" w:hAnsi="Cambria" w:eastAsia="Cambria" w:ascii="Cambria"/>
                    <w:spacing w:val="0"/>
                    <w:w w:val="100"/>
                    <w:sz w:val="26"/>
                    <w:szCs w:val="2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69.034pt;margin-top:55.75pt;width:474.05pt;height:4.54pt;mso-position-horizontal-relative:page;mso-position-vertical-relative:page;z-index:-1349" coordorigin="1381,1115" coordsize="9481,91">
          <v:group style="position:absolute;left:1412;top:1175;width:9419;height:0" coordorigin="1412,1175" coordsize="9419,0">
            <v:shape style="position:absolute;left:1412;top:1175;width:9419;height:0" coordorigin="1412,1175" coordsize="9419,0" path="m1412,1175l10831,1175e" filled="f" stroked="t" strokeweight="3.1pt" strokecolor="#612322">
              <v:path arrowok="t"/>
            </v:shape>
            <v:group style="position:absolute;left:1412;top:1123;width:9419;height:0" coordorigin="1412,1123" coordsize="9419,0">
              <v:shape style="position:absolute;left:1412;top:1123;width:9419;height:0" coordorigin="1412,1123" coordsize="9419,0" path="m1412,1123l10831,1123e" filled="f" stroked="t" strokeweight="0.82pt" strokecolor="#612322">
                <v:path arrowok="t"/>
              </v:shape>
            </v:group>
          </v:group>
          <w10:wrap type="none"/>
        </v:group>
      </w:pict>
    </w:r>
    <w:r>
      <w:pict>
        <v:shape type="#_x0000_t202" style="position:absolute;margin-left:419.55pt;margin-top:37.3045pt;width:121.507pt;height:17.96pt;mso-position-horizontal-relative:page;mso-position-vertical-relative:page;z-index:-1348" filled="f" stroked="f">
          <v:textbox inset="0,0,0,0">
            <w:txbxContent>
              <w:p>
                <w:pPr>
                  <w:rPr>
                    <w:rFonts w:cs="Cambria" w:hAnsi="Cambria" w:eastAsia="Cambria" w:ascii="Cambria"/>
                    <w:sz w:val="32"/>
                    <w:szCs w:val="32"/>
                  </w:rPr>
                  <w:jc w:val="left"/>
                  <w:spacing w:lineRule="exact" w:line="340"/>
                  <w:ind w:left="20" w:right="-48"/>
                </w:pPr>
                <w:r>
                  <w:rPr>
                    <w:rFonts w:cs="Cambria" w:hAnsi="Cambria" w:eastAsia="Cambria" w:ascii="Cambria"/>
                    <w:spacing w:val="0"/>
                    <w:w w:val="100"/>
                    <w:sz w:val="32"/>
                    <w:szCs w:val="32"/>
                  </w:rPr>
                  <w:t>CLB</w:t>
                </w:r>
                <w:r>
                  <w:rPr>
                    <w:rFonts w:cs="Cambria" w:hAnsi="Cambria" w:eastAsia="Cambria" w:ascii="Cambria"/>
                    <w:spacing w:val="-6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32"/>
                    <w:szCs w:val="32"/>
                  </w:rPr>
                  <w:t>R</w:t>
                </w:r>
                <w:r>
                  <w:rPr>
                    <w:rFonts w:cs="Cambria" w:hAnsi="Cambria" w:eastAsia="Cambria" w:ascii="Cambria"/>
                    <w:spacing w:val="1"/>
                    <w:w w:val="100"/>
                    <w:sz w:val="32"/>
                    <w:szCs w:val="32"/>
                  </w:rPr>
                  <w:t>o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32"/>
                    <w:szCs w:val="32"/>
                  </w:rPr>
                  <w:t>b</w:t>
                </w:r>
                <w:r>
                  <w:rPr>
                    <w:rFonts w:cs="Cambria" w:hAnsi="Cambria" w:eastAsia="Cambria" w:ascii="Cambria"/>
                    <w:spacing w:val="1"/>
                    <w:w w:val="100"/>
                    <w:sz w:val="32"/>
                    <w:szCs w:val="32"/>
                  </w:rPr>
                  <w:t>o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32"/>
                    <w:szCs w:val="32"/>
                  </w:rPr>
                  <w:t>t</w:t>
                </w:r>
                <w:r>
                  <w:rPr>
                    <w:rFonts w:cs="Cambria" w:hAnsi="Cambria" w:eastAsia="Cambria" w:ascii="Cambria"/>
                    <w:spacing w:val="-8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32"/>
                    <w:szCs w:val="32"/>
                  </w:rPr>
                  <w:t>|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32"/>
                    <w:szCs w:val="32"/>
                  </w:rPr>
                  <w:t> 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32"/>
                    <w:szCs w:val="32"/>
                  </w:rPr>
                  <w:t>20</w:t>
                </w:r>
                <w:r>
                  <w:rPr>
                    <w:rFonts w:cs="Cambria" w:hAnsi="Cambria" w:eastAsia="Cambria" w:ascii="Cambria"/>
                    <w:spacing w:val="3"/>
                    <w:w w:val="100"/>
                    <w:sz w:val="32"/>
                    <w:szCs w:val="32"/>
                  </w:rPr>
                  <w:t>1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32"/>
                    <w:szCs w:val="32"/>
                  </w:rPr>
                  <w:t>3</w:t>
                </w:r>
                <w:r>
                  <w:rPr>
                    <w:rFonts w:cs="Cambria" w:hAnsi="Cambria" w:eastAsia="Cambria" w:ascii="Cambria"/>
                    <w:spacing w:val="0"/>
                    <w:w w:val="100"/>
                    <w:sz w:val="32"/>
                    <w:szCs w:val="3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theme" Target="theme/theme1.xm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Relationship Id="rId11" Type="http://schemas.openxmlformats.org/officeDocument/2006/relationships/image" Target="media/image7.jpg"/><Relationship Id="rId12" Type="http://schemas.openxmlformats.org/officeDocument/2006/relationships/image" Target="media/image8.jp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jpg"/><Relationship Id="rId47" Type="http://schemas.openxmlformats.org/officeDocument/2006/relationships/image" Target="media/image43.jpg"/><Relationship Id="rId48" Type="http://schemas.openxmlformats.org/officeDocument/2006/relationships/image" Target="media/image44.jp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jp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jp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jp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jpg"/><Relationship Id="rId83" Type="http://schemas.openxmlformats.org/officeDocument/2006/relationships/image" Target="media/image79.jpg"/><Relationship Id="rId84" Type="http://schemas.openxmlformats.org/officeDocument/2006/relationships/image" Target="media/image80.jpg"/><Relationship Id="rId85" Type="http://schemas.openxmlformats.org/officeDocument/2006/relationships/hyperlink" Target="http://www.youtube.com/watch?v=3OHvhE1zgNE" TargetMode="External"/><Relationship Id="rId86" Type="http://schemas.openxmlformats.org/officeDocument/2006/relationships/image" Target="media/image81.jpg"/><Relationship Id="rId87" Type="http://schemas.openxmlformats.org/officeDocument/2006/relationships/image" Target="media/image82.jpg"/><Relationship Id="rId88" Type="http://schemas.openxmlformats.org/officeDocument/2006/relationships/hyperlink" Target="http://www.societyofrobots.com/robot_omni_wheel.shtml" TargetMode="External"/></Relationships>

</file>

<file path=word/_rels/footer1.xml.rels><?xml version="1.0" encoding="UTF-8" standalone="yes"?>
<Relationships xmlns="http://schemas.openxmlformats.org/package/2006/relationships"><Relationship Id="rId1" Type="http://schemas.openxmlformats.org/officeDocument/2006/relationships/hyperlink" Target="http://www.clbrobot.com" TargetMode="External"/><Relationship Id="rId2" Type="http://schemas.openxmlformats.org/officeDocument/2006/relationships/hyperlink" Target="http://www.facebook.com/CLBRobot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